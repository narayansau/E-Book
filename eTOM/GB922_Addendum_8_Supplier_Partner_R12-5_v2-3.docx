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7422" w:rsidRPr="00CD20B6" w:rsidRDefault="00257422">
      <w:pPr>
        <w:pStyle w:val="TitleCover"/>
        <w:rPr>
          <w:color w:val="404040"/>
        </w:rPr>
      </w:pPr>
      <w:r w:rsidRPr="00CD20B6">
        <w:rPr>
          <w:color w:val="404040"/>
        </w:rPr>
        <w:t>Information Framework (SID)</w:t>
      </w:r>
    </w:p>
    <w:p w:rsidR="00257422" w:rsidRPr="00023BD4" w:rsidRDefault="00257422">
      <w:pPr>
        <w:pStyle w:val="Titlesubtitle"/>
        <w:ind w:left="0"/>
        <w:rPr>
          <w:color w:val="404040" w:themeColor="text1" w:themeTint="BF"/>
        </w:rPr>
      </w:pPr>
      <w:r w:rsidRPr="00023BD4">
        <w:rPr>
          <w:color w:val="404040" w:themeColor="text1" w:themeTint="BF"/>
        </w:rPr>
        <w:t xml:space="preserve">Supplier/Partner Business Entity Definitions </w:t>
      </w:r>
    </w:p>
    <w:p w:rsidR="00257422" w:rsidRDefault="00257422">
      <w:pPr>
        <w:pStyle w:val="TitleSubtitle0"/>
        <w:ind w:left="0"/>
        <w:rPr>
          <w:sz w:val="48"/>
          <w:szCs w:val="48"/>
        </w:rPr>
      </w:pPr>
    </w:p>
    <w:p w:rsidR="00923D17" w:rsidRDefault="00923D17">
      <w:pPr>
        <w:pStyle w:val="DocumentNumber"/>
        <w:rPr>
          <w:color w:val="404040"/>
        </w:rPr>
      </w:pPr>
    </w:p>
    <w:p w:rsidR="00257422" w:rsidRPr="000C66CE" w:rsidRDefault="00B8372E">
      <w:pPr>
        <w:pStyle w:val="DocumentNumber"/>
        <w:rPr>
          <w:color w:val="404040"/>
          <w:lang w:val="de-DE"/>
        </w:rPr>
      </w:pPr>
      <w:r w:rsidRPr="000C66CE">
        <w:rPr>
          <w:color w:val="404040"/>
          <w:lang w:val="de-DE"/>
        </w:rPr>
        <w:t xml:space="preserve">GB922 Addendum </w:t>
      </w:r>
      <w:r w:rsidR="00B17594" w:rsidRPr="000C66CE">
        <w:rPr>
          <w:color w:val="404040"/>
          <w:lang w:val="de-DE"/>
        </w:rPr>
        <w:t>8</w:t>
      </w:r>
    </w:p>
    <w:p w:rsidR="00257422" w:rsidRPr="000C66CE" w:rsidRDefault="00EB1D12">
      <w:pPr>
        <w:pStyle w:val="PhaseVersion"/>
        <w:rPr>
          <w:color w:val="404040"/>
          <w:lang w:val="de-DE"/>
        </w:rPr>
      </w:pPr>
      <w:r w:rsidRPr="000C66CE">
        <w:rPr>
          <w:color w:val="404040"/>
          <w:lang w:val="de-DE"/>
        </w:rPr>
        <w:t xml:space="preserve">Version </w:t>
      </w:r>
      <w:r w:rsidR="00023BD4">
        <w:rPr>
          <w:color w:val="404040"/>
          <w:lang w:val="de-DE"/>
        </w:rPr>
        <w:t>2.3</w:t>
      </w:r>
    </w:p>
    <w:p w:rsidR="00257422" w:rsidRPr="000C66CE" w:rsidRDefault="00257422">
      <w:pPr>
        <w:pStyle w:val="Titlesubtitle"/>
        <w:spacing w:after="600"/>
        <w:ind w:left="0"/>
        <w:rPr>
          <w:spacing w:val="0"/>
          <w:lang w:val="de-DE"/>
        </w:rPr>
      </w:pPr>
    </w:p>
    <w:p w:rsidR="00257422" w:rsidRPr="000C66CE" w:rsidRDefault="00257422">
      <w:pPr>
        <w:pStyle w:val="Titlesubtitle"/>
        <w:ind w:left="0"/>
        <w:rPr>
          <w:spacing w:val="0"/>
          <w:lang w:val="de-DE"/>
        </w:rPr>
      </w:pPr>
    </w:p>
    <w:p w:rsidR="00257422" w:rsidRPr="000C66CE" w:rsidRDefault="00257422">
      <w:pPr>
        <w:pStyle w:val="Titlesubtitle"/>
        <w:ind w:left="0"/>
        <w:rPr>
          <w:spacing w:val="0"/>
          <w:lang w:val="de-DE"/>
        </w:rPr>
      </w:pPr>
    </w:p>
    <w:p w:rsidR="00257422" w:rsidRDefault="006C764A">
      <w:pPr>
        <w:pStyle w:val="TitleSubtitle0"/>
        <w:ind w:left="5954"/>
      </w:pPr>
      <w:r>
        <w:rPr>
          <w:noProof/>
          <w:lang w:eastAsia="en-US"/>
        </w:rPr>
        <w:drawing>
          <wp:inline distT="0" distB="0" distL="0" distR="0">
            <wp:extent cx="2257425" cy="552450"/>
            <wp:effectExtent l="0" t="0" r="9525"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552450"/>
                    </a:xfrm>
                    <a:prstGeom prst="rect">
                      <a:avLst/>
                    </a:prstGeom>
                    <a:solidFill>
                      <a:srgbClr val="FFFFFF"/>
                    </a:solidFill>
                    <a:ln>
                      <a:noFill/>
                    </a:ln>
                  </pic:spPr>
                </pic:pic>
              </a:graphicData>
            </a:graphic>
          </wp:inline>
        </w:drawing>
      </w:r>
    </w:p>
    <w:p w:rsidR="00257422" w:rsidRDefault="00923D17">
      <w:pPr>
        <w:pStyle w:val="Titlesubtitle"/>
        <w:ind w:left="0"/>
        <w:rPr>
          <w:color w:val="404040"/>
        </w:rPr>
        <w:sectPr w:rsidR="00257422">
          <w:footerReference w:type="default" r:id="rId10"/>
          <w:pgSz w:w="12240" w:h="15840"/>
          <w:pgMar w:top="1647" w:right="1077" w:bottom="1440" w:left="1894" w:header="1440" w:footer="720" w:gutter="0"/>
          <w:cols w:space="720"/>
          <w:docGrid w:linePitch="272"/>
        </w:sectPr>
      </w:pPr>
      <w:r>
        <w:rPr>
          <w:color w:val="404040"/>
        </w:rPr>
        <w:t xml:space="preserve">                                  </w:t>
      </w:r>
      <w:r w:rsidR="00136B1F">
        <w:rPr>
          <w:color w:val="404040"/>
        </w:rPr>
        <w:t xml:space="preserve">                              </w:t>
      </w:r>
      <w:r>
        <w:rPr>
          <w:color w:val="404040"/>
        </w:rPr>
        <w:t xml:space="preserve">    </w:t>
      </w:r>
      <w:r w:rsidR="000251FA">
        <w:rPr>
          <w:color w:val="404040"/>
        </w:rPr>
        <w:t>October</w:t>
      </w:r>
      <w:r w:rsidR="000C66CE">
        <w:rPr>
          <w:color w:val="404040"/>
        </w:rPr>
        <w:t>, 2012</w:t>
      </w:r>
    </w:p>
    <w:p w:rsidR="00257422" w:rsidRDefault="00257422">
      <w:pPr>
        <w:pStyle w:val="Heading1-nonum"/>
        <w:spacing w:after="600"/>
        <w:ind w:left="-360"/>
      </w:pPr>
      <w:bookmarkStart w:id="0" w:name="_Toc339011655"/>
      <w:r>
        <w:lastRenderedPageBreak/>
        <w:t>Notice</w:t>
      </w:r>
      <w:bookmarkEnd w:id="0"/>
    </w:p>
    <w:p w:rsidR="000251FA" w:rsidRPr="007C76EF" w:rsidRDefault="000251FA" w:rsidP="000251FA">
      <w:pPr>
        <w:spacing w:after="120"/>
        <w:ind w:left="0"/>
        <w:rPr>
          <w:spacing w:val="0"/>
          <w:sz w:val="22"/>
          <w:szCs w:val="22"/>
        </w:rPr>
      </w:pPr>
      <w:r w:rsidRPr="007C76EF">
        <w:rPr>
          <w:spacing w:val="0"/>
          <w:sz w:val="22"/>
          <w:szCs w:val="22"/>
        </w:rPr>
        <w:t xml:space="preserve">No recipient of this document and code shall in any way interpret this material as representing a </w:t>
      </w:r>
      <w:r>
        <w:rPr>
          <w:spacing w:val="0"/>
          <w:sz w:val="22"/>
          <w:szCs w:val="22"/>
        </w:rPr>
        <w:t>p</w:t>
      </w:r>
      <w:r w:rsidRPr="007C76EF">
        <w:rPr>
          <w:spacing w:val="0"/>
          <w:sz w:val="22"/>
          <w:szCs w:val="22"/>
        </w:rPr>
        <w:t>osition or agreement of TM Forum or its members. This material is draft working material of TM Forum and is provided solely for comments and evaluation. It is not “Forum Approved” and is solely circulated for the purposes of assisting TM Forum in the preparation of final material in furtherance of the aims and mission of TM Forum.</w:t>
      </w:r>
    </w:p>
    <w:p w:rsidR="000251FA" w:rsidRPr="007C76EF" w:rsidRDefault="000251FA" w:rsidP="000251FA">
      <w:pPr>
        <w:spacing w:after="120"/>
        <w:ind w:left="0"/>
        <w:rPr>
          <w:spacing w:val="0"/>
          <w:sz w:val="22"/>
          <w:szCs w:val="22"/>
        </w:rPr>
      </w:pPr>
      <w:r w:rsidRPr="007C76EF">
        <w:rPr>
          <w:spacing w:val="0"/>
          <w:sz w:val="22"/>
          <w:szCs w:val="22"/>
        </w:rPr>
        <w:t>Although it is copyrighted material of TM Forum:</w:t>
      </w:r>
    </w:p>
    <w:p w:rsidR="000251FA" w:rsidRPr="007C76EF" w:rsidRDefault="000251FA" w:rsidP="000251FA">
      <w:pPr>
        <w:numPr>
          <w:ilvl w:val="0"/>
          <w:numId w:val="35"/>
        </w:numPr>
        <w:suppressAutoHyphens w:val="0"/>
        <w:spacing w:after="120"/>
        <w:rPr>
          <w:spacing w:val="0"/>
          <w:sz w:val="22"/>
          <w:szCs w:val="22"/>
        </w:rPr>
      </w:pPr>
      <w:r w:rsidRPr="007C76EF">
        <w:rPr>
          <w:spacing w:val="0"/>
          <w:sz w:val="22"/>
          <w:szCs w:val="22"/>
        </w:rPr>
        <w:t>Members of TM Forum are only granted the limited copyright waiver to distribute this material within their companies and may not make paper or electronic copies for distribution outside of their companies.</w:t>
      </w:r>
    </w:p>
    <w:p w:rsidR="000251FA" w:rsidRPr="007C76EF" w:rsidRDefault="000251FA" w:rsidP="000251FA">
      <w:pPr>
        <w:numPr>
          <w:ilvl w:val="0"/>
          <w:numId w:val="35"/>
        </w:numPr>
        <w:suppressAutoHyphens w:val="0"/>
        <w:spacing w:after="120"/>
        <w:rPr>
          <w:spacing w:val="0"/>
          <w:sz w:val="22"/>
          <w:szCs w:val="22"/>
        </w:rPr>
      </w:pPr>
      <w:r w:rsidRPr="007C76EF">
        <w:rPr>
          <w:spacing w:val="0"/>
          <w:sz w:val="22"/>
          <w:szCs w:val="22"/>
        </w:rPr>
        <w:t>Non-members of the TM Forum are not permitted to make copies (paper or electronic) of this draft material other than for their internal use for the sole purpose of making comments thereon directly to TM Forum.</w:t>
      </w:r>
    </w:p>
    <w:p w:rsidR="000251FA" w:rsidRPr="007C76EF" w:rsidRDefault="000251FA" w:rsidP="000251FA">
      <w:pPr>
        <w:numPr>
          <w:ilvl w:val="0"/>
          <w:numId w:val="35"/>
        </w:numPr>
        <w:suppressAutoHyphens w:val="0"/>
        <w:spacing w:after="120"/>
        <w:rPr>
          <w:spacing w:val="0"/>
          <w:sz w:val="22"/>
          <w:szCs w:val="22"/>
        </w:rPr>
      </w:pPr>
      <w:r w:rsidRPr="007C76EF">
        <w:rPr>
          <w:spacing w:val="0"/>
          <w:sz w:val="22"/>
          <w:szCs w:val="22"/>
          <w:lang w:val="en-GB"/>
        </w:rPr>
        <w:t>If this material forms part of a supply of information in support of an Industry Group Liaison relationship, the document may only be used as part of the work identified in the Liaison and may not be used or further distributed for any other purposes </w:t>
      </w:r>
    </w:p>
    <w:p w:rsidR="000251FA" w:rsidRPr="007C76EF" w:rsidRDefault="000251FA" w:rsidP="000251FA">
      <w:pPr>
        <w:spacing w:after="120"/>
        <w:ind w:left="0"/>
        <w:rPr>
          <w:spacing w:val="0"/>
          <w:sz w:val="22"/>
          <w:szCs w:val="22"/>
        </w:rPr>
      </w:pPr>
      <w:r w:rsidRPr="007C76EF">
        <w:rPr>
          <w:spacing w:val="0"/>
          <w:sz w:val="22"/>
          <w:szCs w:val="22"/>
        </w:rPr>
        <w:t>Any use of this material by the recipient, other than as set forth specifically herein, is at its own risk, and under no circumstances will TM Forum be liable for direct or indirect damages or any costs or losses resulting from the use of this material by the recipient.</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This material is governed, and all recipients shall be bound, by all of the terms and conditions of the Intellectual Property Rights Policy of the TM Forum (</w:t>
      </w:r>
      <w:hyperlink r:id="rId11" w:history="1">
        <w:r w:rsidRPr="007C76EF">
          <w:rPr>
            <w:rFonts w:cs="Arial"/>
            <w:color w:val="0000FF"/>
            <w:spacing w:val="0"/>
            <w:sz w:val="22"/>
            <w:u w:val="single"/>
            <w:lang w:val="en-GB"/>
          </w:rPr>
          <w:t>http://www.tmforum.org/Bylaws/1094/home.html</w:t>
        </w:r>
      </w:hyperlink>
      <w:r w:rsidRPr="007C76EF">
        <w:rPr>
          <w:rFonts w:cs="Arial"/>
          <w:spacing w:val="0"/>
          <w:sz w:val="22"/>
          <w:szCs w:val="22"/>
        </w:rPr>
        <w:t>) and may involve a claim of patent rights by one or more TM Forum members or by non-members of TM Forum.</w:t>
      </w:r>
    </w:p>
    <w:p w:rsidR="000251FA" w:rsidRPr="007C76EF" w:rsidRDefault="000251FA" w:rsidP="000251FA">
      <w:pPr>
        <w:ind w:left="0"/>
        <w:rPr>
          <w:rFonts w:ascii="Times New Roman" w:hAnsi="Times New Roman"/>
          <w:spacing w:val="0"/>
          <w:sz w:val="22"/>
          <w:szCs w:val="22"/>
        </w:rPr>
      </w:pPr>
      <w:r w:rsidRPr="007C76EF">
        <w:rPr>
          <w:rFonts w:ascii="Times New Roman" w:hAnsi="Times New Roman"/>
          <w:spacing w:val="0"/>
          <w:sz w:val="22"/>
          <w:szCs w:val="22"/>
        </w:rPr>
        <w:t> </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 xml:space="preserve">Direct inquiries to the TM Forum office: </w:t>
      </w:r>
    </w:p>
    <w:p w:rsidR="000251FA" w:rsidRPr="007C76EF" w:rsidRDefault="000251FA" w:rsidP="000251FA">
      <w:pPr>
        <w:ind w:left="0"/>
        <w:rPr>
          <w:rFonts w:ascii="Times New Roman" w:hAnsi="Times New Roman"/>
          <w:spacing w:val="0"/>
          <w:sz w:val="22"/>
          <w:szCs w:val="22"/>
        </w:rPr>
      </w:pPr>
      <w:r w:rsidRPr="007C76EF">
        <w:rPr>
          <w:rFonts w:ascii="Times New Roman" w:hAnsi="Times New Roman"/>
          <w:spacing w:val="0"/>
          <w:sz w:val="22"/>
          <w:szCs w:val="22"/>
        </w:rPr>
        <w:t> </w:t>
      </w:r>
    </w:p>
    <w:p w:rsidR="000251FA" w:rsidRPr="007C76EF" w:rsidRDefault="000251FA" w:rsidP="000251FA">
      <w:pPr>
        <w:ind w:left="0"/>
        <w:rPr>
          <w:rFonts w:ascii="Times New Roman" w:hAnsi="Times New Roman"/>
          <w:spacing w:val="0"/>
          <w:sz w:val="22"/>
          <w:szCs w:val="22"/>
        </w:rPr>
      </w:pPr>
      <w:bookmarkStart w:id="1" w:name="OLE_LINK1"/>
      <w:r w:rsidRPr="007C76EF">
        <w:rPr>
          <w:rFonts w:cs="Arial"/>
          <w:spacing w:val="0"/>
          <w:sz w:val="22"/>
          <w:szCs w:val="22"/>
        </w:rPr>
        <w:t>240 Headquarters Plaza,</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East Tower – 10</w:t>
      </w:r>
      <w:r w:rsidRPr="007C76EF">
        <w:rPr>
          <w:rFonts w:cs="Arial"/>
          <w:spacing w:val="0"/>
          <w:sz w:val="22"/>
          <w:szCs w:val="22"/>
          <w:vertAlign w:val="superscript"/>
        </w:rPr>
        <w:t>th</w:t>
      </w:r>
      <w:r w:rsidRPr="007C76EF">
        <w:rPr>
          <w:rFonts w:cs="Arial"/>
          <w:spacing w:val="0"/>
          <w:sz w:val="22"/>
          <w:szCs w:val="22"/>
        </w:rPr>
        <w:t xml:space="preserve"> Floor,</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Morristown, NJ  07960 USA</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Tel No.  +1 973 944 5100</w:t>
      </w:r>
    </w:p>
    <w:p w:rsidR="000251FA" w:rsidRPr="007C76EF" w:rsidRDefault="000251FA" w:rsidP="000251FA">
      <w:pPr>
        <w:ind w:left="0"/>
        <w:rPr>
          <w:rFonts w:ascii="Times New Roman" w:hAnsi="Times New Roman"/>
          <w:spacing w:val="0"/>
          <w:sz w:val="22"/>
          <w:szCs w:val="22"/>
        </w:rPr>
      </w:pPr>
      <w:r w:rsidRPr="007C76EF">
        <w:rPr>
          <w:rFonts w:cs="Arial"/>
          <w:spacing w:val="0"/>
          <w:sz w:val="22"/>
          <w:szCs w:val="22"/>
        </w:rPr>
        <w:t>Fax No.  +1 973 944 5110</w:t>
      </w:r>
    </w:p>
    <w:p w:rsidR="000251FA" w:rsidRPr="007C76EF" w:rsidRDefault="000251FA" w:rsidP="000251FA">
      <w:pPr>
        <w:ind w:left="0"/>
        <w:rPr>
          <w:rFonts w:cs="Arial"/>
          <w:color w:val="0000FF"/>
          <w:spacing w:val="0"/>
          <w:sz w:val="22"/>
          <w:szCs w:val="22"/>
          <w:u w:val="single"/>
        </w:rPr>
      </w:pPr>
      <w:r w:rsidRPr="007C76EF">
        <w:rPr>
          <w:rFonts w:cs="Arial"/>
          <w:spacing w:val="0"/>
          <w:sz w:val="22"/>
          <w:szCs w:val="22"/>
        </w:rPr>
        <w:t xml:space="preserve">TM Forum Web Page: </w:t>
      </w:r>
      <w:hyperlink r:id="rId12" w:history="1">
        <w:r w:rsidRPr="007C76EF">
          <w:rPr>
            <w:rFonts w:cs="Arial"/>
            <w:color w:val="0000FF"/>
            <w:spacing w:val="0"/>
            <w:sz w:val="22"/>
            <w:u w:val="single"/>
          </w:rPr>
          <w:t>www.tmforum.org</w:t>
        </w:r>
      </w:hyperlink>
      <w:bookmarkEnd w:id="1"/>
    </w:p>
    <w:p w:rsidR="00257422" w:rsidRDefault="00257422">
      <w:pPr>
        <w:pStyle w:val="Heading1-nonum"/>
        <w:ind w:left="-360" w:right="-1"/>
        <w:sectPr w:rsidR="00257422">
          <w:headerReference w:type="even" r:id="rId13"/>
          <w:headerReference w:type="default" r:id="rId14"/>
          <w:footerReference w:type="even" r:id="rId15"/>
          <w:footerReference w:type="default" r:id="rId16"/>
          <w:headerReference w:type="first" r:id="rId17"/>
          <w:footerReference w:type="first" r:id="rId18"/>
          <w:pgSz w:w="12240" w:h="15840"/>
          <w:pgMar w:top="1440" w:right="1077" w:bottom="1440" w:left="1894" w:header="720" w:footer="720" w:gutter="0"/>
          <w:cols w:space="720"/>
          <w:docGrid w:linePitch="272"/>
        </w:sectPr>
      </w:pPr>
      <w:bookmarkStart w:id="2" w:name="_Toc339011656"/>
      <w:r>
        <w:lastRenderedPageBreak/>
        <w:t>Table of Contents</w:t>
      </w:r>
      <w:bookmarkEnd w:id="2"/>
    </w:p>
    <w:p w:rsidR="00AD1965" w:rsidRDefault="00AE657F">
      <w:pPr>
        <w:pStyle w:val="TOC1"/>
        <w:tabs>
          <w:tab w:val="right" w:leader="dot" w:pos="9259"/>
        </w:tabs>
        <w:rPr>
          <w:rFonts w:asciiTheme="minorHAnsi" w:eastAsiaTheme="minorEastAsia" w:hAnsiTheme="minorHAnsi" w:cstheme="minorBidi"/>
          <w:b w:val="0"/>
          <w:noProof/>
          <w:spacing w:val="0"/>
          <w:sz w:val="22"/>
          <w:szCs w:val="22"/>
          <w:lang w:eastAsia="en-US"/>
        </w:rPr>
      </w:pPr>
      <w:r w:rsidRPr="00A10413">
        <w:rPr>
          <w:b w:val="0"/>
          <w:sz w:val="18"/>
          <w:szCs w:val="18"/>
        </w:rPr>
        <w:lastRenderedPageBreak/>
        <w:fldChar w:fldCharType="begin"/>
      </w:r>
      <w:r w:rsidRPr="00A10413">
        <w:rPr>
          <w:b w:val="0"/>
          <w:sz w:val="18"/>
          <w:szCs w:val="18"/>
        </w:rPr>
        <w:instrText xml:space="preserve"> TOC \o \h \z </w:instrText>
      </w:r>
      <w:r w:rsidRPr="00A10413">
        <w:rPr>
          <w:b w:val="0"/>
          <w:sz w:val="18"/>
          <w:szCs w:val="18"/>
        </w:rPr>
        <w:fldChar w:fldCharType="separate"/>
      </w:r>
      <w:hyperlink w:anchor="_Toc339011655" w:history="1">
        <w:r w:rsidR="00AD1965" w:rsidRPr="00B17230">
          <w:rPr>
            <w:rStyle w:val="Hyperlink"/>
            <w:noProof/>
          </w:rPr>
          <w:t>Notice</w:t>
        </w:r>
        <w:r w:rsidR="00AD1965">
          <w:rPr>
            <w:noProof/>
            <w:webHidden/>
          </w:rPr>
          <w:tab/>
        </w:r>
        <w:r w:rsidR="00AD1965">
          <w:rPr>
            <w:noProof/>
            <w:webHidden/>
          </w:rPr>
          <w:fldChar w:fldCharType="begin"/>
        </w:r>
        <w:r w:rsidR="00AD1965">
          <w:rPr>
            <w:noProof/>
            <w:webHidden/>
          </w:rPr>
          <w:instrText xml:space="preserve"> PAGEREF _Toc339011655 \h </w:instrText>
        </w:r>
        <w:r w:rsidR="00AD1965">
          <w:rPr>
            <w:noProof/>
            <w:webHidden/>
          </w:rPr>
        </w:r>
        <w:r w:rsidR="00AD1965">
          <w:rPr>
            <w:noProof/>
            <w:webHidden/>
          </w:rPr>
          <w:fldChar w:fldCharType="separate"/>
        </w:r>
        <w:r w:rsidR="000A36EF">
          <w:rPr>
            <w:noProof/>
            <w:webHidden/>
          </w:rPr>
          <w:t>2</w:t>
        </w:r>
        <w:r w:rsidR="00AD1965">
          <w:rPr>
            <w:noProof/>
            <w:webHidden/>
          </w:rPr>
          <w:fldChar w:fldCharType="end"/>
        </w:r>
      </w:hyperlink>
    </w:p>
    <w:p w:rsidR="00AD1965" w:rsidRDefault="00AD1965">
      <w:pPr>
        <w:pStyle w:val="TOC1"/>
        <w:tabs>
          <w:tab w:val="right" w:leader="dot" w:pos="9259"/>
        </w:tabs>
        <w:rPr>
          <w:rFonts w:asciiTheme="minorHAnsi" w:eastAsiaTheme="minorEastAsia" w:hAnsiTheme="minorHAnsi" w:cstheme="minorBidi"/>
          <w:b w:val="0"/>
          <w:noProof/>
          <w:spacing w:val="0"/>
          <w:sz w:val="22"/>
          <w:szCs w:val="22"/>
          <w:lang w:eastAsia="en-US"/>
        </w:rPr>
      </w:pPr>
      <w:hyperlink w:anchor="_Toc339011656" w:history="1">
        <w:r w:rsidRPr="00B17230">
          <w:rPr>
            <w:rStyle w:val="Hyperlink"/>
            <w:noProof/>
          </w:rPr>
          <w:t>Table of Contents</w:t>
        </w:r>
        <w:r>
          <w:rPr>
            <w:noProof/>
            <w:webHidden/>
          </w:rPr>
          <w:tab/>
        </w:r>
        <w:r>
          <w:rPr>
            <w:noProof/>
            <w:webHidden/>
          </w:rPr>
          <w:fldChar w:fldCharType="begin"/>
        </w:r>
        <w:r>
          <w:rPr>
            <w:noProof/>
            <w:webHidden/>
          </w:rPr>
          <w:instrText xml:space="preserve"> PAGEREF _Toc339011656 \h </w:instrText>
        </w:r>
        <w:r>
          <w:rPr>
            <w:noProof/>
            <w:webHidden/>
          </w:rPr>
        </w:r>
        <w:r>
          <w:rPr>
            <w:noProof/>
            <w:webHidden/>
          </w:rPr>
          <w:fldChar w:fldCharType="separate"/>
        </w:r>
        <w:r w:rsidR="000A36EF">
          <w:rPr>
            <w:noProof/>
            <w:webHidden/>
          </w:rPr>
          <w:t>3</w:t>
        </w:r>
        <w:r>
          <w:rPr>
            <w:noProof/>
            <w:webHidden/>
          </w:rPr>
          <w:fldChar w:fldCharType="end"/>
        </w:r>
      </w:hyperlink>
    </w:p>
    <w:p w:rsidR="00AD1965" w:rsidRDefault="00AD1965">
      <w:pPr>
        <w:pStyle w:val="TOC1"/>
        <w:tabs>
          <w:tab w:val="right" w:leader="dot" w:pos="9259"/>
        </w:tabs>
        <w:rPr>
          <w:rFonts w:asciiTheme="minorHAnsi" w:eastAsiaTheme="minorEastAsia" w:hAnsiTheme="minorHAnsi" w:cstheme="minorBidi"/>
          <w:b w:val="0"/>
          <w:noProof/>
          <w:spacing w:val="0"/>
          <w:sz w:val="22"/>
          <w:szCs w:val="22"/>
          <w:lang w:eastAsia="en-US"/>
        </w:rPr>
      </w:pPr>
      <w:hyperlink w:anchor="_Toc339011657" w:history="1">
        <w:r w:rsidRPr="00B17230">
          <w:rPr>
            <w:rStyle w:val="Hyperlink"/>
            <w:noProof/>
            <w:lang w:val="de-DE"/>
          </w:rPr>
          <w:t>List of Figures</w:t>
        </w:r>
        <w:r>
          <w:rPr>
            <w:noProof/>
            <w:webHidden/>
          </w:rPr>
          <w:tab/>
        </w:r>
        <w:r>
          <w:rPr>
            <w:noProof/>
            <w:webHidden/>
          </w:rPr>
          <w:fldChar w:fldCharType="begin"/>
        </w:r>
        <w:r>
          <w:rPr>
            <w:noProof/>
            <w:webHidden/>
          </w:rPr>
          <w:instrText xml:space="preserve"> PAGEREF _Toc339011657 \h </w:instrText>
        </w:r>
        <w:r>
          <w:rPr>
            <w:noProof/>
            <w:webHidden/>
          </w:rPr>
        </w:r>
        <w:r>
          <w:rPr>
            <w:noProof/>
            <w:webHidden/>
          </w:rPr>
          <w:fldChar w:fldCharType="separate"/>
        </w:r>
        <w:r w:rsidR="000A36EF">
          <w:rPr>
            <w:noProof/>
            <w:webHidden/>
          </w:rPr>
          <w:t>5</w:t>
        </w:r>
        <w:r>
          <w:rPr>
            <w:noProof/>
            <w:webHidden/>
          </w:rPr>
          <w:fldChar w:fldCharType="end"/>
        </w:r>
      </w:hyperlink>
    </w:p>
    <w:p w:rsidR="00AD1965" w:rsidRDefault="00AD1965">
      <w:pPr>
        <w:pStyle w:val="TOC1"/>
        <w:tabs>
          <w:tab w:val="right" w:leader="dot" w:pos="9259"/>
        </w:tabs>
        <w:rPr>
          <w:rFonts w:asciiTheme="minorHAnsi" w:eastAsiaTheme="minorEastAsia" w:hAnsiTheme="minorHAnsi" w:cstheme="minorBidi"/>
          <w:b w:val="0"/>
          <w:noProof/>
          <w:spacing w:val="0"/>
          <w:sz w:val="22"/>
          <w:szCs w:val="22"/>
          <w:lang w:eastAsia="en-US"/>
        </w:rPr>
      </w:pPr>
      <w:hyperlink w:anchor="_Toc339011658" w:history="1">
        <w:r w:rsidRPr="00B17230">
          <w:rPr>
            <w:rStyle w:val="Hyperlink"/>
            <w:rFonts w:cs="Arial"/>
            <w:noProof/>
          </w:rPr>
          <w:t>Business Entities</w:t>
        </w:r>
        <w:r>
          <w:rPr>
            <w:noProof/>
            <w:webHidden/>
          </w:rPr>
          <w:tab/>
        </w:r>
        <w:r>
          <w:rPr>
            <w:noProof/>
            <w:webHidden/>
          </w:rPr>
          <w:fldChar w:fldCharType="begin"/>
        </w:r>
        <w:r>
          <w:rPr>
            <w:noProof/>
            <w:webHidden/>
          </w:rPr>
          <w:instrText xml:space="preserve"> PAGEREF _Toc339011658 \h </w:instrText>
        </w:r>
        <w:r>
          <w:rPr>
            <w:noProof/>
            <w:webHidden/>
          </w:rPr>
        </w:r>
        <w:r>
          <w:rPr>
            <w:noProof/>
            <w:webHidden/>
          </w:rPr>
          <w:fldChar w:fldCharType="separate"/>
        </w:r>
        <w:r w:rsidR="000A36EF">
          <w:rPr>
            <w:noProof/>
            <w:webHidden/>
          </w:rPr>
          <w:t>6</w:t>
        </w:r>
        <w:r>
          <w:rPr>
            <w:noProof/>
            <w:webHidden/>
          </w:rPr>
          <w:fldChar w:fldCharType="end"/>
        </w:r>
      </w:hyperlink>
    </w:p>
    <w:p w:rsidR="00AD1965" w:rsidRDefault="00AD1965">
      <w:pPr>
        <w:pStyle w:val="TOC2"/>
        <w:tabs>
          <w:tab w:val="left" w:pos="1400"/>
          <w:tab w:val="right" w:leader="dot" w:pos="9259"/>
        </w:tabs>
        <w:rPr>
          <w:rFonts w:asciiTheme="minorHAnsi" w:eastAsiaTheme="minorEastAsia" w:hAnsiTheme="minorHAnsi" w:cstheme="minorBidi"/>
          <w:noProof/>
          <w:spacing w:val="0"/>
          <w:sz w:val="22"/>
          <w:szCs w:val="22"/>
          <w:lang w:eastAsia="en-US"/>
        </w:rPr>
      </w:pPr>
      <w:hyperlink w:anchor="_Toc339011659" w:history="1">
        <w:r w:rsidRPr="00B17230">
          <w:rPr>
            <w:rStyle w:val="Hyperlink"/>
            <w:noProof/>
          </w:rPr>
          <w:t>1.</w:t>
        </w:r>
        <w:r>
          <w:rPr>
            <w:rFonts w:asciiTheme="minorHAnsi" w:eastAsiaTheme="minorEastAsia" w:hAnsiTheme="minorHAnsi" w:cstheme="minorBidi"/>
            <w:noProof/>
            <w:spacing w:val="0"/>
            <w:sz w:val="22"/>
            <w:szCs w:val="22"/>
            <w:lang w:eastAsia="en-US"/>
          </w:rPr>
          <w:tab/>
        </w:r>
        <w:r w:rsidRPr="00B17230">
          <w:rPr>
            <w:rStyle w:val="Hyperlink"/>
            <w:noProof/>
          </w:rPr>
          <w:t>SUPPLIER/PARTNER Domain</w:t>
        </w:r>
        <w:r>
          <w:rPr>
            <w:noProof/>
            <w:webHidden/>
          </w:rPr>
          <w:tab/>
        </w:r>
        <w:r>
          <w:rPr>
            <w:noProof/>
            <w:webHidden/>
          </w:rPr>
          <w:fldChar w:fldCharType="begin"/>
        </w:r>
        <w:r>
          <w:rPr>
            <w:noProof/>
            <w:webHidden/>
          </w:rPr>
          <w:instrText xml:space="preserve"> PAGEREF _Toc339011659 \h </w:instrText>
        </w:r>
        <w:r>
          <w:rPr>
            <w:noProof/>
            <w:webHidden/>
          </w:rPr>
        </w:r>
        <w:r>
          <w:rPr>
            <w:noProof/>
            <w:webHidden/>
          </w:rPr>
          <w:fldChar w:fldCharType="separate"/>
        </w:r>
        <w:r w:rsidR="000A36EF">
          <w:rPr>
            <w:noProof/>
            <w:webHidden/>
          </w:rPr>
          <w:t>6</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60" w:history="1">
        <w:r w:rsidRPr="00B17230">
          <w:rPr>
            <w:rStyle w:val="Hyperlink"/>
            <w:noProof/>
          </w:rPr>
          <w:t>1.1.</w:t>
        </w:r>
        <w:r>
          <w:rPr>
            <w:rFonts w:asciiTheme="minorHAnsi" w:eastAsiaTheme="minorEastAsia" w:hAnsiTheme="minorHAnsi" w:cstheme="minorBidi"/>
            <w:noProof/>
            <w:spacing w:val="0"/>
            <w:sz w:val="22"/>
            <w:szCs w:val="22"/>
            <w:lang w:eastAsia="en-US"/>
          </w:rPr>
          <w:tab/>
        </w:r>
        <w:r w:rsidRPr="00B17230">
          <w:rPr>
            <w:rStyle w:val="Hyperlink"/>
            <w:noProof/>
          </w:rPr>
          <w:t>Introduction</w:t>
        </w:r>
        <w:r>
          <w:rPr>
            <w:noProof/>
            <w:webHidden/>
          </w:rPr>
          <w:tab/>
        </w:r>
        <w:r>
          <w:rPr>
            <w:noProof/>
            <w:webHidden/>
          </w:rPr>
          <w:fldChar w:fldCharType="begin"/>
        </w:r>
        <w:r>
          <w:rPr>
            <w:noProof/>
            <w:webHidden/>
          </w:rPr>
          <w:instrText xml:space="preserve"> PAGEREF _Toc339011660 \h </w:instrText>
        </w:r>
        <w:r>
          <w:rPr>
            <w:noProof/>
            <w:webHidden/>
          </w:rPr>
        </w:r>
        <w:r>
          <w:rPr>
            <w:noProof/>
            <w:webHidden/>
          </w:rPr>
          <w:fldChar w:fldCharType="separate"/>
        </w:r>
        <w:r w:rsidR="000A36EF">
          <w:rPr>
            <w:noProof/>
            <w:webHidden/>
          </w:rPr>
          <w:t>7</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61" w:history="1">
        <w:r w:rsidRPr="00B17230">
          <w:rPr>
            <w:rStyle w:val="Hyperlink"/>
            <w:noProof/>
          </w:rPr>
          <w:t>1.2.</w:t>
        </w:r>
        <w:r>
          <w:rPr>
            <w:rFonts w:asciiTheme="minorHAnsi" w:eastAsiaTheme="minorEastAsia" w:hAnsiTheme="minorHAnsi" w:cstheme="minorBidi"/>
            <w:noProof/>
            <w:spacing w:val="0"/>
            <w:sz w:val="22"/>
            <w:szCs w:val="22"/>
            <w:lang w:eastAsia="en-US"/>
          </w:rPr>
          <w:tab/>
        </w:r>
        <w:r w:rsidRPr="00B17230">
          <w:rPr>
            <w:rStyle w:val="Hyperlink"/>
            <w:noProof/>
          </w:rPr>
          <w:t>Supplier/Partner</w:t>
        </w:r>
        <w:r>
          <w:rPr>
            <w:noProof/>
            <w:webHidden/>
          </w:rPr>
          <w:tab/>
        </w:r>
        <w:r>
          <w:rPr>
            <w:noProof/>
            <w:webHidden/>
          </w:rPr>
          <w:fldChar w:fldCharType="begin"/>
        </w:r>
        <w:r>
          <w:rPr>
            <w:noProof/>
            <w:webHidden/>
          </w:rPr>
          <w:instrText xml:space="preserve"> PAGEREF _Toc339011661 \h </w:instrText>
        </w:r>
        <w:r>
          <w:rPr>
            <w:noProof/>
            <w:webHidden/>
          </w:rPr>
        </w:r>
        <w:r>
          <w:rPr>
            <w:noProof/>
            <w:webHidden/>
          </w:rPr>
          <w:fldChar w:fldCharType="separate"/>
        </w:r>
        <w:r w:rsidR="000A36EF">
          <w:rPr>
            <w:noProof/>
            <w:webHidden/>
          </w:rPr>
          <w:t>8</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2" w:history="1">
        <w:r w:rsidRPr="00B17230">
          <w:rPr>
            <w:rStyle w:val="Hyperlink"/>
            <w:noProof/>
          </w:rPr>
          <w:t>1.2.1.</w:t>
        </w:r>
        <w:r>
          <w:rPr>
            <w:rFonts w:asciiTheme="minorHAnsi" w:eastAsiaTheme="minorEastAsia" w:hAnsiTheme="minorHAnsi" w:cstheme="minorBidi"/>
            <w:noProof/>
            <w:spacing w:val="0"/>
            <w:sz w:val="22"/>
            <w:szCs w:val="22"/>
            <w:lang w:eastAsia="en-US"/>
          </w:rPr>
          <w:tab/>
        </w:r>
        <w:r w:rsidRPr="00B17230">
          <w:rPr>
            <w:rStyle w:val="Hyperlink"/>
            <w:noProof/>
          </w:rPr>
          <w:t>Overview of S/P party roles</w:t>
        </w:r>
        <w:r>
          <w:rPr>
            <w:noProof/>
            <w:webHidden/>
          </w:rPr>
          <w:tab/>
        </w:r>
        <w:r>
          <w:rPr>
            <w:noProof/>
            <w:webHidden/>
          </w:rPr>
          <w:fldChar w:fldCharType="begin"/>
        </w:r>
        <w:r>
          <w:rPr>
            <w:noProof/>
            <w:webHidden/>
          </w:rPr>
          <w:instrText xml:space="preserve"> PAGEREF _Toc339011662 \h </w:instrText>
        </w:r>
        <w:r>
          <w:rPr>
            <w:noProof/>
            <w:webHidden/>
          </w:rPr>
        </w:r>
        <w:r>
          <w:rPr>
            <w:noProof/>
            <w:webHidden/>
          </w:rPr>
          <w:fldChar w:fldCharType="separate"/>
        </w:r>
        <w:r w:rsidR="000A36EF">
          <w:rPr>
            <w:noProof/>
            <w:webHidden/>
          </w:rPr>
          <w:t>8</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3" w:history="1">
        <w:r w:rsidRPr="00B17230">
          <w:rPr>
            <w:rStyle w:val="Hyperlink"/>
            <w:noProof/>
          </w:rPr>
          <w:t>1.2.2.</w:t>
        </w:r>
        <w:r>
          <w:rPr>
            <w:rFonts w:asciiTheme="minorHAnsi" w:eastAsiaTheme="minorEastAsia" w:hAnsiTheme="minorHAnsi" w:cstheme="minorBidi"/>
            <w:noProof/>
            <w:spacing w:val="0"/>
            <w:sz w:val="22"/>
            <w:szCs w:val="22"/>
            <w:lang w:eastAsia="en-US"/>
          </w:rPr>
          <w:tab/>
        </w:r>
        <w:r w:rsidRPr="00B17230">
          <w:rPr>
            <w:rStyle w:val="Hyperlink"/>
            <w:noProof/>
          </w:rPr>
          <w:t>Overview of business objectives</w:t>
        </w:r>
        <w:r>
          <w:rPr>
            <w:noProof/>
            <w:webHidden/>
          </w:rPr>
          <w:tab/>
        </w:r>
        <w:r>
          <w:rPr>
            <w:noProof/>
            <w:webHidden/>
          </w:rPr>
          <w:fldChar w:fldCharType="begin"/>
        </w:r>
        <w:r>
          <w:rPr>
            <w:noProof/>
            <w:webHidden/>
          </w:rPr>
          <w:instrText xml:space="preserve"> PAGEREF _Toc339011663 \h </w:instrText>
        </w:r>
        <w:r>
          <w:rPr>
            <w:noProof/>
            <w:webHidden/>
          </w:rPr>
        </w:r>
        <w:r>
          <w:rPr>
            <w:noProof/>
            <w:webHidden/>
          </w:rPr>
          <w:fldChar w:fldCharType="separate"/>
        </w:r>
        <w:r w:rsidR="000A36EF">
          <w:rPr>
            <w:noProof/>
            <w:webHidden/>
          </w:rPr>
          <w:t>9</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64" w:history="1">
        <w:r w:rsidRPr="00B17230">
          <w:rPr>
            <w:rStyle w:val="Hyperlink"/>
            <w:noProof/>
          </w:rPr>
          <w:t>1.3.</w:t>
        </w:r>
        <w:r>
          <w:rPr>
            <w:rFonts w:asciiTheme="minorHAnsi" w:eastAsiaTheme="minorEastAsia" w:hAnsiTheme="minorHAnsi" w:cstheme="minorBidi"/>
            <w:noProof/>
            <w:spacing w:val="0"/>
            <w:sz w:val="22"/>
            <w:szCs w:val="22"/>
            <w:lang w:eastAsia="en-US"/>
          </w:rPr>
          <w:tab/>
        </w:r>
        <w:r w:rsidRPr="00B17230">
          <w:rPr>
            <w:rStyle w:val="Hyperlink"/>
            <w:noProof/>
          </w:rPr>
          <w:t>S/P  Agreement</w:t>
        </w:r>
        <w:r>
          <w:rPr>
            <w:noProof/>
            <w:webHidden/>
          </w:rPr>
          <w:tab/>
        </w:r>
        <w:r>
          <w:rPr>
            <w:noProof/>
            <w:webHidden/>
          </w:rPr>
          <w:fldChar w:fldCharType="begin"/>
        </w:r>
        <w:r>
          <w:rPr>
            <w:noProof/>
            <w:webHidden/>
          </w:rPr>
          <w:instrText xml:space="preserve"> PAGEREF _Toc339011664 \h </w:instrText>
        </w:r>
        <w:r>
          <w:rPr>
            <w:noProof/>
            <w:webHidden/>
          </w:rPr>
        </w:r>
        <w:r>
          <w:rPr>
            <w:noProof/>
            <w:webHidden/>
          </w:rPr>
          <w:fldChar w:fldCharType="separate"/>
        </w:r>
        <w:r w:rsidR="000A36EF">
          <w:rPr>
            <w:noProof/>
            <w:webHidden/>
          </w:rPr>
          <w:t>11</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5" w:history="1">
        <w:r w:rsidRPr="00B17230">
          <w:rPr>
            <w:rStyle w:val="Hyperlink"/>
            <w:noProof/>
          </w:rPr>
          <w:t>1.3.1.</w:t>
        </w:r>
        <w:r>
          <w:rPr>
            <w:rFonts w:asciiTheme="minorHAnsi" w:eastAsiaTheme="minorEastAsia" w:hAnsiTheme="minorHAnsi" w:cstheme="minorBidi"/>
            <w:noProof/>
            <w:spacing w:val="0"/>
            <w:sz w:val="22"/>
            <w:szCs w:val="22"/>
            <w:lang w:eastAsia="en-US"/>
          </w:rPr>
          <w:tab/>
        </w:r>
        <w:r w:rsidRPr="00B17230">
          <w:rPr>
            <w:rStyle w:val="Hyperlink"/>
            <w:noProof/>
          </w:rPr>
          <w:t>Commitment</w:t>
        </w:r>
        <w:r>
          <w:rPr>
            <w:noProof/>
            <w:webHidden/>
          </w:rPr>
          <w:tab/>
        </w:r>
        <w:r>
          <w:rPr>
            <w:noProof/>
            <w:webHidden/>
          </w:rPr>
          <w:fldChar w:fldCharType="begin"/>
        </w:r>
        <w:r>
          <w:rPr>
            <w:noProof/>
            <w:webHidden/>
          </w:rPr>
          <w:instrText xml:space="preserve"> PAGEREF _Toc339011665 \h </w:instrText>
        </w:r>
        <w:r>
          <w:rPr>
            <w:noProof/>
            <w:webHidden/>
          </w:rPr>
        </w:r>
        <w:r>
          <w:rPr>
            <w:noProof/>
            <w:webHidden/>
          </w:rPr>
          <w:fldChar w:fldCharType="separate"/>
        </w:r>
        <w:r w:rsidR="000A36EF">
          <w:rPr>
            <w:noProof/>
            <w:webHidden/>
          </w:rPr>
          <w:t>11</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6" w:history="1">
        <w:r w:rsidRPr="00B17230">
          <w:rPr>
            <w:rStyle w:val="Hyperlink"/>
            <w:noProof/>
          </w:rPr>
          <w:t>1.3.2.</w:t>
        </w:r>
        <w:r>
          <w:rPr>
            <w:rFonts w:asciiTheme="minorHAnsi" w:eastAsiaTheme="minorEastAsia" w:hAnsiTheme="minorHAnsi" w:cstheme="minorBidi"/>
            <w:noProof/>
            <w:spacing w:val="0"/>
            <w:sz w:val="22"/>
            <w:szCs w:val="22"/>
            <w:lang w:eastAsia="en-US"/>
          </w:rPr>
          <w:tab/>
        </w:r>
        <w:r w:rsidRPr="00B17230">
          <w:rPr>
            <w:rStyle w:val="Hyperlink"/>
            <w:noProof/>
          </w:rPr>
          <w:t>Commitments and deliverables</w:t>
        </w:r>
        <w:r>
          <w:rPr>
            <w:noProof/>
            <w:webHidden/>
          </w:rPr>
          <w:tab/>
        </w:r>
        <w:r>
          <w:rPr>
            <w:noProof/>
            <w:webHidden/>
          </w:rPr>
          <w:fldChar w:fldCharType="begin"/>
        </w:r>
        <w:r>
          <w:rPr>
            <w:noProof/>
            <w:webHidden/>
          </w:rPr>
          <w:instrText xml:space="preserve"> PAGEREF _Toc339011666 \h </w:instrText>
        </w:r>
        <w:r>
          <w:rPr>
            <w:noProof/>
            <w:webHidden/>
          </w:rPr>
        </w:r>
        <w:r>
          <w:rPr>
            <w:noProof/>
            <w:webHidden/>
          </w:rPr>
          <w:fldChar w:fldCharType="separate"/>
        </w:r>
        <w:r w:rsidR="000A36EF">
          <w:rPr>
            <w:noProof/>
            <w:webHidden/>
          </w:rPr>
          <w:t>14</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7" w:history="1">
        <w:r w:rsidRPr="00B17230">
          <w:rPr>
            <w:rStyle w:val="Hyperlink"/>
            <w:noProof/>
          </w:rPr>
          <w:t>1.3.3.</w:t>
        </w:r>
        <w:r>
          <w:rPr>
            <w:rFonts w:asciiTheme="minorHAnsi" w:eastAsiaTheme="minorEastAsia" w:hAnsiTheme="minorHAnsi" w:cstheme="minorBidi"/>
            <w:noProof/>
            <w:spacing w:val="0"/>
            <w:sz w:val="22"/>
            <w:szCs w:val="22"/>
            <w:lang w:eastAsia="en-US"/>
          </w:rPr>
          <w:tab/>
        </w:r>
        <w:r w:rsidRPr="00B17230">
          <w:rPr>
            <w:rStyle w:val="Hyperlink"/>
            <w:noProof/>
          </w:rPr>
          <w:t>Commitment approval</w:t>
        </w:r>
        <w:r>
          <w:rPr>
            <w:noProof/>
            <w:webHidden/>
          </w:rPr>
          <w:tab/>
        </w:r>
        <w:r>
          <w:rPr>
            <w:noProof/>
            <w:webHidden/>
          </w:rPr>
          <w:fldChar w:fldCharType="begin"/>
        </w:r>
        <w:r>
          <w:rPr>
            <w:noProof/>
            <w:webHidden/>
          </w:rPr>
          <w:instrText xml:space="preserve"> PAGEREF _Toc339011667 \h </w:instrText>
        </w:r>
        <w:r>
          <w:rPr>
            <w:noProof/>
            <w:webHidden/>
          </w:rPr>
        </w:r>
        <w:r>
          <w:rPr>
            <w:noProof/>
            <w:webHidden/>
          </w:rPr>
          <w:fldChar w:fldCharType="separate"/>
        </w:r>
        <w:r w:rsidR="000A36EF">
          <w:rPr>
            <w:noProof/>
            <w:webHidden/>
          </w:rPr>
          <w:t>15</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68" w:history="1">
        <w:r w:rsidRPr="00B17230">
          <w:rPr>
            <w:rStyle w:val="Hyperlink"/>
            <w:noProof/>
          </w:rPr>
          <w:t>1.4.</w:t>
        </w:r>
        <w:r>
          <w:rPr>
            <w:rFonts w:asciiTheme="minorHAnsi" w:eastAsiaTheme="minorEastAsia" w:hAnsiTheme="minorHAnsi" w:cstheme="minorBidi"/>
            <w:noProof/>
            <w:spacing w:val="0"/>
            <w:sz w:val="22"/>
            <w:szCs w:val="22"/>
            <w:lang w:eastAsia="en-US"/>
          </w:rPr>
          <w:tab/>
        </w:r>
        <w:r w:rsidRPr="00B17230">
          <w:rPr>
            <w:rStyle w:val="Hyperlink"/>
            <w:noProof/>
          </w:rPr>
          <w:t>Community</w:t>
        </w:r>
        <w:r>
          <w:rPr>
            <w:noProof/>
            <w:webHidden/>
          </w:rPr>
          <w:tab/>
        </w:r>
        <w:r>
          <w:rPr>
            <w:noProof/>
            <w:webHidden/>
          </w:rPr>
          <w:fldChar w:fldCharType="begin"/>
        </w:r>
        <w:r>
          <w:rPr>
            <w:noProof/>
            <w:webHidden/>
          </w:rPr>
          <w:instrText xml:space="preserve"> PAGEREF _Toc339011668 \h </w:instrText>
        </w:r>
        <w:r>
          <w:rPr>
            <w:noProof/>
            <w:webHidden/>
          </w:rPr>
        </w:r>
        <w:r>
          <w:rPr>
            <w:noProof/>
            <w:webHidden/>
          </w:rPr>
          <w:fldChar w:fldCharType="separate"/>
        </w:r>
        <w:r w:rsidR="000A36EF">
          <w:rPr>
            <w:noProof/>
            <w:webHidden/>
          </w:rPr>
          <w:t>17</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69" w:history="1">
        <w:r w:rsidRPr="00B17230">
          <w:rPr>
            <w:rStyle w:val="Hyperlink"/>
            <w:noProof/>
          </w:rPr>
          <w:t>1.4.1.</w:t>
        </w:r>
        <w:r>
          <w:rPr>
            <w:rFonts w:asciiTheme="minorHAnsi" w:eastAsiaTheme="minorEastAsia" w:hAnsiTheme="minorHAnsi" w:cstheme="minorBidi"/>
            <w:noProof/>
            <w:spacing w:val="0"/>
            <w:sz w:val="22"/>
            <w:szCs w:val="22"/>
            <w:lang w:eastAsia="en-US"/>
          </w:rPr>
          <w:tab/>
        </w:r>
        <w:r w:rsidRPr="00B17230">
          <w:rPr>
            <w:rStyle w:val="Hyperlink"/>
            <w:noProof/>
          </w:rPr>
          <w:t>Committing to a community as a community member</w:t>
        </w:r>
        <w:r>
          <w:rPr>
            <w:noProof/>
            <w:webHidden/>
          </w:rPr>
          <w:tab/>
        </w:r>
        <w:r>
          <w:rPr>
            <w:noProof/>
            <w:webHidden/>
          </w:rPr>
          <w:fldChar w:fldCharType="begin"/>
        </w:r>
        <w:r>
          <w:rPr>
            <w:noProof/>
            <w:webHidden/>
          </w:rPr>
          <w:instrText xml:space="preserve"> PAGEREF _Toc339011669 \h </w:instrText>
        </w:r>
        <w:r>
          <w:rPr>
            <w:noProof/>
            <w:webHidden/>
          </w:rPr>
        </w:r>
        <w:r>
          <w:rPr>
            <w:noProof/>
            <w:webHidden/>
          </w:rPr>
          <w:fldChar w:fldCharType="separate"/>
        </w:r>
        <w:r w:rsidR="000A36EF">
          <w:rPr>
            <w:noProof/>
            <w:webHidden/>
          </w:rPr>
          <w:t>17</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0" w:history="1">
        <w:r w:rsidRPr="00B17230">
          <w:rPr>
            <w:rStyle w:val="Hyperlink"/>
            <w:noProof/>
          </w:rPr>
          <w:t>1.4.2.</w:t>
        </w:r>
        <w:r>
          <w:rPr>
            <w:rFonts w:asciiTheme="minorHAnsi" w:eastAsiaTheme="minorEastAsia" w:hAnsiTheme="minorHAnsi" w:cstheme="minorBidi"/>
            <w:noProof/>
            <w:spacing w:val="0"/>
            <w:sz w:val="22"/>
            <w:szCs w:val="22"/>
            <w:lang w:eastAsia="en-US"/>
          </w:rPr>
          <w:tab/>
        </w:r>
        <w:r w:rsidRPr="00B17230">
          <w:rPr>
            <w:rStyle w:val="Hyperlink"/>
            <w:noProof/>
          </w:rPr>
          <w:t>Contributing to a community</w:t>
        </w:r>
        <w:r>
          <w:rPr>
            <w:noProof/>
            <w:webHidden/>
          </w:rPr>
          <w:tab/>
        </w:r>
        <w:r>
          <w:rPr>
            <w:noProof/>
            <w:webHidden/>
          </w:rPr>
          <w:fldChar w:fldCharType="begin"/>
        </w:r>
        <w:r>
          <w:rPr>
            <w:noProof/>
            <w:webHidden/>
          </w:rPr>
          <w:instrText xml:space="preserve"> PAGEREF _Toc339011670 \h </w:instrText>
        </w:r>
        <w:r>
          <w:rPr>
            <w:noProof/>
            <w:webHidden/>
          </w:rPr>
        </w:r>
        <w:r>
          <w:rPr>
            <w:noProof/>
            <w:webHidden/>
          </w:rPr>
          <w:fldChar w:fldCharType="separate"/>
        </w:r>
        <w:r w:rsidR="000A36EF">
          <w:rPr>
            <w:noProof/>
            <w:webHidden/>
          </w:rPr>
          <w:t>20</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1" w:history="1">
        <w:r w:rsidRPr="00B17230">
          <w:rPr>
            <w:rStyle w:val="Hyperlink"/>
            <w:noProof/>
          </w:rPr>
          <w:t>1.4.3.</w:t>
        </w:r>
        <w:r>
          <w:rPr>
            <w:rFonts w:asciiTheme="minorHAnsi" w:eastAsiaTheme="minorEastAsia" w:hAnsiTheme="minorHAnsi" w:cstheme="minorBidi"/>
            <w:noProof/>
            <w:spacing w:val="0"/>
            <w:sz w:val="22"/>
            <w:szCs w:val="22"/>
            <w:lang w:eastAsia="en-US"/>
          </w:rPr>
          <w:tab/>
        </w:r>
        <w:r w:rsidRPr="00B17230">
          <w:rPr>
            <w:rStyle w:val="Hyperlink"/>
            <w:noProof/>
          </w:rPr>
          <w:t>Consuming assets from a community</w:t>
        </w:r>
        <w:r>
          <w:rPr>
            <w:noProof/>
            <w:webHidden/>
          </w:rPr>
          <w:tab/>
        </w:r>
        <w:r>
          <w:rPr>
            <w:noProof/>
            <w:webHidden/>
          </w:rPr>
          <w:fldChar w:fldCharType="begin"/>
        </w:r>
        <w:r>
          <w:rPr>
            <w:noProof/>
            <w:webHidden/>
          </w:rPr>
          <w:instrText xml:space="preserve"> PAGEREF _Toc339011671 \h </w:instrText>
        </w:r>
        <w:r>
          <w:rPr>
            <w:noProof/>
            <w:webHidden/>
          </w:rPr>
        </w:r>
        <w:r>
          <w:rPr>
            <w:noProof/>
            <w:webHidden/>
          </w:rPr>
          <w:fldChar w:fldCharType="separate"/>
        </w:r>
        <w:r w:rsidR="000A36EF">
          <w:rPr>
            <w:noProof/>
            <w:webHidden/>
          </w:rPr>
          <w:t>22</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72" w:history="1">
        <w:r w:rsidRPr="00B17230">
          <w:rPr>
            <w:rStyle w:val="Hyperlink"/>
            <w:noProof/>
          </w:rPr>
          <w:t>1.5.</w:t>
        </w:r>
        <w:r>
          <w:rPr>
            <w:rFonts w:asciiTheme="minorHAnsi" w:eastAsiaTheme="minorEastAsia" w:hAnsiTheme="minorHAnsi" w:cstheme="minorBidi"/>
            <w:noProof/>
            <w:spacing w:val="0"/>
            <w:sz w:val="22"/>
            <w:szCs w:val="22"/>
            <w:lang w:eastAsia="en-US"/>
          </w:rPr>
          <w:tab/>
        </w:r>
        <w:r w:rsidRPr="00B17230">
          <w:rPr>
            <w:rStyle w:val="Hyperlink"/>
            <w:noProof/>
          </w:rPr>
          <w:t>Business Entity Definitions – Supplier/Partner</w:t>
        </w:r>
        <w:r>
          <w:rPr>
            <w:noProof/>
            <w:webHidden/>
          </w:rPr>
          <w:tab/>
        </w:r>
        <w:r>
          <w:rPr>
            <w:noProof/>
            <w:webHidden/>
          </w:rPr>
          <w:fldChar w:fldCharType="begin"/>
        </w:r>
        <w:r>
          <w:rPr>
            <w:noProof/>
            <w:webHidden/>
          </w:rPr>
          <w:instrText xml:space="preserve"> PAGEREF _Toc339011672 \h </w:instrText>
        </w:r>
        <w:r>
          <w:rPr>
            <w:noProof/>
            <w:webHidden/>
          </w:rPr>
        </w:r>
        <w:r>
          <w:rPr>
            <w:noProof/>
            <w:webHidden/>
          </w:rPr>
          <w:fldChar w:fldCharType="separate"/>
        </w:r>
        <w:r w:rsidR="000A36EF">
          <w:rPr>
            <w:noProof/>
            <w:webHidden/>
          </w:rPr>
          <w:t>24</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3" w:history="1">
        <w:r w:rsidRPr="00B17230">
          <w:rPr>
            <w:rStyle w:val="Hyperlink"/>
            <w:noProof/>
          </w:rPr>
          <w:t>1.5.1.</w:t>
        </w:r>
        <w:r>
          <w:rPr>
            <w:rFonts w:asciiTheme="minorHAnsi" w:eastAsiaTheme="minorEastAsia" w:hAnsiTheme="minorHAnsi" w:cstheme="minorBidi"/>
            <w:noProof/>
            <w:spacing w:val="0"/>
            <w:sz w:val="22"/>
            <w:szCs w:val="22"/>
            <w:lang w:eastAsia="en-US"/>
          </w:rPr>
          <w:tab/>
        </w:r>
        <w:r w:rsidRPr="00B17230">
          <w:rPr>
            <w:rStyle w:val="Hyperlink"/>
            <w:noProof/>
          </w:rPr>
          <w:t>Supplier</w:t>
        </w:r>
        <w:r>
          <w:rPr>
            <w:noProof/>
            <w:webHidden/>
          </w:rPr>
          <w:tab/>
        </w:r>
        <w:r>
          <w:rPr>
            <w:noProof/>
            <w:webHidden/>
          </w:rPr>
          <w:fldChar w:fldCharType="begin"/>
        </w:r>
        <w:r>
          <w:rPr>
            <w:noProof/>
            <w:webHidden/>
          </w:rPr>
          <w:instrText xml:space="preserve"> PAGEREF _Toc339011673 \h </w:instrText>
        </w:r>
        <w:r>
          <w:rPr>
            <w:noProof/>
            <w:webHidden/>
          </w:rPr>
        </w:r>
        <w:r>
          <w:rPr>
            <w:noProof/>
            <w:webHidden/>
          </w:rPr>
          <w:fldChar w:fldCharType="separate"/>
        </w:r>
        <w:r w:rsidR="000A36EF">
          <w:rPr>
            <w:noProof/>
            <w:webHidden/>
          </w:rPr>
          <w:t>24</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4" w:history="1">
        <w:r w:rsidRPr="00B17230">
          <w:rPr>
            <w:rStyle w:val="Hyperlink"/>
            <w:noProof/>
          </w:rPr>
          <w:t>1.5.2.</w:t>
        </w:r>
        <w:r>
          <w:rPr>
            <w:rFonts w:asciiTheme="minorHAnsi" w:eastAsiaTheme="minorEastAsia" w:hAnsiTheme="minorHAnsi" w:cstheme="minorBidi"/>
            <w:noProof/>
            <w:spacing w:val="0"/>
            <w:sz w:val="22"/>
            <w:szCs w:val="22"/>
            <w:lang w:eastAsia="en-US"/>
          </w:rPr>
          <w:tab/>
        </w:r>
        <w:r w:rsidRPr="00B17230">
          <w:rPr>
            <w:rStyle w:val="Hyperlink"/>
            <w:noProof/>
          </w:rPr>
          <w:t>Buyer</w:t>
        </w:r>
        <w:r>
          <w:rPr>
            <w:noProof/>
            <w:webHidden/>
          </w:rPr>
          <w:tab/>
        </w:r>
        <w:r>
          <w:rPr>
            <w:noProof/>
            <w:webHidden/>
          </w:rPr>
          <w:fldChar w:fldCharType="begin"/>
        </w:r>
        <w:r>
          <w:rPr>
            <w:noProof/>
            <w:webHidden/>
          </w:rPr>
          <w:instrText xml:space="preserve"> PAGEREF _Toc339011674 \h </w:instrText>
        </w:r>
        <w:r>
          <w:rPr>
            <w:noProof/>
            <w:webHidden/>
          </w:rPr>
        </w:r>
        <w:r>
          <w:rPr>
            <w:noProof/>
            <w:webHidden/>
          </w:rPr>
          <w:fldChar w:fldCharType="separate"/>
        </w:r>
        <w:r w:rsidR="000A36EF">
          <w:rPr>
            <w:noProof/>
            <w:webHidden/>
          </w:rPr>
          <w:t>25</w:t>
        </w:r>
        <w:r>
          <w:rPr>
            <w:noProof/>
            <w:webHidden/>
          </w:rPr>
          <w:fldChar w:fldCharType="end"/>
        </w:r>
      </w:hyperlink>
    </w:p>
    <w:p w:rsidR="00AD1965" w:rsidRDefault="00AD1965">
      <w:pPr>
        <w:pStyle w:val="TOC3"/>
        <w:tabs>
          <w:tab w:val="left" w:pos="1999"/>
          <w:tab w:val="right" w:leader="dot" w:pos="9259"/>
        </w:tabs>
        <w:rPr>
          <w:rFonts w:asciiTheme="minorHAnsi" w:eastAsiaTheme="minorEastAsia" w:hAnsiTheme="minorHAnsi" w:cstheme="minorBidi"/>
          <w:noProof/>
          <w:spacing w:val="0"/>
          <w:sz w:val="22"/>
          <w:szCs w:val="22"/>
          <w:lang w:eastAsia="en-US"/>
        </w:rPr>
      </w:pPr>
      <w:hyperlink w:anchor="_Toc339011675" w:history="1">
        <w:r w:rsidRPr="00B17230">
          <w:rPr>
            <w:rStyle w:val="Hyperlink"/>
            <w:noProof/>
          </w:rPr>
          <w:t>1.5.2.1.</w:t>
        </w:r>
        <w:r>
          <w:rPr>
            <w:rFonts w:asciiTheme="minorHAnsi" w:eastAsiaTheme="minorEastAsia" w:hAnsiTheme="minorHAnsi" w:cstheme="minorBidi"/>
            <w:noProof/>
            <w:spacing w:val="0"/>
            <w:sz w:val="22"/>
            <w:szCs w:val="22"/>
            <w:lang w:eastAsia="en-US"/>
          </w:rPr>
          <w:tab/>
        </w:r>
        <w:r w:rsidRPr="00B17230">
          <w:rPr>
            <w:rStyle w:val="Hyperlink"/>
            <w:noProof/>
          </w:rPr>
          <w:t>Partner</w:t>
        </w:r>
        <w:r>
          <w:rPr>
            <w:noProof/>
            <w:webHidden/>
          </w:rPr>
          <w:tab/>
        </w:r>
        <w:r>
          <w:rPr>
            <w:noProof/>
            <w:webHidden/>
          </w:rPr>
          <w:fldChar w:fldCharType="begin"/>
        </w:r>
        <w:r>
          <w:rPr>
            <w:noProof/>
            <w:webHidden/>
          </w:rPr>
          <w:instrText xml:space="preserve"> PAGEREF _Toc339011675 \h </w:instrText>
        </w:r>
        <w:r>
          <w:rPr>
            <w:noProof/>
            <w:webHidden/>
          </w:rPr>
        </w:r>
        <w:r>
          <w:rPr>
            <w:noProof/>
            <w:webHidden/>
          </w:rPr>
          <w:fldChar w:fldCharType="separate"/>
        </w:r>
        <w:r w:rsidR="000A36EF">
          <w:rPr>
            <w:noProof/>
            <w:webHidden/>
          </w:rPr>
          <w:t>26</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76" w:history="1">
        <w:r w:rsidRPr="00B17230">
          <w:rPr>
            <w:rStyle w:val="Hyperlink"/>
            <w:noProof/>
          </w:rPr>
          <w:t>1.6.</w:t>
        </w:r>
        <w:r>
          <w:rPr>
            <w:rFonts w:asciiTheme="minorHAnsi" w:eastAsiaTheme="minorEastAsia" w:hAnsiTheme="minorHAnsi" w:cstheme="minorBidi"/>
            <w:noProof/>
            <w:spacing w:val="0"/>
            <w:sz w:val="22"/>
            <w:szCs w:val="22"/>
            <w:lang w:eastAsia="en-US"/>
          </w:rPr>
          <w:tab/>
        </w:r>
        <w:r w:rsidRPr="00B17230">
          <w:rPr>
            <w:rStyle w:val="Hyperlink"/>
            <w:noProof/>
          </w:rPr>
          <w:t>Business Entity Definitions – Business Objective</w:t>
        </w:r>
        <w:r>
          <w:rPr>
            <w:noProof/>
            <w:webHidden/>
          </w:rPr>
          <w:tab/>
        </w:r>
        <w:r>
          <w:rPr>
            <w:noProof/>
            <w:webHidden/>
          </w:rPr>
          <w:fldChar w:fldCharType="begin"/>
        </w:r>
        <w:r>
          <w:rPr>
            <w:noProof/>
            <w:webHidden/>
          </w:rPr>
          <w:instrText xml:space="preserve"> PAGEREF _Toc339011676 \h </w:instrText>
        </w:r>
        <w:r>
          <w:rPr>
            <w:noProof/>
            <w:webHidden/>
          </w:rPr>
        </w:r>
        <w:r>
          <w:rPr>
            <w:noProof/>
            <w:webHidden/>
          </w:rPr>
          <w:fldChar w:fldCharType="separate"/>
        </w:r>
        <w:r w:rsidR="000A36EF">
          <w:rPr>
            <w:noProof/>
            <w:webHidden/>
          </w:rPr>
          <w:t>27</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7" w:history="1">
        <w:r w:rsidRPr="00B17230">
          <w:rPr>
            <w:rStyle w:val="Hyperlink"/>
            <w:noProof/>
          </w:rPr>
          <w:t>1.6.1.</w:t>
        </w:r>
        <w:r>
          <w:rPr>
            <w:rFonts w:asciiTheme="minorHAnsi" w:eastAsiaTheme="minorEastAsia" w:hAnsiTheme="minorHAnsi" w:cstheme="minorBidi"/>
            <w:noProof/>
            <w:spacing w:val="0"/>
            <w:sz w:val="22"/>
            <w:szCs w:val="22"/>
            <w:lang w:eastAsia="en-US"/>
          </w:rPr>
          <w:tab/>
        </w:r>
        <w:r w:rsidRPr="00B17230">
          <w:rPr>
            <w:rStyle w:val="Hyperlink"/>
            <w:noProof/>
          </w:rPr>
          <w:t>BusinessObjectiveSpecification</w:t>
        </w:r>
        <w:r>
          <w:rPr>
            <w:noProof/>
            <w:webHidden/>
          </w:rPr>
          <w:tab/>
        </w:r>
        <w:r>
          <w:rPr>
            <w:noProof/>
            <w:webHidden/>
          </w:rPr>
          <w:fldChar w:fldCharType="begin"/>
        </w:r>
        <w:r>
          <w:rPr>
            <w:noProof/>
            <w:webHidden/>
          </w:rPr>
          <w:instrText xml:space="preserve"> PAGEREF _Toc339011677 \h </w:instrText>
        </w:r>
        <w:r>
          <w:rPr>
            <w:noProof/>
            <w:webHidden/>
          </w:rPr>
        </w:r>
        <w:r>
          <w:rPr>
            <w:noProof/>
            <w:webHidden/>
          </w:rPr>
          <w:fldChar w:fldCharType="separate"/>
        </w:r>
        <w:r w:rsidR="000A36EF">
          <w:rPr>
            <w:noProof/>
            <w:webHidden/>
          </w:rPr>
          <w:t>27</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8" w:history="1">
        <w:r w:rsidRPr="00B17230">
          <w:rPr>
            <w:rStyle w:val="Hyperlink"/>
            <w:noProof/>
          </w:rPr>
          <w:t>1.6.2.</w:t>
        </w:r>
        <w:r>
          <w:rPr>
            <w:rFonts w:asciiTheme="minorHAnsi" w:eastAsiaTheme="minorEastAsia" w:hAnsiTheme="minorHAnsi" w:cstheme="minorBidi"/>
            <w:noProof/>
            <w:spacing w:val="0"/>
            <w:sz w:val="22"/>
            <w:szCs w:val="22"/>
            <w:lang w:eastAsia="en-US"/>
          </w:rPr>
          <w:tab/>
        </w:r>
        <w:r w:rsidRPr="00B17230">
          <w:rPr>
            <w:rStyle w:val="Hyperlink"/>
            <w:noProof/>
          </w:rPr>
          <w:t>BusinessObjective</w:t>
        </w:r>
        <w:r>
          <w:rPr>
            <w:noProof/>
            <w:webHidden/>
          </w:rPr>
          <w:tab/>
        </w:r>
        <w:r>
          <w:rPr>
            <w:noProof/>
            <w:webHidden/>
          </w:rPr>
          <w:fldChar w:fldCharType="begin"/>
        </w:r>
        <w:r>
          <w:rPr>
            <w:noProof/>
            <w:webHidden/>
          </w:rPr>
          <w:instrText xml:space="preserve"> PAGEREF _Toc339011678 \h </w:instrText>
        </w:r>
        <w:r>
          <w:rPr>
            <w:noProof/>
            <w:webHidden/>
          </w:rPr>
        </w:r>
        <w:r>
          <w:rPr>
            <w:noProof/>
            <w:webHidden/>
          </w:rPr>
          <w:fldChar w:fldCharType="separate"/>
        </w:r>
        <w:r w:rsidR="000A36EF">
          <w:rPr>
            <w:noProof/>
            <w:webHidden/>
          </w:rPr>
          <w:t>28</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79" w:history="1">
        <w:r w:rsidRPr="00B17230">
          <w:rPr>
            <w:rStyle w:val="Hyperlink"/>
            <w:noProof/>
          </w:rPr>
          <w:t>1.6.3.</w:t>
        </w:r>
        <w:r>
          <w:rPr>
            <w:rFonts w:asciiTheme="minorHAnsi" w:eastAsiaTheme="minorEastAsia" w:hAnsiTheme="minorHAnsi" w:cstheme="minorBidi"/>
            <w:noProof/>
            <w:spacing w:val="0"/>
            <w:sz w:val="22"/>
            <w:szCs w:val="22"/>
            <w:lang w:eastAsia="en-US"/>
          </w:rPr>
          <w:tab/>
        </w:r>
        <w:r w:rsidRPr="00B17230">
          <w:rPr>
            <w:rStyle w:val="Hyperlink"/>
            <w:noProof/>
          </w:rPr>
          <w:t>AtomicBusinessObjective</w:t>
        </w:r>
        <w:r>
          <w:rPr>
            <w:noProof/>
            <w:webHidden/>
          </w:rPr>
          <w:tab/>
        </w:r>
        <w:r>
          <w:rPr>
            <w:noProof/>
            <w:webHidden/>
          </w:rPr>
          <w:fldChar w:fldCharType="begin"/>
        </w:r>
        <w:r>
          <w:rPr>
            <w:noProof/>
            <w:webHidden/>
          </w:rPr>
          <w:instrText xml:space="preserve"> PAGEREF _Toc339011679 \h </w:instrText>
        </w:r>
        <w:r>
          <w:rPr>
            <w:noProof/>
            <w:webHidden/>
          </w:rPr>
        </w:r>
        <w:r>
          <w:rPr>
            <w:noProof/>
            <w:webHidden/>
          </w:rPr>
          <w:fldChar w:fldCharType="separate"/>
        </w:r>
        <w:r w:rsidR="000A36EF">
          <w:rPr>
            <w:noProof/>
            <w:webHidden/>
          </w:rPr>
          <w:t>29</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0" w:history="1">
        <w:r w:rsidRPr="00B17230">
          <w:rPr>
            <w:rStyle w:val="Hyperlink"/>
            <w:noProof/>
          </w:rPr>
          <w:t>1.6.4.</w:t>
        </w:r>
        <w:r>
          <w:rPr>
            <w:rFonts w:asciiTheme="minorHAnsi" w:eastAsiaTheme="minorEastAsia" w:hAnsiTheme="minorHAnsi" w:cstheme="minorBidi"/>
            <w:noProof/>
            <w:spacing w:val="0"/>
            <w:sz w:val="22"/>
            <w:szCs w:val="22"/>
            <w:lang w:eastAsia="en-US"/>
          </w:rPr>
          <w:tab/>
        </w:r>
        <w:r w:rsidRPr="00B17230">
          <w:rPr>
            <w:rStyle w:val="Hyperlink"/>
            <w:noProof/>
          </w:rPr>
          <w:t>CompositeBusinessObjective</w:t>
        </w:r>
        <w:r>
          <w:rPr>
            <w:noProof/>
            <w:webHidden/>
          </w:rPr>
          <w:tab/>
        </w:r>
        <w:r>
          <w:rPr>
            <w:noProof/>
            <w:webHidden/>
          </w:rPr>
          <w:fldChar w:fldCharType="begin"/>
        </w:r>
        <w:r>
          <w:rPr>
            <w:noProof/>
            <w:webHidden/>
          </w:rPr>
          <w:instrText xml:space="preserve"> PAGEREF _Toc339011680 \h </w:instrText>
        </w:r>
        <w:r>
          <w:rPr>
            <w:noProof/>
            <w:webHidden/>
          </w:rPr>
        </w:r>
        <w:r>
          <w:rPr>
            <w:noProof/>
            <w:webHidden/>
          </w:rPr>
          <w:fldChar w:fldCharType="separate"/>
        </w:r>
        <w:r w:rsidR="000A36EF">
          <w:rPr>
            <w:noProof/>
            <w:webHidden/>
          </w:rPr>
          <w:t>30</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81" w:history="1">
        <w:r w:rsidRPr="00B17230">
          <w:rPr>
            <w:rStyle w:val="Hyperlink"/>
            <w:noProof/>
          </w:rPr>
          <w:t>1.7.</w:t>
        </w:r>
        <w:r>
          <w:rPr>
            <w:rFonts w:asciiTheme="minorHAnsi" w:eastAsiaTheme="minorEastAsia" w:hAnsiTheme="minorHAnsi" w:cstheme="minorBidi"/>
            <w:noProof/>
            <w:spacing w:val="0"/>
            <w:sz w:val="22"/>
            <w:szCs w:val="22"/>
            <w:lang w:eastAsia="en-US"/>
          </w:rPr>
          <w:tab/>
        </w:r>
        <w:r w:rsidRPr="00B17230">
          <w:rPr>
            <w:rStyle w:val="Hyperlink"/>
            <w:noProof/>
          </w:rPr>
          <w:t>Business Entity Definitions – Commitment</w:t>
        </w:r>
        <w:r>
          <w:rPr>
            <w:noProof/>
            <w:webHidden/>
          </w:rPr>
          <w:tab/>
        </w:r>
        <w:r>
          <w:rPr>
            <w:noProof/>
            <w:webHidden/>
          </w:rPr>
          <w:fldChar w:fldCharType="begin"/>
        </w:r>
        <w:r>
          <w:rPr>
            <w:noProof/>
            <w:webHidden/>
          </w:rPr>
          <w:instrText xml:space="preserve"> PAGEREF _Toc339011681 \h </w:instrText>
        </w:r>
        <w:r>
          <w:rPr>
            <w:noProof/>
            <w:webHidden/>
          </w:rPr>
        </w:r>
        <w:r>
          <w:rPr>
            <w:noProof/>
            <w:webHidden/>
          </w:rPr>
          <w:fldChar w:fldCharType="separate"/>
        </w:r>
        <w:r w:rsidR="000A36EF">
          <w:rPr>
            <w:noProof/>
            <w:webHidden/>
          </w:rPr>
          <w:t>31</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2" w:history="1">
        <w:r w:rsidRPr="00B17230">
          <w:rPr>
            <w:rStyle w:val="Hyperlink"/>
            <w:noProof/>
          </w:rPr>
          <w:t>1.7.1.</w:t>
        </w:r>
        <w:r>
          <w:rPr>
            <w:rFonts w:asciiTheme="minorHAnsi" w:eastAsiaTheme="minorEastAsia" w:hAnsiTheme="minorHAnsi" w:cstheme="minorBidi"/>
            <w:noProof/>
            <w:spacing w:val="0"/>
            <w:sz w:val="22"/>
            <w:szCs w:val="22"/>
            <w:lang w:eastAsia="en-US"/>
          </w:rPr>
          <w:tab/>
        </w:r>
        <w:r w:rsidRPr="00B17230">
          <w:rPr>
            <w:rStyle w:val="Hyperlink"/>
            <w:noProof/>
          </w:rPr>
          <w:t>Commitment</w:t>
        </w:r>
        <w:r>
          <w:rPr>
            <w:noProof/>
            <w:webHidden/>
          </w:rPr>
          <w:tab/>
        </w:r>
        <w:r>
          <w:rPr>
            <w:noProof/>
            <w:webHidden/>
          </w:rPr>
          <w:fldChar w:fldCharType="begin"/>
        </w:r>
        <w:r>
          <w:rPr>
            <w:noProof/>
            <w:webHidden/>
          </w:rPr>
          <w:instrText xml:space="preserve"> PAGEREF _Toc339011682 \h </w:instrText>
        </w:r>
        <w:r>
          <w:rPr>
            <w:noProof/>
            <w:webHidden/>
          </w:rPr>
        </w:r>
        <w:r>
          <w:rPr>
            <w:noProof/>
            <w:webHidden/>
          </w:rPr>
          <w:fldChar w:fldCharType="separate"/>
        </w:r>
        <w:r w:rsidR="000A36EF">
          <w:rPr>
            <w:noProof/>
            <w:webHidden/>
          </w:rPr>
          <w:t>31</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3" w:history="1">
        <w:r w:rsidRPr="00B17230">
          <w:rPr>
            <w:rStyle w:val="Hyperlink"/>
            <w:noProof/>
          </w:rPr>
          <w:t>1.7.2.</w:t>
        </w:r>
        <w:r>
          <w:rPr>
            <w:rFonts w:asciiTheme="minorHAnsi" w:eastAsiaTheme="minorEastAsia" w:hAnsiTheme="minorHAnsi" w:cstheme="minorBidi"/>
            <w:noProof/>
            <w:spacing w:val="0"/>
            <w:sz w:val="22"/>
            <w:szCs w:val="22"/>
            <w:lang w:eastAsia="en-US"/>
          </w:rPr>
          <w:tab/>
        </w:r>
        <w:r w:rsidRPr="00B17230">
          <w:rPr>
            <w:rStyle w:val="Hyperlink"/>
            <w:noProof/>
          </w:rPr>
          <w:t>CommitmentFulfilmentRole</w:t>
        </w:r>
        <w:r>
          <w:rPr>
            <w:noProof/>
            <w:webHidden/>
          </w:rPr>
          <w:tab/>
        </w:r>
        <w:r>
          <w:rPr>
            <w:noProof/>
            <w:webHidden/>
          </w:rPr>
          <w:fldChar w:fldCharType="begin"/>
        </w:r>
        <w:r>
          <w:rPr>
            <w:noProof/>
            <w:webHidden/>
          </w:rPr>
          <w:instrText xml:space="preserve"> PAGEREF _Toc339011683 \h </w:instrText>
        </w:r>
        <w:r>
          <w:rPr>
            <w:noProof/>
            <w:webHidden/>
          </w:rPr>
        </w:r>
        <w:r>
          <w:rPr>
            <w:noProof/>
            <w:webHidden/>
          </w:rPr>
          <w:fldChar w:fldCharType="separate"/>
        </w:r>
        <w:r w:rsidR="000A36EF">
          <w:rPr>
            <w:noProof/>
            <w:webHidden/>
          </w:rPr>
          <w:t>32</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4" w:history="1">
        <w:r w:rsidRPr="00B17230">
          <w:rPr>
            <w:rStyle w:val="Hyperlink"/>
            <w:noProof/>
          </w:rPr>
          <w:t>1.7.3.</w:t>
        </w:r>
        <w:r>
          <w:rPr>
            <w:rFonts w:asciiTheme="minorHAnsi" w:eastAsiaTheme="minorEastAsia" w:hAnsiTheme="minorHAnsi" w:cstheme="minorBidi"/>
            <w:noProof/>
            <w:spacing w:val="0"/>
            <w:sz w:val="22"/>
            <w:szCs w:val="22"/>
            <w:lang w:eastAsia="en-US"/>
          </w:rPr>
          <w:tab/>
        </w:r>
        <w:r w:rsidRPr="00B17230">
          <w:rPr>
            <w:rStyle w:val="Hyperlink"/>
            <w:noProof/>
          </w:rPr>
          <w:t>CommitmenProcurementRole</w:t>
        </w:r>
        <w:r>
          <w:rPr>
            <w:noProof/>
            <w:webHidden/>
          </w:rPr>
          <w:tab/>
        </w:r>
        <w:r>
          <w:rPr>
            <w:noProof/>
            <w:webHidden/>
          </w:rPr>
          <w:fldChar w:fldCharType="begin"/>
        </w:r>
        <w:r>
          <w:rPr>
            <w:noProof/>
            <w:webHidden/>
          </w:rPr>
          <w:instrText xml:space="preserve"> PAGEREF _Toc339011684 \h </w:instrText>
        </w:r>
        <w:r>
          <w:rPr>
            <w:noProof/>
            <w:webHidden/>
          </w:rPr>
        </w:r>
        <w:r>
          <w:rPr>
            <w:noProof/>
            <w:webHidden/>
          </w:rPr>
          <w:fldChar w:fldCharType="separate"/>
        </w:r>
        <w:r w:rsidR="000A36EF">
          <w:rPr>
            <w:noProof/>
            <w:webHidden/>
          </w:rPr>
          <w:t>33</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5" w:history="1">
        <w:r w:rsidRPr="00B17230">
          <w:rPr>
            <w:rStyle w:val="Hyperlink"/>
            <w:noProof/>
          </w:rPr>
          <w:t>1.7.4.</w:t>
        </w:r>
        <w:r>
          <w:rPr>
            <w:rFonts w:asciiTheme="minorHAnsi" w:eastAsiaTheme="minorEastAsia" w:hAnsiTheme="minorHAnsi" w:cstheme="minorBidi"/>
            <w:noProof/>
            <w:spacing w:val="0"/>
            <w:sz w:val="22"/>
            <w:szCs w:val="22"/>
            <w:lang w:eastAsia="en-US"/>
          </w:rPr>
          <w:tab/>
        </w:r>
        <w:r w:rsidRPr="00B17230">
          <w:rPr>
            <w:rStyle w:val="Hyperlink"/>
            <w:noProof/>
          </w:rPr>
          <w:t>CommitmentTermOrCondition</w:t>
        </w:r>
        <w:r>
          <w:rPr>
            <w:noProof/>
            <w:webHidden/>
          </w:rPr>
          <w:tab/>
        </w:r>
        <w:r>
          <w:rPr>
            <w:noProof/>
            <w:webHidden/>
          </w:rPr>
          <w:fldChar w:fldCharType="begin"/>
        </w:r>
        <w:r>
          <w:rPr>
            <w:noProof/>
            <w:webHidden/>
          </w:rPr>
          <w:instrText xml:space="preserve"> PAGEREF _Toc339011685 \h </w:instrText>
        </w:r>
        <w:r>
          <w:rPr>
            <w:noProof/>
            <w:webHidden/>
          </w:rPr>
        </w:r>
        <w:r>
          <w:rPr>
            <w:noProof/>
            <w:webHidden/>
          </w:rPr>
          <w:fldChar w:fldCharType="separate"/>
        </w:r>
        <w:r w:rsidR="000A36EF">
          <w:rPr>
            <w:noProof/>
            <w:webHidden/>
          </w:rPr>
          <w:t>34</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86" w:history="1">
        <w:r w:rsidRPr="00B17230">
          <w:rPr>
            <w:rStyle w:val="Hyperlink"/>
            <w:noProof/>
          </w:rPr>
          <w:t>1.8.</w:t>
        </w:r>
        <w:r>
          <w:rPr>
            <w:rFonts w:asciiTheme="minorHAnsi" w:eastAsiaTheme="minorEastAsia" w:hAnsiTheme="minorHAnsi" w:cstheme="minorBidi"/>
            <w:noProof/>
            <w:spacing w:val="0"/>
            <w:sz w:val="22"/>
            <w:szCs w:val="22"/>
            <w:lang w:eastAsia="en-US"/>
          </w:rPr>
          <w:tab/>
        </w:r>
        <w:r w:rsidRPr="00B17230">
          <w:rPr>
            <w:rStyle w:val="Hyperlink"/>
            <w:noProof/>
          </w:rPr>
          <w:t>Business Entity Definitions – Commitment Approval</w:t>
        </w:r>
        <w:r>
          <w:rPr>
            <w:noProof/>
            <w:webHidden/>
          </w:rPr>
          <w:tab/>
        </w:r>
        <w:r>
          <w:rPr>
            <w:noProof/>
            <w:webHidden/>
          </w:rPr>
          <w:fldChar w:fldCharType="begin"/>
        </w:r>
        <w:r>
          <w:rPr>
            <w:noProof/>
            <w:webHidden/>
          </w:rPr>
          <w:instrText xml:space="preserve"> PAGEREF _Toc339011686 \h </w:instrText>
        </w:r>
        <w:r>
          <w:rPr>
            <w:noProof/>
            <w:webHidden/>
          </w:rPr>
        </w:r>
        <w:r>
          <w:rPr>
            <w:noProof/>
            <w:webHidden/>
          </w:rPr>
          <w:fldChar w:fldCharType="separate"/>
        </w:r>
        <w:r w:rsidR="000A36EF">
          <w:rPr>
            <w:noProof/>
            <w:webHidden/>
          </w:rPr>
          <w:t>35</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7" w:history="1">
        <w:r w:rsidRPr="00B17230">
          <w:rPr>
            <w:rStyle w:val="Hyperlink"/>
            <w:noProof/>
          </w:rPr>
          <w:t>1.8.1.</w:t>
        </w:r>
        <w:r>
          <w:rPr>
            <w:rFonts w:asciiTheme="minorHAnsi" w:eastAsiaTheme="minorEastAsia" w:hAnsiTheme="minorHAnsi" w:cstheme="minorBidi"/>
            <w:noProof/>
            <w:spacing w:val="0"/>
            <w:sz w:val="22"/>
            <w:szCs w:val="22"/>
            <w:lang w:eastAsia="en-US"/>
          </w:rPr>
          <w:tab/>
        </w:r>
        <w:r w:rsidRPr="00B17230">
          <w:rPr>
            <w:rStyle w:val="Hyperlink"/>
            <w:noProof/>
          </w:rPr>
          <w:t>CommitmentApproverRole</w:t>
        </w:r>
        <w:r>
          <w:rPr>
            <w:noProof/>
            <w:webHidden/>
          </w:rPr>
          <w:tab/>
        </w:r>
        <w:r>
          <w:rPr>
            <w:noProof/>
            <w:webHidden/>
          </w:rPr>
          <w:fldChar w:fldCharType="begin"/>
        </w:r>
        <w:r>
          <w:rPr>
            <w:noProof/>
            <w:webHidden/>
          </w:rPr>
          <w:instrText xml:space="preserve"> PAGEREF _Toc339011687 \h </w:instrText>
        </w:r>
        <w:r>
          <w:rPr>
            <w:noProof/>
            <w:webHidden/>
          </w:rPr>
        </w:r>
        <w:r>
          <w:rPr>
            <w:noProof/>
            <w:webHidden/>
          </w:rPr>
          <w:fldChar w:fldCharType="separate"/>
        </w:r>
        <w:r w:rsidR="000A36EF">
          <w:rPr>
            <w:noProof/>
            <w:webHidden/>
          </w:rPr>
          <w:t>35</w:t>
        </w:r>
        <w:r>
          <w:rPr>
            <w:noProof/>
            <w:webHidden/>
          </w:rPr>
          <w:fldChar w:fldCharType="end"/>
        </w:r>
      </w:hyperlink>
    </w:p>
    <w:p w:rsidR="00AD1965" w:rsidRDefault="00AD1965">
      <w:pPr>
        <w:pStyle w:val="TOC2"/>
        <w:tabs>
          <w:tab w:val="left" w:pos="1441"/>
          <w:tab w:val="right" w:leader="dot" w:pos="9259"/>
        </w:tabs>
        <w:rPr>
          <w:rFonts w:asciiTheme="minorHAnsi" w:eastAsiaTheme="minorEastAsia" w:hAnsiTheme="minorHAnsi" w:cstheme="minorBidi"/>
          <w:noProof/>
          <w:spacing w:val="0"/>
          <w:sz w:val="22"/>
          <w:szCs w:val="22"/>
          <w:lang w:eastAsia="en-US"/>
        </w:rPr>
      </w:pPr>
      <w:hyperlink w:anchor="_Toc339011688" w:history="1">
        <w:r w:rsidRPr="00B17230">
          <w:rPr>
            <w:rStyle w:val="Hyperlink"/>
            <w:noProof/>
          </w:rPr>
          <w:t>1.9.</w:t>
        </w:r>
        <w:r>
          <w:rPr>
            <w:rFonts w:asciiTheme="minorHAnsi" w:eastAsiaTheme="minorEastAsia" w:hAnsiTheme="minorHAnsi" w:cstheme="minorBidi"/>
            <w:noProof/>
            <w:spacing w:val="0"/>
            <w:sz w:val="22"/>
            <w:szCs w:val="22"/>
            <w:lang w:eastAsia="en-US"/>
          </w:rPr>
          <w:tab/>
        </w:r>
        <w:r w:rsidRPr="00B17230">
          <w:rPr>
            <w:rStyle w:val="Hyperlink"/>
            <w:noProof/>
          </w:rPr>
          <w:t>Business Entity Definitions – Community</w:t>
        </w:r>
        <w:r>
          <w:rPr>
            <w:noProof/>
            <w:webHidden/>
          </w:rPr>
          <w:tab/>
        </w:r>
        <w:r>
          <w:rPr>
            <w:noProof/>
            <w:webHidden/>
          </w:rPr>
          <w:fldChar w:fldCharType="begin"/>
        </w:r>
        <w:r>
          <w:rPr>
            <w:noProof/>
            <w:webHidden/>
          </w:rPr>
          <w:instrText xml:space="preserve"> PAGEREF _Toc339011688 \h </w:instrText>
        </w:r>
        <w:r>
          <w:rPr>
            <w:noProof/>
            <w:webHidden/>
          </w:rPr>
        </w:r>
        <w:r>
          <w:rPr>
            <w:noProof/>
            <w:webHidden/>
          </w:rPr>
          <w:fldChar w:fldCharType="separate"/>
        </w:r>
        <w:r w:rsidR="000A36EF">
          <w:rPr>
            <w:noProof/>
            <w:webHidden/>
          </w:rPr>
          <w:t>36</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89" w:history="1">
        <w:r w:rsidRPr="00B17230">
          <w:rPr>
            <w:rStyle w:val="Hyperlink"/>
            <w:noProof/>
          </w:rPr>
          <w:t>1.9.1.</w:t>
        </w:r>
        <w:r>
          <w:rPr>
            <w:rFonts w:asciiTheme="minorHAnsi" w:eastAsiaTheme="minorEastAsia" w:hAnsiTheme="minorHAnsi" w:cstheme="minorBidi"/>
            <w:noProof/>
            <w:spacing w:val="0"/>
            <w:sz w:val="22"/>
            <w:szCs w:val="22"/>
            <w:lang w:eastAsia="en-US"/>
          </w:rPr>
          <w:tab/>
        </w:r>
        <w:r w:rsidRPr="00B17230">
          <w:rPr>
            <w:rStyle w:val="Hyperlink"/>
            <w:noProof/>
          </w:rPr>
          <w:t>Community</w:t>
        </w:r>
        <w:r>
          <w:rPr>
            <w:noProof/>
            <w:webHidden/>
          </w:rPr>
          <w:tab/>
        </w:r>
        <w:r>
          <w:rPr>
            <w:noProof/>
            <w:webHidden/>
          </w:rPr>
          <w:fldChar w:fldCharType="begin"/>
        </w:r>
        <w:r>
          <w:rPr>
            <w:noProof/>
            <w:webHidden/>
          </w:rPr>
          <w:instrText xml:space="preserve"> PAGEREF _Toc339011689 \h </w:instrText>
        </w:r>
        <w:r>
          <w:rPr>
            <w:noProof/>
            <w:webHidden/>
          </w:rPr>
        </w:r>
        <w:r>
          <w:rPr>
            <w:noProof/>
            <w:webHidden/>
          </w:rPr>
          <w:fldChar w:fldCharType="separate"/>
        </w:r>
        <w:r w:rsidR="000A36EF">
          <w:rPr>
            <w:noProof/>
            <w:webHidden/>
          </w:rPr>
          <w:t>36</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0" w:history="1">
        <w:r w:rsidRPr="00B17230">
          <w:rPr>
            <w:rStyle w:val="Hyperlink"/>
            <w:noProof/>
          </w:rPr>
          <w:t>1.9.2.</w:t>
        </w:r>
        <w:r>
          <w:rPr>
            <w:rFonts w:asciiTheme="minorHAnsi" w:eastAsiaTheme="minorEastAsia" w:hAnsiTheme="minorHAnsi" w:cstheme="minorBidi"/>
            <w:noProof/>
            <w:spacing w:val="0"/>
            <w:sz w:val="22"/>
            <w:szCs w:val="22"/>
            <w:lang w:eastAsia="en-US"/>
          </w:rPr>
          <w:tab/>
        </w:r>
        <w:r w:rsidRPr="00B17230">
          <w:rPr>
            <w:rStyle w:val="Hyperlink"/>
            <w:noProof/>
          </w:rPr>
          <w:t>CommunityMember</w:t>
        </w:r>
        <w:r>
          <w:rPr>
            <w:noProof/>
            <w:webHidden/>
          </w:rPr>
          <w:tab/>
        </w:r>
        <w:r>
          <w:rPr>
            <w:noProof/>
            <w:webHidden/>
          </w:rPr>
          <w:fldChar w:fldCharType="begin"/>
        </w:r>
        <w:r>
          <w:rPr>
            <w:noProof/>
            <w:webHidden/>
          </w:rPr>
          <w:instrText xml:space="preserve"> PAGEREF _Toc339011690 \h </w:instrText>
        </w:r>
        <w:r>
          <w:rPr>
            <w:noProof/>
            <w:webHidden/>
          </w:rPr>
        </w:r>
        <w:r>
          <w:rPr>
            <w:noProof/>
            <w:webHidden/>
          </w:rPr>
          <w:fldChar w:fldCharType="separate"/>
        </w:r>
        <w:r w:rsidR="000A36EF">
          <w:rPr>
            <w:noProof/>
            <w:webHidden/>
          </w:rPr>
          <w:t>37</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1" w:history="1">
        <w:r w:rsidRPr="00B17230">
          <w:rPr>
            <w:rStyle w:val="Hyperlink"/>
            <w:noProof/>
          </w:rPr>
          <w:t>1.9.3.</w:t>
        </w:r>
        <w:r>
          <w:rPr>
            <w:rFonts w:asciiTheme="minorHAnsi" w:eastAsiaTheme="minorEastAsia" w:hAnsiTheme="minorHAnsi" w:cstheme="minorBidi"/>
            <w:noProof/>
            <w:spacing w:val="0"/>
            <w:sz w:val="22"/>
            <w:szCs w:val="22"/>
            <w:lang w:eastAsia="en-US"/>
          </w:rPr>
          <w:tab/>
        </w:r>
        <w:r w:rsidRPr="00B17230">
          <w:rPr>
            <w:rStyle w:val="Hyperlink"/>
            <w:noProof/>
          </w:rPr>
          <w:t>CommunityAdministrator</w:t>
        </w:r>
        <w:r>
          <w:rPr>
            <w:noProof/>
            <w:webHidden/>
          </w:rPr>
          <w:tab/>
        </w:r>
        <w:r>
          <w:rPr>
            <w:noProof/>
            <w:webHidden/>
          </w:rPr>
          <w:fldChar w:fldCharType="begin"/>
        </w:r>
        <w:r>
          <w:rPr>
            <w:noProof/>
            <w:webHidden/>
          </w:rPr>
          <w:instrText xml:space="preserve"> PAGEREF _Toc339011691 \h </w:instrText>
        </w:r>
        <w:r>
          <w:rPr>
            <w:noProof/>
            <w:webHidden/>
          </w:rPr>
        </w:r>
        <w:r>
          <w:rPr>
            <w:noProof/>
            <w:webHidden/>
          </w:rPr>
          <w:fldChar w:fldCharType="separate"/>
        </w:r>
        <w:r w:rsidR="000A36EF">
          <w:rPr>
            <w:noProof/>
            <w:webHidden/>
          </w:rPr>
          <w:t>38</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2" w:history="1">
        <w:r w:rsidRPr="00B17230">
          <w:rPr>
            <w:rStyle w:val="Hyperlink"/>
            <w:noProof/>
          </w:rPr>
          <w:t>1.9.4.</w:t>
        </w:r>
        <w:r>
          <w:rPr>
            <w:rFonts w:asciiTheme="minorHAnsi" w:eastAsiaTheme="minorEastAsia" w:hAnsiTheme="minorHAnsi" w:cstheme="minorBidi"/>
            <w:noProof/>
            <w:spacing w:val="0"/>
            <w:sz w:val="22"/>
            <w:szCs w:val="22"/>
            <w:lang w:eastAsia="en-US"/>
          </w:rPr>
          <w:tab/>
        </w:r>
        <w:r w:rsidRPr="00B17230">
          <w:rPr>
            <w:rStyle w:val="Hyperlink"/>
            <w:noProof/>
          </w:rPr>
          <w:t>Contribution</w:t>
        </w:r>
        <w:r>
          <w:rPr>
            <w:noProof/>
            <w:webHidden/>
          </w:rPr>
          <w:tab/>
        </w:r>
        <w:r>
          <w:rPr>
            <w:noProof/>
            <w:webHidden/>
          </w:rPr>
          <w:fldChar w:fldCharType="begin"/>
        </w:r>
        <w:r>
          <w:rPr>
            <w:noProof/>
            <w:webHidden/>
          </w:rPr>
          <w:instrText xml:space="preserve"> PAGEREF _Toc339011692 \h </w:instrText>
        </w:r>
        <w:r>
          <w:rPr>
            <w:noProof/>
            <w:webHidden/>
          </w:rPr>
        </w:r>
        <w:r>
          <w:rPr>
            <w:noProof/>
            <w:webHidden/>
          </w:rPr>
          <w:fldChar w:fldCharType="separate"/>
        </w:r>
        <w:r w:rsidR="000A36EF">
          <w:rPr>
            <w:noProof/>
            <w:webHidden/>
          </w:rPr>
          <w:t>39</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3" w:history="1">
        <w:r w:rsidRPr="00B17230">
          <w:rPr>
            <w:rStyle w:val="Hyperlink"/>
            <w:noProof/>
          </w:rPr>
          <w:t>1.9.5.</w:t>
        </w:r>
        <w:r>
          <w:rPr>
            <w:rFonts w:asciiTheme="minorHAnsi" w:eastAsiaTheme="minorEastAsia" w:hAnsiTheme="minorHAnsi" w:cstheme="minorBidi"/>
            <w:noProof/>
            <w:spacing w:val="0"/>
            <w:sz w:val="22"/>
            <w:szCs w:val="22"/>
            <w:lang w:eastAsia="en-US"/>
          </w:rPr>
          <w:tab/>
        </w:r>
        <w:r w:rsidRPr="00B17230">
          <w:rPr>
            <w:rStyle w:val="Hyperlink"/>
            <w:noProof/>
          </w:rPr>
          <w:t>ContributionProviderRole</w:t>
        </w:r>
        <w:r>
          <w:rPr>
            <w:noProof/>
            <w:webHidden/>
          </w:rPr>
          <w:tab/>
        </w:r>
        <w:r>
          <w:rPr>
            <w:noProof/>
            <w:webHidden/>
          </w:rPr>
          <w:fldChar w:fldCharType="begin"/>
        </w:r>
        <w:r>
          <w:rPr>
            <w:noProof/>
            <w:webHidden/>
          </w:rPr>
          <w:instrText xml:space="preserve"> PAGEREF _Toc339011693 \h </w:instrText>
        </w:r>
        <w:r>
          <w:rPr>
            <w:noProof/>
            <w:webHidden/>
          </w:rPr>
        </w:r>
        <w:r>
          <w:rPr>
            <w:noProof/>
            <w:webHidden/>
          </w:rPr>
          <w:fldChar w:fldCharType="separate"/>
        </w:r>
        <w:r w:rsidR="000A36EF">
          <w:rPr>
            <w:noProof/>
            <w:webHidden/>
          </w:rPr>
          <w:t>40</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4" w:history="1">
        <w:r w:rsidRPr="00B17230">
          <w:rPr>
            <w:rStyle w:val="Hyperlink"/>
            <w:noProof/>
          </w:rPr>
          <w:t>1.9.6.</w:t>
        </w:r>
        <w:r>
          <w:rPr>
            <w:rFonts w:asciiTheme="minorHAnsi" w:eastAsiaTheme="minorEastAsia" w:hAnsiTheme="minorHAnsi" w:cstheme="minorBidi"/>
            <w:noProof/>
            <w:spacing w:val="0"/>
            <w:sz w:val="22"/>
            <w:szCs w:val="22"/>
            <w:lang w:eastAsia="en-US"/>
          </w:rPr>
          <w:tab/>
        </w:r>
        <w:r w:rsidRPr="00B17230">
          <w:rPr>
            <w:rStyle w:val="Hyperlink"/>
            <w:noProof/>
          </w:rPr>
          <w:t>ContributionReceiverRole</w:t>
        </w:r>
        <w:r>
          <w:rPr>
            <w:noProof/>
            <w:webHidden/>
          </w:rPr>
          <w:tab/>
        </w:r>
        <w:r>
          <w:rPr>
            <w:noProof/>
            <w:webHidden/>
          </w:rPr>
          <w:fldChar w:fldCharType="begin"/>
        </w:r>
        <w:r>
          <w:rPr>
            <w:noProof/>
            <w:webHidden/>
          </w:rPr>
          <w:instrText xml:space="preserve"> PAGEREF _Toc339011694 \h </w:instrText>
        </w:r>
        <w:r>
          <w:rPr>
            <w:noProof/>
            <w:webHidden/>
          </w:rPr>
        </w:r>
        <w:r>
          <w:rPr>
            <w:noProof/>
            <w:webHidden/>
          </w:rPr>
          <w:fldChar w:fldCharType="separate"/>
        </w:r>
        <w:r w:rsidR="000A36EF">
          <w:rPr>
            <w:noProof/>
            <w:webHidden/>
          </w:rPr>
          <w:t>41</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5" w:history="1">
        <w:r w:rsidRPr="00B17230">
          <w:rPr>
            <w:rStyle w:val="Hyperlink"/>
            <w:noProof/>
          </w:rPr>
          <w:t>1.9.7.</w:t>
        </w:r>
        <w:r>
          <w:rPr>
            <w:rFonts w:asciiTheme="minorHAnsi" w:eastAsiaTheme="minorEastAsia" w:hAnsiTheme="minorHAnsi" w:cstheme="minorBidi"/>
            <w:noProof/>
            <w:spacing w:val="0"/>
            <w:sz w:val="22"/>
            <w:szCs w:val="22"/>
            <w:lang w:eastAsia="en-US"/>
          </w:rPr>
          <w:tab/>
        </w:r>
        <w:r w:rsidRPr="00B17230">
          <w:rPr>
            <w:rStyle w:val="Hyperlink"/>
            <w:noProof/>
          </w:rPr>
          <w:t>AssetConsumption</w:t>
        </w:r>
        <w:r>
          <w:rPr>
            <w:noProof/>
            <w:webHidden/>
          </w:rPr>
          <w:tab/>
        </w:r>
        <w:r>
          <w:rPr>
            <w:noProof/>
            <w:webHidden/>
          </w:rPr>
          <w:fldChar w:fldCharType="begin"/>
        </w:r>
        <w:r>
          <w:rPr>
            <w:noProof/>
            <w:webHidden/>
          </w:rPr>
          <w:instrText xml:space="preserve"> PAGEREF _Toc339011695 \h </w:instrText>
        </w:r>
        <w:r>
          <w:rPr>
            <w:noProof/>
            <w:webHidden/>
          </w:rPr>
        </w:r>
        <w:r>
          <w:rPr>
            <w:noProof/>
            <w:webHidden/>
          </w:rPr>
          <w:fldChar w:fldCharType="separate"/>
        </w:r>
        <w:r w:rsidR="000A36EF">
          <w:rPr>
            <w:noProof/>
            <w:webHidden/>
          </w:rPr>
          <w:t>42</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6" w:history="1">
        <w:r w:rsidRPr="00B17230">
          <w:rPr>
            <w:rStyle w:val="Hyperlink"/>
            <w:noProof/>
          </w:rPr>
          <w:t>1.9.8.</w:t>
        </w:r>
        <w:r>
          <w:rPr>
            <w:rFonts w:asciiTheme="minorHAnsi" w:eastAsiaTheme="minorEastAsia" w:hAnsiTheme="minorHAnsi" w:cstheme="minorBidi"/>
            <w:noProof/>
            <w:spacing w:val="0"/>
            <w:sz w:val="22"/>
            <w:szCs w:val="22"/>
            <w:lang w:eastAsia="en-US"/>
          </w:rPr>
          <w:tab/>
        </w:r>
        <w:r w:rsidRPr="00B17230">
          <w:rPr>
            <w:rStyle w:val="Hyperlink"/>
            <w:noProof/>
          </w:rPr>
          <w:t>AssetConsumerRole</w:t>
        </w:r>
        <w:r>
          <w:rPr>
            <w:noProof/>
            <w:webHidden/>
          </w:rPr>
          <w:tab/>
        </w:r>
        <w:r>
          <w:rPr>
            <w:noProof/>
            <w:webHidden/>
          </w:rPr>
          <w:fldChar w:fldCharType="begin"/>
        </w:r>
        <w:r>
          <w:rPr>
            <w:noProof/>
            <w:webHidden/>
          </w:rPr>
          <w:instrText xml:space="preserve"> PAGEREF _Toc339011696 \h </w:instrText>
        </w:r>
        <w:r>
          <w:rPr>
            <w:noProof/>
            <w:webHidden/>
          </w:rPr>
        </w:r>
        <w:r>
          <w:rPr>
            <w:noProof/>
            <w:webHidden/>
          </w:rPr>
          <w:fldChar w:fldCharType="separate"/>
        </w:r>
        <w:r w:rsidR="000A36EF">
          <w:rPr>
            <w:noProof/>
            <w:webHidden/>
          </w:rPr>
          <w:t>43</w:t>
        </w:r>
        <w:r>
          <w:rPr>
            <w:noProof/>
            <w:webHidden/>
          </w:rPr>
          <w:fldChar w:fldCharType="end"/>
        </w:r>
      </w:hyperlink>
    </w:p>
    <w:p w:rsidR="00AD1965" w:rsidRDefault="00AD1965">
      <w:pPr>
        <w:pStyle w:val="TOC3"/>
        <w:tabs>
          <w:tab w:val="left" w:pos="1842"/>
          <w:tab w:val="right" w:leader="dot" w:pos="9259"/>
        </w:tabs>
        <w:rPr>
          <w:rFonts w:asciiTheme="minorHAnsi" w:eastAsiaTheme="minorEastAsia" w:hAnsiTheme="minorHAnsi" w:cstheme="minorBidi"/>
          <w:noProof/>
          <w:spacing w:val="0"/>
          <w:sz w:val="22"/>
          <w:szCs w:val="22"/>
          <w:lang w:eastAsia="en-US"/>
        </w:rPr>
      </w:pPr>
      <w:hyperlink w:anchor="_Toc339011697" w:history="1">
        <w:r w:rsidRPr="00B17230">
          <w:rPr>
            <w:rStyle w:val="Hyperlink"/>
            <w:noProof/>
          </w:rPr>
          <w:t>1.9.9.</w:t>
        </w:r>
        <w:r>
          <w:rPr>
            <w:rFonts w:asciiTheme="minorHAnsi" w:eastAsiaTheme="minorEastAsia" w:hAnsiTheme="minorHAnsi" w:cstheme="minorBidi"/>
            <w:noProof/>
            <w:spacing w:val="0"/>
            <w:sz w:val="22"/>
            <w:szCs w:val="22"/>
            <w:lang w:eastAsia="en-US"/>
          </w:rPr>
          <w:tab/>
        </w:r>
        <w:r w:rsidRPr="00B17230">
          <w:rPr>
            <w:rStyle w:val="Hyperlink"/>
            <w:noProof/>
          </w:rPr>
          <w:t>AssetProviderRole</w:t>
        </w:r>
        <w:r>
          <w:rPr>
            <w:noProof/>
            <w:webHidden/>
          </w:rPr>
          <w:tab/>
        </w:r>
        <w:r>
          <w:rPr>
            <w:noProof/>
            <w:webHidden/>
          </w:rPr>
          <w:fldChar w:fldCharType="begin"/>
        </w:r>
        <w:r>
          <w:rPr>
            <w:noProof/>
            <w:webHidden/>
          </w:rPr>
          <w:instrText xml:space="preserve"> PAGEREF _Toc339011697 \h </w:instrText>
        </w:r>
        <w:r>
          <w:rPr>
            <w:noProof/>
            <w:webHidden/>
          </w:rPr>
        </w:r>
        <w:r>
          <w:rPr>
            <w:noProof/>
            <w:webHidden/>
          </w:rPr>
          <w:fldChar w:fldCharType="separate"/>
        </w:r>
        <w:r w:rsidR="000A36EF">
          <w:rPr>
            <w:noProof/>
            <w:webHidden/>
          </w:rPr>
          <w:t>44</w:t>
        </w:r>
        <w:r>
          <w:rPr>
            <w:noProof/>
            <w:webHidden/>
          </w:rPr>
          <w:fldChar w:fldCharType="end"/>
        </w:r>
      </w:hyperlink>
    </w:p>
    <w:p w:rsidR="00AD1965" w:rsidRDefault="00AD1965">
      <w:pPr>
        <w:pStyle w:val="TOC1"/>
        <w:tabs>
          <w:tab w:val="right" w:leader="dot" w:pos="9259"/>
        </w:tabs>
        <w:rPr>
          <w:rFonts w:asciiTheme="minorHAnsi" w:eastAsiaTheme="minorEastAsia" w:hAnsiTheme="minorHAnsi" w:cstheme="minorBidi"/>
          <w:b w:val="0"/>
          <w:noProof/>
          <w:spacing w:val="0"/>
          <w:sz w:val="22"/>
          <w:szCs w:val="22"/>
          <w:lang w:eastAsia="en-US"/>
        </w:rPr>
      </w:pPr>
      <w:hyperlink w:anchor="_Toc339011698" w:history="1">
        <w:r w:rsidRPr="00B17230">
          <w:rPr>
            <w:rStyle w:val="Hyperlink"/>
            <w:rFonts w:cs="Arial"/>
            <w:noProof/>
          </w:rPr>
          <w:t>Administrative Appendix</w:t>
        </w:r>
        <w:r>
          <w:rPr>
            <w:noProof/>
            <w:webHidden/>
          </w:rPr>
          <w:tab/>
        </w:r>
        <w:r>
          <w:rPr>
            <w:noProof/>
            <w:webHidden/>
          </w:rPr>
          <w:fldChar w:fldCharType="begin"/>
        </w:r>
        <w:r>
          <w:rPr>
            <w:noProof/>
            <w:webHidden/>
          </w:rPr>
          <w:instrText xml:space="preserve"> PAGEREF _Toc339011698 \h </w:instrText>
        </w:r>
        <w:r>
          <w:rPr>
            <w:noProof/>
            <w:webHidden/>
          </w:rPr>
        </w:r>
        <w:r>
          <w:rPr>
            <w:noProof/>
            <w:webHidden/>
          </w:rPr>
          <w:fldChar w:fldCharType="separate"/>
        </w:r>
        <w:r w:rsidR="000A36EF">
          <w:rPr>
            <w:noProof/>
            <w:webHidden/>
          </w:rPr>
          <w:t>45</w:t>
        </w:r>
        <w:r>
          <w:rPr>
            <w:noProof/>
            <w:webHidden/>
          </w:rPr>
          <w:fldChar w:fldCharType="end"/>
        </w:r>
      </w:hyperlink>
    </w:p>
    <w:p w:rsidR="00AD1965" w:rsidRDefault="00AD1965">
      <w:pPr>
        <w:pStyle w:val="TOC2"/>
        <w:tabs>
          <w:tab w:val="right" w:leader="dot" w:pos="9259"/>
        </w:tabs>
        <w:rPr>
          <w:rFonts w:asciiTheme="minorHAnsi" w:eastAsiaTheme="minorEastAsia" w:hAnsiTheme="minorHAnsi" w:cstheme="minorBidi"/>
          <w:noProof/>
          <w:spacing w:val="0"/>
          <w:sz w:val="22"/>
          <w:szCs w:val="22"/>
          <w:lang w:eastAsia="en-US"/>
        </w:rPr>
      </w:pPr>
      <w:hyperlink w:anchor="_Toc339011699" w:history="1">
        <w:r w:rsidRPr="00B17230">
          <w:rPr>
            <w:rStyle w:val="Hyperlink"/>
            <w:noProof/>
          </w:rPr>
          <w:t>2.1 About this document</w:t>
        </w:r>
        <w:r>
          <w:rPr>
            <w:noProof/>
            <w:webHidden/>
          </w:rPr>
          <w:tab/>
        </w:r>
        <w:r>
          <w:rPr>
            <w:noProof/>
            <w:webHidden/>
          </w:rPr>
          <w:fldChar w:fldCharType="begin"/>
        </w:r>
        <w:r>
          <w:rPr>
            <w:noProof/>
            <w:webHidden/>
          </w:rPr>
          <w:instrText xml:space="preserve"> PAGEREF _Toc339011699 \h </w:instrText>
        </w:r>
        <w:r>
          <w:rPr>
            <w:noProof/>
            <w:webHidden/>
          </w:rPr>
        </w:r>
        <w:r>
          <w:rPr>
            <w:noProof/>
            <w:webHidden/>
          </w:rPr>
          <w:fldChar w:fldCharType="separate"/>
        </w:r>
        <w:r w:rsidR="000A36EF">
          <w:rPr>
            <w:noProof/>
            <w:webHidden/>
          </w:rPr>
          <w:t>45</w:t>
        </w:r>
        <w:r>
          <w:rPr>
            <w:noProof/>
            <w:webHidden/>
          </w:rPr>
          <w:fldChar w:fldCharType="end"/>
        </w:r>
      </w:hyperlink>
    </w:p>
    <w:p w:rsidR="00AD1965" w:rsidRDefault="00AD1965">
      <w:pPr>
        <w:pStyle w:val="TOC2"/>
        <w:tabs>
          <w:tab w:val="right" w:leader="dot" w:pos="9259"/>
        </w:tabs>
        <w:rPr>
          <w:rFonts w:asciiTheme="minorHAnsi" w:eastAsiaTheme="minorEastAsia" w:hAnsiTheme="minorHAnsi" w:cstheme="minorBidi"/>
          <w:noProof/>
          <w:spacing w:val="0"/>
          <w:sz w:val="22"/>
          <w:szCs w:val="22"/>
          <w:lang w:eastAsia="en-US"/>
        </w:rPr>
      </w:pPr>
      <w:hyperlink w:anchor="_Toc339011700" w:history="1">
        <w:r w:rsidRPr="00B17230">
          <w:rPr>
            <w:rStyle w:val="Hyperlink"/>
            <w:noProof/>
          </w:rPr>
          <w:t>2.2 Document History</w:t>
        </w:r>
        <w:r>
          <w:rPr>
            <w:noProof/>
            <w:webHidden/>
          </w:rPr>
          <w:tab/>
        </w:r>
        <w:r>
          <w:rPr>
            <w:noProof/>
            <w:webHidden/>
          </w:rPr>
          <w:fldChar w:fldCharType="begin"/>
        </w:r>
        <w:r>
          <w:rPr>
            <w:noProof/>
            <w:webHidden/>
          </w:rPr>
          <w:instrText xml:space="preserve"> PAGEREF _Toc339011700 \h </w:instrText>
        </w:r>
        <w:r>
          <w:rPr>
            <w:noProof/>
            <w:webHidden/>
          </w:rPr>
        </w:r>
        <w:r>
          <w:rPr>
            <w:noProof/>
            <w:webHidden/>
          </w:rPr>
          <w:fldChar w:fldCharType="separate"/>
        </w:r>
        <w:r w:rsidR="000A36EF">
          <w:rPr>
            <w:noProof/>
            <w:webHidden/>
          </w:rPr>
          <w:t>45</w:t>
        </w:r>
        <w:r>
          <w:rPr>
            <w:noProof/>
            <w:webHidden/>
          </w:rPr>
          <w:fldChar w:fldCharType="end"/>
        </w:r>
      </w:hyperlink>
    </w:p>
    <w:p w:rsidR="00AD1965" w:rsidRDefault="00AD1965">
      <w:pPr>
        <w:pStyle w:val="TOC3"/>
        <w:tabs>
          <w:tab w:val="right" w:leader="dot" w:pos="9259"/>
        </w:tabs>
        <w:rPr>
          <w:rFonts w:asciiTheme="minorHAnsi" w:eastAsiaTheme="minorEastAsia" w:hAnsiTheme="minorHAnsi" w:cstheme="minorBidi"/>
          <w:noProof/>
          <w:spacing w:val="0"/>
          <w:sz w:val="22"/>
          <w:szCs w:val="22"/>
          <w:lang w:eastAsia="en-US"/>
        </w:rPr>
      </w:pPr>
      <w:hyperlink w:anchor="_Toc339011701" w:history="1">
        <w:r w:rsidRPr="00B17230">
          <w:rPr>
            <w:rStyle w:val="Hyperlink"/>
            <w:noProof/>
          </w:rPr>
          <w:t>Version History</w:t>
        </w:r>
        <w:r>
          <w:rPr>
            <w:noProof/>
            <w:webHidden/>
          </w:rPr>
          <w:tab/>
        </w:r>
        <w:r>
          <w:rPr>
            <w:noProof/>
            <w:webHidden/>
          </w:rPr>
          <w:fldChar w:fldCharType="begin"/>
        </w:r>
        <w:r>
          <w:rPr>
            <w:noProof/>
            <w:webHidden/>
          </w:rPr>
          <w:instrText xml:space="preserve"> PAGEREF _Toc339011701 \h </w:instrText>
        </w:r>
        <w:r>
          <w:rPr>
            <w:noProof/>
            <w:webHidden/>
          </w:rPr>
        </w:r>
        <w:r>
          <w:rPr>
            <w:noProof/>
            <w:webHidden/>
          </w:rPr>
          <w:fldChar w:fldCharType="separate"/>
        </w:r>
        <w:r w:rsidR="000A36EF">
          <w:rPr>
            <w:noProof/>
            <w:webHidden/>
          </w:rPr>
          <w:t>45</w:t>
        </w:r>
        <w:r>
          <w:rPr>
            <w:noProof/>
            <w:webHidden/>
          </w:rPr>
          <w:fldChar w:fldCharType="end"/>
        </w:r>
      </w:hyperlink>
    </w:p>
    <w:p w:rsidR="00AD1965" w:rsidRDefault="00AD1965">
      <w:pPr>
        <w:pStyle w:val="TOC3"/>
        <w:tabs>
          <w:tab w:val="right" w:leader="dot" w:pos="9259"/>
        </w:tabs>
        <w:rPr>
          <w:rFonts w:asciiTheme="minorHAnsi" w:eastAsiaTheme="minorEastAsia" w:hAnsiTheme="minorHAnsi" w:cstheme="minorBidi"/>
          <w:noProof/>
          <w:spacing w:val="0"/>
          <w:sz w:val="22"/>
          <w:szCs w:val="22"/>
          <w:lang w:eastAsia="en-US"/>
        </w:rPr>
      </w:pPr>
      <w:hyperlink w:anchor="_Toc339011702" w:history="1">
        <w:r w:rsidRPr="00B17230">
          <w:rPr>
            <w:rStyle w:val="Hyperlink"/>
            <w:noProof/>
          </w:rPr>
          <w:t>Release History</w:t>
        </w:r>
        <w:r>
          <w:rPr>
            <w:noProof/>
            <w:webHidden/>
          </w:rPr>
          <w:tab/>
        </w:r>
        <w:r>
          <w:rPr>
            <w:noProof/>
            <w:webHidden/>
          </w:rPr>
          <w:fldChar w:fldCharType="begin"/>
        </w:r>
        <w:r>
          <w:rPr>
            <w:noProof/>
            <w:webHidden/>
          </w:rPr>
          <w:instrText xml:space="preserve"> PAGEREF _Toc339011702 \h </w:instrText>
        </w:r>
        <w:r>
          <w:rPr>
            <w:noProof/>
            <w:webHidden/>
          </w:rPr>
        </w:r>
        <w:r>
          <w:rPr>
            <w:noProof/>
            <w:webHidden/>
          </w:rPr>
          <w:fldChar w:fldCharType="separate"/>
        </w:r>
        <w:r w:rsidR="000A36EF">
          <w:rPr>
            <w:noProof/>
            <w:webHidden/>
          </w:rPr>
          <w:t>46</w:t>
        </w:r>
        <w:r>
          <w:rPr>
            <w:noProof/>
            <w:webHidden/>
          </w:rPr>
          <w:fldChar w:fldCharType="end"/>
        </w:r>
      </w:hyperlink>
    </w:p>
    <w:p w:rsidR="00AD1965" w:rsidRDefault="00AD1965">
      <w:pPr>
        <w:pStyle w:val="TOC2"/>
        <w:tabs>
          <w:tab w:val="right" w:leader="dot" w:pos="9259"/>
        </w:tabs>
        <w:rPr>
          <w:rFonts w:asciiTheme="minorHAnsi" w:eastAsiaTheme="minorEastAsia" w:hAnsiTheme="minorHAnsi" w:cstheme="minorBidi"/>
          <w:noProof/>
          <w:spacing w:val="0"/>
          <w:sz w:val="22"/>
          <w:szCs w:val="22"/>
          <w:lang w:eastAsia="en-US"/>
        </w:rPr>
      </w:pPr>
      <w:hyperlink w:anchor="_Toc339011703" w:history="1">
        <w:r w:rsidRPr="00B17230">
          <w:rPr>
            <w:rStyle w:val="Hyperlink"/>
            <w:noProof/>
          </w:rPr>
          <w:t>2.3 Company Contact Details</w:t>
        </w:r>
        <w:r>
          <w:rPr>
            <w:noProof/>
            <w:webHidden/>
          </w:rPr>
          <w:tab/>
        </w:r>
        <w:r>
          <w:rPr>
            <w:noProof/>
            <w:webHidden/>
          </w:rPr>
          <w:fldChar w:fldCharType="begin"/>
        </w:r>
        <w:r>
          <w:rPr>
            <w:noProof/>
            <w:webHidden/>
          </w:rPr>
          <w:instrText xml:space="preserve"> PAGEREF _Toc339011703 \h </w:instrText>
        </w:r>
        <w:r>
          <w:rPr>
            <w:noProof/>
            <w:webHidden/>
          </w:rPr>
        </w:r>
        <w:r>
          <w:rPr>
            <w:noProof/>
            <w:webHidden/>
          </w:rPr>
          <w:fldChar w:fldCharType="separate"/>
        </w:r>
        <w:r w:rsidR="000A36EF">
          <w:rPr>
            <w:noProof/>
            <w:webHidden/>
          </w:rPr>
          <w:t>46</w:t>
        </w:r>
        <w:r>
          <w:rPr>
            <w:noProof/>
            <w:webHidden/>
          </w:rPr>
          <w:fldChar w:fldCharType="end"/>
        </w:r>
      </w:hyperlink>
    </w:p>
    <w:p w:rsidR="00AD1965" w:rsidRDefault="00AD1965">
      <w:pPr>
        <w:pStyle w:val="TOC2"/>
        <w:tabs>
          <w:tab w:val="right" w:leader="dot" w:pos="9259"/>
        </w:tabs>
        <w:rPr>
          <w:rFonts w:asciiTheme="minorHAnsi" w:eastAsiaTheme="minorEastAsia" w:hAnsiTheme="minorHAnsi" w:cstheme="minorBidi"/>
          <w:noProof/>
          <w:spacing w:val="0"/>
          <w:sz w:val="22"/>
          <w:szCs w:val="22"/>
          <w:lang w:eastAsia="en-US"/>
        </w:rPr>
      </w:pPr>
      <w:hyperlink w:anchor="_Toc339011704" w:history="1">
        <w:r w:rsidRPr="00B17230">
          <w:rPr>
            <w:rStyle w:val="Hyperlink"/>
            <w:noProof/>
          </w:rPr>
          <w:t>2.4  Acknowledgments</w:t>
        </w:r>
        <w:r>
          <w:rPr>
            <w:noProof/>
            <w:webHidden/>
          </w:rPr>
          <w:tab/>
        </w:r>
        <w:r>
          <w:rPr>
            <w:noProof/>
            <w:webHidden/>
          </w:rPr>
          <w:fldChar w:fldCharType="begin"/>
        </w:r>
        <w:r>
          <w:rPr>
            <w:noProof/>
            <w:webHidden/>
          </w:rPr>
          <w:instrText xml:space="preserve"> PAGEREF _Toc339011704 \h </w:instrText>
        </w:r>
        <w:r>
          <w:rPr>
            <w:noProof/>
            <w:webHidden/>
          </w:rPr>
          <w:fldChar w:fldCharType="separate"/>
        </w:r>
        <w:r w:rsidR="000A36EF">
          <w:rPr>
            <w:b/>
            <w:bCs/>
            <w:noProof/>
            <w:webHidden/>
          </w:rPr>
          <w:t>Error! Bookmark not defined.</w:t>
        </w:r>
        <w:r>
          <w:rPr>
            <w:noProof/>
            <w:webHidden/>
          </w:rPr>
          <w:fldChar w:fldCharType="end"/>
        </w:r>
      </w:hyperlink>
    </w:p>
    <w:p w:rsidR="00257422" w:rsidRPr="00A10413" w:rsidRDefault="00AE657F">
      <w:pPr>
        <w:pStyle w:val="TOC2"/>
        <w:tabs>
          <w:tab w:val="right" w:leader="dot" w:pos="9269"/>
        </w:tabs>
        <w:rPr>
          <w:sz w:val="18"/>
          <w:szCs w:val="18"/>
        </w:rPr>
        <w:sectPr w:rsidR="00257422" w:rsidRPr="00A10413">
          <w:type w:val="continuous"/>
          <w:pgSz w:w="12240" w:h="15840"/>
          <w:pgMar w:top="1440" w:right="1077" w:bottom="1440" w:left="1894" w:header="720" w:footer="720" w:gutter="0"/>
          <w:cols w:space="720"/>
          <w:docGrid w:linePitch="272"/>
        </w:sectPr>
      </w:pPr>
      <w:r w:rsidRPr="00A10413">
        <w:rPr>
          <w:b/>
          <w:sz w:val="18"/>
          <w:szCs w:val="18"/>
        </w:rPr>
        <w:fldChar w:fldCharType="end"/>
      </w:r>
    </w:p>
    <w:p w:rsidR="00257422" w:rsidRDefault="00257422">
      <w:pPr>
        <w:tabs>
          <w:tab w:val="right" w:leader="dot" w:pos="9259"/>
        </w:tabs>
      </w:pPr>
    </w:p>
    <w:p w:rsidR="00257422" w:rsidRDefault="00257422"/>
    <w:p w:rsidR="00257422" w:rsidRPr="009E7187" w:rsidRDefault="00257422">
      <w:pPr>
        <w:pStyle w:val="Heading1-nonum"/>
        <w:ind w:left="-360"/>
        <w:rPr>
          <w:lang w:val="de-DE"/>
        </w:rPr>
        <w:sectPr w:rsidR="00257422" w:rsidRPr="009E7187">
          <w:type w:val="continuous"/>
          <w:pgSz w:w="12240" w:h="15840"/>
          <w:pgMar w:top="1440" w:right="1077" w:bottom="1440" w:left="1894" w:header="720" w:footer="720" w:gutter="0"/>
          <w:cols w:space="720"/>
          <w:docGrid w:linePitch="272"/>
        </w:sectPr>
      </w:pPr>
      <w:bookmarkStart w:id="3" w:name="_Toc339011657"/>
      <w:r w:rsidRPr="009E7187">
        <w:rPr>
          <w:lang w:val="de-DE"/>
        </w:rPr>
        <w:t>List of Figure</w:t>
      </w:r>
      <w:r w:rsidR="00E86D6B">
        <w:rPr>
          <w:lang w:val="de-DE"/>
        </w:rPr>
        <w:t>s</w:t>
      </w:r>
      <w:bookmarkEnd w:id="3"/>
    </w:p>
    <w:p w:rsidR="00AD1965" w:rsidRDefault="00EF25F5">
      <w:pPr>
        <w:pStyle w:val="TableofFigures"/>
        <w:tabs>
          <w:tab w:val="right" w:leader="dot" w:pos="9259"/>
        </w:tabs>
        <w:rPr>
          <w:rFonts w:asciiTheme="minorHAnsi" w:eastAsiaTheme="minorEastAsia" w:hAnsiTheme="minorHAnsi" w:cstheme="minorBidi"/>
          <w:noProof/>
          <w:spacing w:val="0"/>
          <w:sz w:val="22"/>
          <w:szCs w:val="22"/>
          <w:lang w:eastAsia="en-US"/>
        </w:rPr>
      </w:pPr>
      <w:r>
        <w:rPr>
          <w:lang w:val="de-DE"/>
        </w:rPr>
        <w:fldChar w:fldCharType="begin"/>
      </w:r>
      <w:r>
        <w:rPr>
          <w:lang w:val="de-DE"/>
        </w:rPr>
        <w:instrText xml:space="preserve"> TOC \h \z \c "Figure SP" </w:instrText>
      </w:r>
      <w:r>
        <w:rPr>
          <w:lang w:val="de-DE"/>
        </w:rPr>
        <w:fldChar w:fldCharType="separate"/>
      </w:r>
      <w:hyperlink w:anchor="_Toc339011705" w:history="1">
        <w:r w:rsidR="00AD1965" w:rsidRPr="001F724E">
          <w:rPr>
            <w:rStyle w:val="Hyperlink"/>
            <w:noProof/>
          </w:rPr>
          <w:t>Figure SP 1:  Consuming assets from a community</w:t>
        </w:r>
        <w:r w:rsidR="00AD1965">
          <w:rPr>
            <w:noProof/>
            <w:webHidden/>
          </w:rPr>
          <w:tab/>
        </w:r>
        <w:r w:rsidR="00AD1965">
          <w:rPr>
            <w:noProof/>
            <w:webHidden/>
          </w:rPr>
          <w:fldChar w:fldCharType="begin"/>
        </w:r>
        <w:r w:rsidR="00AD1965">
          <w:rPr>
            <w:noProof/>
            <w:webHidden/>
          </w:rPr>
          <w:instrText xml:space="preserve"> PAGEREF _Toc339011705 \h </w:instrText>
        </w:r>
        <w:r w:rsidR="00AD1965">
          <w:rPr>
            <w:noProof/>
            <w:webHidden/>
          </w:rPr>
        </w:r>
        <w:r w:rsidR="00AD1965">
          <w:rPr>
            <w:noProof/>
            <w:webHidden/>
          </w:rPr>
          <w:fldChar w:fldCharType="separate"/>
        </w:r>
        <w:r w:rsidR="000A36EF">
          <w:rPr>
            <w:noProof/>
            <w:webHidden/>
          </w:rPr>
          <w:t>8</w:t>
        </w:r>
        <w:r w:rsidR="00AD1965">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06" w:history="1">
        <w:r w:rsidRPr="001F724E">
          <w:rPr>
            <w:rStyle w:val="Hyperlink"/>
            <w:noProof/>
          </w:rPr>
          <w:t>Figure SP 2: Business Objective entities</w:t>
        </w:r>
        <w:r>
          <w:rPr>
            <w:noProof/>
            <w:webHidden/>
          </w:rPr>
          <w:tab/>
        </w:r>
        <w:r>
          <w:rPr>
            <w:noProof/>
            <w:webHidden/>
          </w:rPr>
          <w:fldChar w:fldCharType="begin"/>
        </w:r>
        <w:r>
          <w:rPr>
            <w:noProof/>
            <w:webHidden/>
          </w:rPr>
          <w:instrText xml:space="preserve"> PAGEREF _Toc339011706 \h </w:instrText>
        </w:r>
        <w:r>
          <w:rPr>
            <w:noProof/>
            <w:webHidden/>
          </w:rPr>
        </w:r>
        <w:r>
          <w:rPr>
            <w:noProof/>
            <w:webHidden/>
          </w:rPr>
          <w:fldChar w:fldCharType="separate"/>
        </w:r>
        <w:r w:rsidR="000A36EF">
          <w:rPr>
            <w:noProof/>
            <w:webHidden/>
          </w:rPr>
          <w:t>10</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07" w:history="1">
        <w:r w:rsidRPr="001F724E">
          <w:rPr>
            <w:rStyle w:val="Hyperlink"/>
            <w:noProof/>
          </w:rPr>
          <w:t>Figure SP 3:  Commitment</w:t>
        </w:r>
        <w:r>
          <w:rPr>
            <w:noProof/>
            <w:webHidden/>
          </w:rPr>
          <w:tab/>
        </w:r>
        <w:r>
          <w:rPr>
            <w:noProof/>
            <w:webHidden/>
          </w:rPr>
          <w:fldChar w:fldCharType="begin"/>
        </w:r>
        <w:r>
          <w:rPr>
            <w:noProof/>
            <w:webHidden/>
          </w:rPr>
          <w:instrText xml:space="preserve"> PAGEREF _Toc339011707 \h </w:instrText>
        </w:r>
        <w:r>
          <w:rPr>
            <w:noProof/>
            <w:webHidden/>
          </w:rPr>
        </w:r>
        <w:r>
          <w:rPr>
            <w:noProof/>
            <w:webHidden/>
          </w:rPr>
          <w:fldChar w:fldCharType="separate"/>
        </w:r>
        <w:r w:rsidR="000A36EF">
          <w:rPr>
            <w:noProof/>
            <w:webHidden/>
          </w:rPr>
          <w:t>13</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08" w:history="1">
        <w:r w:rsidRPr="001F724E">
          <w:rPr>
            <w:rStyle w:val="Hyperlink"/>
            <w:noProof/>
          </w:rPr>
          <w:t>Figure SP 4: Commitment &amp; Deliverables</w:t>
        </w:r>
        <w:r>
          <w:rPr>
            <w:noProof/>
            <w:webHidden/>
          </w:rPr>
          <w:tab/>
        </w:r>
        <w:r>
          <w:rPr>
            <w:noProof/>
            <w:webHidden/>
          </w:rPr>
          <w:fldChar w:fldCharType="begin"/>
        </w:r>
        <w:r>
          <w:rPr>
            <w:noProof/>
            <w:webHidden/>
          </w:rPr>
          <w:instrText xml:space="preserve"> PAGEREF _Toc339011708 \h </w:instrText>
        </w:r>
        <w:r>
          <w:rPr>
            <w:noProof/>
            <w:webHidden/>
          </w:rPr>
        </w:r>
        <w:r>
          <w:rPr>
            <w:noProof/>
            <w:webHidden/>
          </w:rPr>
          <w:fldChar w:fldCharType="separate"/>
        </w:r>
        <w:r w:rsidR="000A36EF">
          <w:rPr>
            <w:noProof/>
            <w:webHidden/>
          </w:rPr>
          <w:t>14</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09" w:history="1">
        <w:r w:rsidRPr="001F724E">
          <w:rPr>
            <w:rStyle w:val="Hyperlink"/>
            <w:noProof/>
          </w:rPr>
          <w:t>Figure SP 5: Commitment Approval</w:t>
        </w:r>
        <w:r>
          <w:rPr>
            <w:noProof/>
            <w:webHidden/>
          </w:rPr>
          <w:tab/>
        </w:r>
        <w:r>
          <w:rPr>
            <w:noProof/>
            <w:webHidden/>
          </w:rPr>
          <w:fldChar w:fldCharType="begin"/>
        </w:r>
        <w:r>
          <w:rPr>
            <w:noProof/>
            <w:webHidden/>
          </w:rPr>
          <w:instrText xml:space="preserve"> PAGEREF _Toc339011709 \h </w:instrText>
        </w:r>
        <w:r>
          <w:rPr>
            <w:noProof/>
            <w:webHidden/>
          </w:rPr>
        </w:r>
        <w:r>
          <w:rPr>
            <w:noProof/>
            <w:webHidden/>
          </w:rPr>
          <w:fldChar w:fldCharType="separate"/>
        </w:r>
        <w:r w:rsidR="000A36EF">
          <w:rPr>
            <w:noProof/>
            <w:webHidden/>
          </w:rPr>
          <w:t>16</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10" w:history="1">
        <w:r w:rsidRPr="001F724E">
          <w:rPr>
            <w:rStyle w:val="Hyperlink"/>
            <w:noProof/>
          </w:rPr>
          <w:t>Figure SP 6: Commiting to a Community</w:t>
        </w:r>
        <w:r>
          <w:rPr>
            <w:noProof/>
            <w:webHidden/>
          </w:rPr>
          <w:tab/>
        </w:r>
        <w:r>
          <w:rPr>
            <w:noProof/>
            <w:webHidden/>
          </w:rPr>
          <w:fldChar w:fldCharType="begin"/>
        </w:r>
        <w:r>
          <w:rPr>
            <w:noProof/>
            <w:webHidden/>
          </w:rPr>
          <w:instrText xml:space="preserve"> PAGEREF _Toc339011710 \h </w:instrText>
        </w:r>
        <w:r>
          <w:rPr>
            <w:noProof/>
            <w:webHidden/>
          </w:rPr>
        </w:r>
        <w:r>
          <w:rPr>
            <w:noProof/>
            <w:webHidden/>
          </w:rPr>
          <w:fldChar w:fldCharType="separate"/>
        </w:r>
        <w:r w:rsidR="000A36EF">
          <w:rPr>
            <w:noProof/>
            <w:webHidden/>
          </w:rPr>
          <w:t>18</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11" w:history="1">
        <w:r w:rsidRPr="001F724E">
          <w:rPr>
            <w:rStyle w:val="Hyperlink"/>
            <w:noProof/>
          </w:rPr>
          <w:t>Figure SP 7: Example for Community Commitment</w:t>
        </w:r>
        <w:r>
          <w:rPr>
            <w:noProof/>
            <w:webHidden/>
          </w:rPr>
          <w:tab/>
        </w:r>
        <w:r>
          <w:rPr>
            <w:noProof/>
            <w:webHidden/>
          </w:rPr>
          <w:fldChar w:fldCharType="begin"/>
        </w:r>
        <w:r>
          <w:rPr>
            <w:noProof/>
            <w:webHidden/>
          </w:rPr>
          <w:instrText xml:space="preserve"> PAGEREF _Toc339011711 \h </w:instrText>
        </w:r>
        <w:r>
          <w:rPr>
            <w:noProof/>
            <w:webHidden/>
          </w:rPr>
        </w:r>
        <w:r>
          <w:rPr>
            <w:noProof/>
            <w:webHidden/>
          </w:rPr>
          <w:fldChar w:fldCharType="separate"/>
        </w:r>
        <w:r w:rsidR="000A36EF">
          <w:rPr>
            <w:noProof/>
            <w:webHidden/>
          </w:rPr>
          <w:t>19</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12" w:history="1">
        <w:r w:rsidRPr="001F724E">
          <w:rPr>
            <w:rStyle w:val="Hyperlink"/>
            <w:noProof/>
          </w:rPr>
          <w:t>Figure SP 8: Contributing to a Community</w:t>
        </w:r>
        <w:r>
          <w:rPr>
            <w:noProof/>
            <w:webHidden/>
          </w:rPr>
          <w:tab/>
        </w:r>
        <w:r>
          <w:rPr>
            <w:noProof/>
            <w:webHidden/>
          </w:rPr>
          <w:fldChar w:fldCharType="begin"/>
        </w:r>
        <w:r>
          <w:rPr>
            <w:noProof/>
            <w:webHidden/>
          </w:rPr>
          <w:instrText xml:space="preserve"> PAGEREF _Toc339011712 \h </w:instrText>
        </w:r>
        <w:r>
          <w:rPr>
            <w:noProof/>
            <w:webHidden/>
          </w:rPr>
        </w:r>
        <w:r>
          <w:rPr>
            <w:noProof/>
            <w:webHidden/>
          </w:rPr>
          <w:fldChar w:fldCharType="separate"/>
        </w:r>
        <w:r w:rsidR="000A36EF">
          <w:rPr>
            <w:noProof/>
            <w:webHidden/>
          </w:rPr>
          <w:t>21</w:t>
        </w:r>
        <w:r>
          <w:rPr>
            <w:noProof/>
            <w:webHidden/>
          </w:rPr>
          <w:fldChar w:fldCharType="end"/>
        </w:r>
      </w:hyperlink>
    </w:p>
    <w:p w:rsidR="00AD1965" w:rsidRDefault="00AD1965">
      <w:pPr>
        <w:pStyle w:val="TableofFigures"/>
        <w:tabs>
          <w:tab w:val="right" w:leader="dot" w:pos="9259"/>
        </w:tabs>
        <w:rPr>
          <w:rFonts w:asciiTheme="minorHAnsi" w:eastAsiaTheme="minorEastAsia" w:hAnsiTheme="minorHAnsi" w:cstheme="minorBidi"/>
          <w:noProof/>
          <w:spacing w:val="0"/>
          <w:sz w:val="22"/>
          <w:szCs w:val="22"/>
          <w:lang w:eastAsia="en-US"/>
        </w:rPr>
      </w:pPr>
      <w:hyperlink w:anchor="_Toc339011713" w:history="1">
        <w:r w:rsidRPr="001F724E">
          <w:rPr>
            <w:rStyle w:val="Hyperlink"/>
            <w:noProof/>
          </w:rPr>
          <w:t>Figure SP 9: Consuming assets from a community</w:t>
        </w:r>
        <w:r>
          <w:rPr>
            <w:noProof/>
            <w:webHidden/>
          </w:rPr>
          <w:tab/>
        </w:r>
        <w:r>
          <w:rPr>
            <w:noProof/>
            <w:webHidden/>
          </w:rPr>
          <w:fldChar w:fldCharType="begin"/>
        </w:r>
        <w:r>
          <w:rPr>
            <w:noProof/>
            <w:webHidden/>
          </w:rPr>
          <w:instrText xml:space="preserve"> PAGEREF _Toc339011713 \h </w:instrText>
        </w:r>
        <w:r>
          <w:rPr>
            <w:noProof/>
            <w:webHidden/>
          </w:rPr>
        </w:r>
        <w:r>
          <w:rPr>
            <w:noProof/>
            <w:webHidden/>
          </w:rPr>
          <w:fldChar w:fldCharType="separate"/>
        </w:r>
        <w:r w:rsidR="000A36EF">
          <w:rPr>
            <w:noProof/>
            <w:webHidden/>
          </w:rPr>
          <w:t>23</w:t>
        </w:r>
        <w:r>
          <w:rPr>
            <w:noProof/>
            <w:webHidden/>
          </w:rPr>
          <w:fldChar w:fldCharType="end"/>
        </w:r>
      </w:hyperlink>
    </w:p>
    <w:p w:rsidR="00257422" w:rsidRPr="009E7187" w:rsidRDefault="00EF25F5" w:rsidP="009E7187">
      <w:pPr>
        <w:pStyle w:val="TOC1"/>
        <w:ind w:left="0"/>
        <w:rPr>
          <w:lang w:val="de-DE"/>
        </w:rPr>
        <w:sectPr w:rsidR="00257422" w:rsidRPr="009E7187">
          <w:type w:val="continuous"/>
          <w:pgSz w:w="12240" w:h="15840"/>
          <w:pgMar w:top="1440" w:right="1077" w:bottom="1440" w:left="1894" w:header="720" w:footer="720" w:gutter="0"/>
          <w:cols w:space="720"/>
          <w:docGrid w:linePitch="272"/>
        </w:sectPr>
      </w:pPr>
      <w:r>
        <w:rPr>
          <w:lang w:val="de-DE"/>
        </w:rPr>
        <w:fldChar w:fldCharType="end"/>
      </w:r>
    </w:p>
    <w:p w:rsidR="00257422" w:rsidRDefault="00257422">
      <w:pPr>
        <w:rPr>
          <w:spacing w:val="0"/>
          <w:sz w:val="22"/>
          <w:lang w:val="fr-FR"/>
        </w:rPr>
      </w:pPr>
    </w:p>
    <w:p w:rsidR="00257422" w:rsidRDefault="00257422">
      <w:pPr>
        <w:rPr>
          <w:spacing w:val="0"/>
          <w:sz w:val="22"/>
          <w:lang w:val="fr-FR"/>
        </w:rPr>
      </w:pPr>
    </w:p>
    <w:p w:rsidR="00257422" w:rsidRDefault="00257422">
      <w:pPr>
        <w:rPr>
          <w:spacing w:val="0"/>
          <w:sz w:val="22"/>
          <w:lang w:val="fr-FR"/>
        </w:rPr>
      </w:pPr>
    </w:p>
    <w:p w:rsidR="00257422" w:rsidRPr="00C8039D" w:rsidRDefault="00257422">
      <w:pPr>
        <w:rPr>
          <w:lang w:val="de-DE"/>
        </w:rPr>
        <w:sectPr w:rsidR="00257422" w:rsidRPr="00C8039D">
          <w:type w:val="continuous"/>
          <w:pgSz w:w="12240" w:h="15840"/>
          <w:pgMar w:top="1440" w:right="1077" w:bottom="1440" w:left="1894" w:header="720" w:footer="720" w:gutter="0"/>
          <w:cols w:space="720"/>
          <w:docGrid w:linePitch="272"/>
        </w:sectPr>
      </w:pPr>
    </w:p>
    <w:p w:rsidR="00257422" w:rsidRPr="00C8039D" w:rsidRDefault="00257422">
      <w:pPr>
        <w:rPr>
          <w:lang w:val="de-DE"/>
        </w:rPr>
        <w:sectPr w:rsidR="00257422" w:rsidRPr="00C8039D">
          <w:type w:val="continuous"/>
          <w:pgSz w:w="12240" w:h="15840"/>
          <w:pgMar w:top="1440" w:right="1077" w:bottom="1440" w:left="1894" w:header="720" w:footer="720" w:gutter="0"/>
          <w:cols w:space="720"/>
          <w:docGrid w:linePitch="272"/>
        </w:sectPr>
      </w:pPr>
    </w:p>
    <w:p w:rsidR="00257422" w:rsidRPr="00C8039D" w:rsidRDefault="00257422">
      <w:pPr>
        <w:rPr>
          <w:lang w:val="de-DE"/>
        </w:rPr>
        <w:sectPr w:rsidR="00257422" w:rsidRPr="00C8039D">
          <w:type w:val="continuous"/>
          <w:pgSz w:w="12240" w:h="15840"/>
          <w:pgMar w:top="1440" w:right="1077" w:bottom="1440" w:left="1894" w:header="720" w:footer="720" w:gutter="0"/>
          <w:cols w:space="720"/>
          <w:docGrid w:linePitch="272"/>
        </w:sectPr>
      </w:pPr>
    </w:p>
    <w:p w:rsidR="00257422" w:rsidRPr="00C8039D" w:rsidRDefault="00257422">
      <w:pPr>
        <w:rPr>
          <w:lang w:val="de-DE"/>
        </w:rPr>
        <w:sectPr w:rsidR="00257422" w:rsidRPr="00C8039D">
          <w:type w:val="continuous"/>
          <w:pgSz w:w="12240" w:h="15840"/>
          <w:pgMar w:top="1440" w:right="1077" w:bottom="1440" w:left="1894" w:header="720" w:footer="720" w:gutter="0"/>
          <w:cols w:space="720"/>
          <w:docGrid w:linePitch="272"/>
        </w:sectPr>
      </w:pPr>
    </w:p>
    <w:p w:rsidR="00257422" w:rsidRPr="00C8039D" w:rsidRDefault="00257422">
      <w:pPr>
        <w:rPr>
          <w:lang w:val="de-DE"/>
        </w:rPr>
        <w:sectPr w:rsidR="00257422" w:rsidRPr="00C8039D">
          <w:type w:val="continuous"/>
          <w:pgSz w:w="12240" w:h="15840"/>
          <w:pgMar w:top="1440" w:right="1077" w:bottom="1440" w:left="1894" w:header="720" w:footer="720" w:gutter="0"/>
          <w:cols w:space="720"/>
          <w:docGrid w:linePitch="272"/>
        </w:sectPr>
      </w:pPr>
    </w:p>
    <w:p w:rsidR="00257422" w:rsidRPr="007E0945" w:rsidRDefault="00257422" w:rsidP="00EE10E5">
      <w:pPr>
        <w:pStyle w:val="Heading1"/>
        <w:ind w:left="0"/>
        <w:jc w:val="left"/>
        <w:rPr>
          <w:rFonts w:ascii="Arial" w:hAnsi="Arial" w:cs="Arial"/>
        </w:rPr>
      </w:pPr>
      <w:bookmarkStart w:id="4" w:name="_Toc339011658"/>
      <w:r w:rsidRPr="007E0945">
        <w:rPr>
          <w:rFonts w:ascii="Arial" w:hAnsi="Arial" w:cs="Arial"/>
        </w:rPr>
        <w:t>Business Entities</w:t>
      </w:r>
      <w:bookmarkEnd w:id="4"/>
    </w:p>
    <w:p w:rsidR="00257422" w:rsidRDefault="00257422" w:rsidP="006C764A">
      <w:pPr>
        <w:pStyle w:val="Heading2"/>
        <w:numPr>
          <w:ilvl w:val="0"/>
          <w:numId w:val="1"/>
        </w:numPr>
      </w:pPr>
      <w:r>
        <w:t xml:space="preserve"> </w:t>
      </w:r>
      <w:bookmarkStart w:id="5" w:name="_Toc339011659"/>
      <w:r>
        <w:t>SUPPLIER/PARTNER Domain</w:t>
      </w:r>
      <w:bookmarkEnd w:id="5"/>
    </w:p>
    <w:p w:rsidR="005E795A" w:rsidRPr="005E795A" w:rsidRDefault="005E795A" w:rsidP="005E795A">
      <w:pPr>
        <w:pStyle w:val="BodyTextKeep"/>
      </w:pPr>
      <w:r w:rsidRPr="005E795A">
        <w:t>The supplier/partner domain defines all required entities, which are necessary, to model the interaction of the enterprise with suppliers and partners.</w:t>
      </w:r>
    </w:p>
    <w:p w:rsidR="005E795A" w:rsidRDefault="005E795A" w:rsidP="005E795A">
      <w:pPr>
        <w:pStyle w:val="BodyTextKeep"/>
      </w:pPr>
      <w:r w:rsidRPr="005E795A">
        <w:t>The following level 1 ABEs are</w:t>
      </w:r>
      <w:r>
        <w:t xml:space="preserve"> defined for the supplier/partner domain:</w:t>
      </w:r>
    </w:p>
    <w:p w:rsidR="005E795A" w:rsidRPr="005E795A" w:rsidRDefault="008476F0" w:rsidP="005E795A">
      <w:pPr>
        <w:pStyle w:val="BodyTextKeep"/>
        <w:ind w:left="284"/>
      </w:pPr>
      <w:r>
        <w:rPr>
          <w:noProof/>
          <w:lang w:eastAsia="en-US"/>
        </w:rPr>
        <mc:AlternateContent>
          <mc:Choice Requires="wps">
            <w:drawing>
              <wp:anchor distT="0" distB="0" distL="114300" distR="114300" simplePos="0" relativeHeight="251670528" behindDoc="0" locked="0" layoutInCell="1" allowOverlap="1" wp14:anchorId="1F23A7C2" wp14:editId="35E77CDE">
                <wp:simplePos x="0" y="0"/>
                <wp:positionH relativeFrom="column">
                  <wp:posOffset>3448050</wp:posOffset>
                </wp:positionH>
                <wp:positionV relativeFrom="paragraph">
                  <wp:posOffset>628650</wp:posOffset>
                </wp:positionV>
                <wp:extent cx="1276350" cy="219075"/>
                <wp:effectExtent l="0" t="0" r="0" b="952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19075"/>
                        </a:xfrm>
                        <a:prstGeom prst="rect">
                          <a:avLst/>
                        </a:prstGeom>
                        <a:noFill/>
                        <a:ln w="9525">
                          <a:noFill/>
                          <a:miter lim="800000"/>
                          <a:headEnd/>
                          <a:tailEnd/>
                        </a:ln>
                      </wps:spPr>
                      <wps:txbx>
                        <w:txbxContent>
                          <w:p w:rsidR="00682ED8" w:rsidRPr="008476F0" w:rsidRDefault="00682ED8" w:rsidP="008476F0">
                            <w:pPr>
                              <w:ind w:left="0"/>
                              <w:jc w:val="center"/>
                              <w:rPr>
                                <w:rFonts w:ascii="Arial Narrow" w:hAnsi="Arial Narrow"/>
                                <w:sz w:val="24"/>
                                <w:szCs w:val="24"/>
                                <w:lang w:val="de-DE"/>
                              </w:rPr>
                            </w:pPr>
                            <w:r>
                              <w:rPr>
                                <w:rFonts w:ascii="Arial Narrow" w:hAnsi="Arial Narrow"/>
                                <w:sz w:val="24"/>
                                <w:szCs w:val="24"/>
                                <w:lang w:val="de-DE"/>
                              </w:rPr>
                              <w:t>S/P Agreement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71.5pt;margin-top:49.5pt;width:100.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" filled="f" stroked="f">
                <v:textbox inset=",0,,0">
                  <w:txbxContent>
                    <w:p w:rsidR="00682ED8" w:rsidRPr="008476F0" w:rsidRDefault="00682ED8" w:rsidP="008476F0">
                      <w:pPr>
                        <w:ind w:left="0"/>
                        <w:jc w:val="center"/>
                        <w:rPr>
                          <w:rFonts w:ascii="Arial Narrow" w:hAnsi="Arial Narrow"/>
                          <w:sz w:val="24"/>
                          <w:szCs w:val="24"/>
                          <w:lang w:val="de-DE"/>
                        </w:rPr>
                      </w:pPr>
                      <w:r>
                        <w:rPr>
                          <w:rFonts w:ascii="Arial Narrow" w:hAnsi="Arial Narrow"/>
                          <w:sz w:val="24"/>
                          <w:szCs w:val="24"/>
                          <w:lang w:val="de-DE"/>
                        </w:rPr>
                        <w:t>S/P Agreement</w:t>
                      </w:r>
                    </w:p>
                  </w:txbxContent>
                </v:textbox>
              </v:shape>
            </w:pict>
          </mc:Fallback>
        </mc:AlternateContent>
      </w:r>
      <w:r>
        <w:rPr>
          <w:noProof/>
          <w:lang w:eastAsia="en-US"/>
        </w:rPr>
        <mc:AlternateContent>
          <mc:Choice Requires="wps">
            <w:drawing>
              <wp:anchor distT="0" distB="0" distL="114300" distR="114300" simplePos="0" relativeHeight="251668480" behindDoc="0" locked="0" layoutInCell="1" allowOverlap="1" wp14:anchorId="5E842431" wp14:editId="0E6D67BC">
                <wp:simplePos x="0" y="0"/>
                <wp:positionH relativeFrom="column">
                  <wp:posOffset>3457575</wp:posOffset>
                </wp:positionH>
                <wp:positionV relativeFrom="paragraph">
                  <wp:posOffset>390525</wp:posOffset>
                </wp:positionV>
                <wp:extent cx="1276350" cy="219075"/>
                <wp:effectExtent l="0" t="0" r="0" b="952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19075"/>
                        </a:xfrm>
                        <a:prstGeom prst="rect">
                          <a:avLst/>
                        </a:prstGeom>
                        <a:noFill/>
                        <a:ln w="9525">
                          <a:noFill/>
                          <a:miter lim="800000"/>
                          <a:headEnd/>
                          <a:tailEnd/>
                        </a:ln>
                      </wps:spPr>
                      <wps:txbx>
                        <w:txbxContent>
                          <w:p w:rsidR="00682ED8" w:rsidRPr="008476F0" w:rsidRDefault="00682ED8" w:rsidP="008476F0">
                            <w:pPr>
                              <w:ind w:left="0"/>
                              <w:jc w:val="center"/>
                              <w:rPr>
                                <w:rFonts w:ascii="Arial Narrow" w:hAnsi="Arial Narrow"/>
                                <w:sz w:val="24"/>
                                <w:szCs w:val="24"/>
                                <w:lang w:val="de-DE"/>
                              </w:rPr>
                            </w:pPr>
                            <w:r>
                              <w:rPr>
                                <w:rFonts w:ascii="Arial Narrow" w:hAnsi="Arial Narrow"/>
                                <w:sz w:val="24"/>
                                <w:szCs w:val="24"/>
                                <w:lang w:val="de-DE"/>
                              </w:rPr>
                              <w:t>S/P Order</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2.25pt;margin-top:30.75pt;width:100.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" filled="f" stroked="f">
                <v:textbox inset=",0,,0">
                  <w:txbxContent>
                    <w:p w:rsidR="00682ED8" w:rsidRPr="008476F0" w:rsidRDefault="00682ED8" w:rsidP="008476F0">
                      <w:pPr>
                        <w:ind w:left="0"/>
                        <w:jc w:val="center"/>
                        <w:rPr>
                          <w:rFonts w:ascii="Arial Narrow" w:hAnsi="Arial Narrow"/>
                          <w:sz w:val="24"/>
                          <w:szCs w:val="24"/>
                          <w:lang w:val="de-DE"/>
                        </w:rPr>
                      </w:pPr>
                      <w:r>
                        <w:rPr>
                          <w:rFonts w:ascii="Arial Narrow" w:hAnsi="Arial Narrow"/>
                          <w:sz w:val="24"/>
                          <w:szCs w:val="24"/>
                          <w:lang w:val="de-DE"/>
                        </w:rPr>
                        <w:t>S/P Order</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20BCA448" wp14:editId="7FF72EB3">
                <wp:simplePos x="0" y="0"/>
                <wp:positionH relativeFrom="column">
                  <wp:posOffset>3448050</wp:posOffset>
                </wp:positionH>
                <wp:positionV relativeFrom="paragraph">
                  <wp:posOffset>142875</wp:posOffset>
                </wp:positionV>
                <wp:extent cx="1276350" cy="219075"/>
                <wp:effectExtent l="0" t="0" r="0"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19075"/>
                        </a:xfrm>
                        <a:prstGeom prst="rect">
                          <a:avLst/>
                        </a:prstGeom>
                        <a:noFill/>
                        <a:ln w="9525">
                          <a:noFill/>
                          <a:miter lim="800000"/>
                          <a:headEnd/>
                          <a:tailEnd/>
                        </a:ln>
                      </wps:spPr>
                      <wps:txbx>
                        <w:txbxContent>
                          <w:p w:rsidR="00682ED8" w:rsidRPr="008476F0" w:rsidRDefault="00682ED8" w:rsidP="008476F0">
                            <w:pPr>
                              <w:ind w:left="0"/>
                              <w:jc w:val="center"/>
                              <w:rPr>
                                <w:rFonts w:ascii="Arial Narrow" w:hAnsi="Arial Narrow"/>
                                <w:sz w:val="24"/>
                                <w:szCs w:val="24"/>
                                <w:lang w:val="de-DE"/>
                              </w:rPr>
                            </w:pPr>
                            <w:r w:rsidRPr="008476F0">
                              <w:rPr>
                                <w:rFonts w:ascii="Arial Narrow" w:hAnsi="Arial Narrow"/>
                                <w:sz w:val="24"/>
                                <w:szCs w:val="24"/>
                                <w:lang w:val="de-DE"/>
                              </w:rPr>
                              <w:t>Community</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1.5pt;margin-top:11.25pt;width:100.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" filled="f" stroked="f">
                <v:textbox inset=",0,,0">
                  <w:txbxContent>
                    <w:p w:rsidR="00682ED8" w:rsidRPr="008476F0" w:rsidRDefault="00682ED8" w:rsidP="008476F0">
                      <w:pPr>
                        <w:ind w:left="0"/>
                        <w:jc w:val="center"/>
                        <w:rPr>
                          <w:rFonts w:ascii="Arial Narrow" w:hAnsi="Arial Narrow"/>
                          <w:sz w:val="24"/>
                          <w:szCs w:val="24"/>
                          <w:lang w:val="de-DE"/>
                        </w:rPr>
                      </w:pPr>
                      <w:r w:rsidRPr="008476F0">
                        <w:rPr>
                          <w:rFonts w:ascii="Arial Narrow" w:hAnsi="Arial Narrow"/>
                          <w:sz w:val="24"/>
                          <w:szCs w:val="24"/>
                          <w:lang w:val="de-DE"/>
                        </w:rPr>
                        <w:t>Community</w:t>
                      </w:r>
                    </w:p>
                  </w:txbxContent>
                </v:textbox>
              </v:shape>
            </w:pict>
          </mc:Fallback>
        </mc:AlternateContent>
      </w:r>
      <w:r w:rsidR="00EF25F5">
        <w:rPr>
          <w:noProof/>
          <w:lang w:eastAsia="en-US"/>
        </w:rPr>
        <mc:AlternateContent>
          <mc:Choice Requires="wps">
            <w:drawing>
              <wp:anchor distT="0" distB="0" distL="114300" distR="114300" simplePos="0" relativeHeight="251664384" behindDoc="0" locked="0" layoutInCell="1" allowOverlap="1" wp14:anchorId="3FC85EEC" wp14:editId="04EE5077">
                <wp:simplePos x="0" y="0"/>
                <wp:positionH relativeFrom="column">
                  <wp:posOffset>3448050</wp:posOffset>
                </wp:positionH>
                <wp:positionV relativeFrom="paragraph">
                  <wp:posOffset>656590</wp:posOffset>
                </wp:positionV>
                <wp:extent cx="1266825" cy="190500"/>
                <wp:effectExtent l="0" t="0" r="28575" b="19050"/>
                <wp:wrapNone/>
                <wp:docPr id="17" name="Rechteck 17"/>
                <wp:cNvGraphicFramePr/>
                <a:graphic xmlns:a="http://schemas.openxmlformats.org/drawingml/2006/main">
                  <a:graphicData uri="http://schemas.microsoft.com/office/word/2010/wordprocessingShape">
                    <wps:wsp>
                      <wps:cNvSpPr/>
                      <wps:spPr>
                        <a:xfrm>
                          <a:off x="0" y="0"/>
                          <a:ext cx="1266825" cy="190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7" o:spid="_x0000_s1026" style="position:absolute;margin-left:271.5pt;margin-top:51.7pt;width:99.75pt;height: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" fillcolor="white [3212]" strokecolor="#243f60 [1604]" strokeweight="1.5pt">
                <v:textbox inset=",1mm,,1mm"/>
              </v:rect>
            </w:pict>
          </mc:Fallback>
        </mc:AlternateContent>
      </w:r>
      <w:r w:rsidR="00EF25F5">
        <w:rPr>
          <w:noProof/>
          <w:lang w:eastAsia="en-US"/>
        </w:rPr>
        <mc:AlternateContent>
          <mc:Choice Requires="wps">
            <w:drawing>
              <wp:anchor distT="0" distB="0" distL="114300" distR="114300" simplePos="0" relativeHeight="251662336" behindDoc="0" locked="0" layoutInCell="1" allowOverlap="1" wp14:anchorId="459198B5" wp14:editId="7D9C296C">
                <wp:simplePos x="0" y="0"/>
                <wp:positionH relativeFrom="column">
                  <wp:posOffset>3448050</wp:posOffset>
                </wp:positionH>
                <wp:positionV relativeFrom="paragraph">
                  <wp:posOffset>408940</wp:posOffset>
                </wp:positionV>
                <wp:extent cx="1266825" cy="190500"/>
                <wp:effectExtent l="0" t="0" r="28575" b="19050"/>
                <wp:wrapNone/>
                <wp:docPr id="16" name="Rechteck 16"/>
                <wp:cNvGraphicFramePr/>
                <a:graphic xmlns:a="http://schemas.openxmlformats.org/drawingml/2006/main">
                  <a:graphicData uri="http://schemas.microsoft.com/office/word/2010/wordprocessingShape">
                    <wps:wsp>
                      <wps:cNvSpPr/>
                      <wps:spPr>
                        <a:xfrm>
                          <a:off x="0" y="0"/>
                          <a:ext cx="1266825" cy="190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82ED8" w:rsidRPr="00EF25F5" w:rsidRDefault="00682ED8" w:rsidP="00EF25F5">
                            <w:pPr>
                              <w:ind w:left="0"/>
                              <w:rPr>
                                <w:lang w:val="de-DE"/>
                              </w:rPr>
                            </w:pPr>
                          </w:p>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6" o:spid="_x0000_s1029" style="position:absolute;left:0;text-align:left;margin-left:271.5pt;margin-top:32.2pt;width:99.75pt;height: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" fillcolor="white [3212]" strokecolor="#243f60 [1604]" strokeweight="1.5pt">
                <v:textbox inset=",1mm,,1mm">
                  <w:txbxContent>
                    <w:p w:rsidR="00682ED8" w:rsidRPr="00EF25F5" w:rsidRDefault="00682ED8" w:rsidP="00EF25F5">
                      <w:pPr>
                        <w:ind w:left="0"/>
                        <w:rPr>
                          <w:lang w:val="de-DE"/>
                        </w:rPr>
                      </w:pPr>
                    </w:p>
                  </w:txbxContent>
                </v:textbox>
              </v:rect>
            </w:pict>
          </mc:Fallback>
        </mc:AlternateContent>
      </w:r>
      <w:r w:rsidR="00EF25F5">
        <w:rPr>
          <w:noProof/>
          <w:lang w:eastAsia="en-US"/>
        </w:rPr>
        <mc:AlternateContent>
          <mc:Choice Requires="wps">
            <w:drawing>
              <wp:anchor distT="0" distB="0" distL="114300" distR="114300" simplePos="0" relativeHeight="251660288" behindDoc="0" locked="0" layoutInCell="1" allowOverlap="1" wp14:anchorId="6AEE13FC" wp14:editId="4A819F36">
                <wp:simplePos x="0" y="0"/>
                <wp:positionH relativeFrom="column">
                  <wp:posOffset>3448050</wp:posOffset>
                </wp:positionH>
                <wp:positionV relativeFrom="paragraph">
                  <wp:posOffset>161290</wp:posOffset>
                </wp:positionV>
                <wp:extent cx="1266825" cy="190500"/>
                <wp:effectExtent l="0" t="0" r="28575" b="19050"/>
                <wp:wrapNone/>
                <wp:docPr id="15" name="Rechteck 15"/>
                <wp:cNvGraphicFramePr/>
                <a:graphic xmlns:a="http://schemas.openxmlformats.org/drawingml/2006/main">
                  <a:graphicData uri="http://schemas.microsoft.com/office/word/2010/wordprocessingShape">
                    <wps:wsp>
                      <wps:cNvSpPr/>
                      <wps:spPr>
                        <a:xfrm>
                          <a:off x="0" y="0"/>
                          <a:ext cx="1266825" cy="190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82ED8" w:rsidRPr="00EF25F5" w:rsidRDefault="00682ED8" w:rsidP="00EF25F5">
                            <w:pPr>
                              <w:ind w:left="0"/>
                              <w:rPr>
                                <w:lang w:val="de-DE"/>
                                <w14:textOutline w14:w="9525" w14:cap="rnd" w14:cmpd="sng" w14:algn="ctr">
                                  <w14:solidFill>
                                    <w14:srgbClr w14:val="000000"/>
                                  </w14:solidFill>
                                  <w14:prstDash w14:val="solid"/>
                                  <w14:bevel/>
                                </w14:textOutline>
                              </w:rPr>
                            </w:pPr>
                          </w:p>
                          <w:p w:rsidR="00682ED8" w:rsidRDefault="00682ED8"/>
                        </w:txbxContent>
                      </wps:txbx>
                      <wps:bodyPr rot="0" spcFirstLastPara="0" vertOverflow="overflow" horzOverflow="overflow" vert="horz" wrap="square" lIns="91440" tIns="36000" rIns="9144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5" o:spid="_x0000_s1030" style="position:absolute;left:0;text-align:left;margin-left:271.5pt;margin-top:12.7pt;width:99.75pt;height: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" fillcolor="white [3212]" strokecolor="#243f60 [1604]" strokeweight="1.5pt">
                <v:textbox inset=",1mm,,1mm">
                  <w:txbxContent>
                    <w:p w:rsidR="00682ED8" w:rsidRPr="00EF25F5" w:rsidRDefault="00682ED8" w:rsidP="00EF25F5">
                      <w:pPr>
                        <w:ind w:left="0"/>
                        <w:rPr>
                          <w:lang w:val="de-DE"/>
                          <w14:textOutline w14:w="9525" w14:cap="rnd" w14:cmpd="sng" w14:algn="ctr">
                            <w14:solidFill>
                              <w14:srgbClr w14:val="000000"/>
                            </w14:solidFill>
                            <w14:prstDash w14:val="solid"/>
                            <w14:bevel/>
                          </w14:textOutline>
                        </w:rPr>
                      </w:pPr>
                    </w:p>
                    <w:p w:rsidR="00682ED8" w:rsidRDefault="00682ED8"/>
                  </w:txbxContent>
                </v:textbox>
              </v:rect>
            </w:pict>
          </mc:Fallback>
        </mc:AlternateContent>
      </w:r>
      <w:r w:rsidR="00EF25F5">
        <w:rPr>
          <w:noProof/>
          <w:lang w:eastAsia="en-US"/>
        </w:rPr>
        <mc:AlternateContent>
          <mc:Choice Requires="wps">
            <w:drawing>
              <wp:anchor distT="0" distB="0" distL="114300" distR="114300" simplePos="0" relativeHeight="251659264" behindDoc="0" locked="0" layoutInCell="1" allowOverlap="1" wp14:anchorId="69C5AD69" wp14:editId="5F9A8A55">
                <wp:simplePos x="0" y="0"/>
                <wp:positionH relativeFrom="column">
                  <wp:posOffset>3448050</wp:posOffset>
                </wp:positionH>
                <wp:positionV relativeFrom="paragraph">
                  <wp:posOffset>113665</wp:posOffset>
                </wp:positionV>
                <wp:extent cx="1285875" cy="752475"/>
                <wp:effectExtent l="0" t="0" r="9525" b="9525"/>
                <wp:wrapNone/>
                <wp:docPr id="11" name="Rechteck 11"/>
                <wp:cNvGraphicFramePr/>
                <a:graphic xmlns:a="http://schemas.openxmlformats.org/drawingml/2006/main">
                  <a:graphicData uri="http://schemas.microsoft.com/office/word/2010/wordprocessingShape">
                    <wps:wsp>
                      <wps:cNvSpPr/>
                      <wps:spPr>
                        <a:xfrm>
                          <a:off x="0" y="0"/>
                          <a:ext cx="1285875" cy="752475"/>
                        </a:xfrm>
                        <a:prstGeom prst="rect">
                          <a:avLst/>
                        </a:prstGeom>
                        <a:solidFill>
                          <a:srgbClr val="96B2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11" o:spid="_x0000_s1026" style="position:absolute;margin-left:271.5pt;margin-top:8.95pt;width:101.25pt;height:5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" fillcolor="#96b2dc" stroked="f" strokeweight="2pt"/>
            </w:pict>
          </mc:Fallback>
        </mc:AlternateContent>
      </w:r>
      <w:r w:rsidR="006C764A">
        <w:rPr>
          <w:noProof/>
          <w:lang w:eastAsia="en-US"/>
        </w:rPr>
        <w:drawing>
          <wp:inline distT="0" distB="0" distL="0" distR="0" wp14:anchorId="46B9BC04" wp14:editId="5E6EB6D3">
            <wp:extent cx="7772400" cy="952500"/>
            <wp:effectExtent l="0" t="0" r="0" b="0"/>
            <wp:docPr id="12" name="Bild 2" descr="SP Level 1 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 Level 1 A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72400" cy="952500"/>
                    </a:xfrm>
                    <a:prstGeom prst="rect">
                      <a:avLst/>
                    </a:prstGeom>
                    <a:noFill/>
                    <a:ln>
                      <a:noFill/>
                    </a:ln>
                  </pic:spPr>
                </pic:pic>
              </a:graphicData>
            </a:graphic>
          </wp:inline>
        </w:drawing>
      </w:r>
    </w:p>
    <w:p w:rsidR="007E38B0" w:rsidRDefault="008279FB" w:rsidP="008279FB">
      <w:pPr>
        <w:pStyle w:val="BodyTextKeep"/>
        <w:ind w:left="1418"/>
      </w:pPr>
      <w:r>
        <w:t xml:space="preserve">Within the level 1 </w:t>
      </w:r>
      <w:r w:rsidR="007E38B0">
        <w:t>S/P Agreement ABE t</w:t>
      </w:r>
      <w:r w:rsidR="009E3D78">
        <w:t>he level 2 ABEs S/P SLA and S/P Commitment</w:t>
      </w:r>
      <w:r w:rsidR="007E38B0">
        <w:t xml:space="preserve"> are defined:</w:t>
      </w:r>
    </w:p>
    <w:p w:rsidR="008279FB" w:rsidRDefault="006C764A" w:rsidP="007E38B0">
      <w:pPr>
        <w:pStyle w:val="BodyTextKeep"/>
        <w:ind w:left="1418"/>
        <w:jc w:val="center"/>
      </w:pPr>
      <w:r>
        <w:rPr>
          <w:noProof/>
          <w:lang w:eastAsia="en-US"/>
        </w:rPr>
        <mc:AlternateContent>
          <mc:Choice Requires="wpg">
            <w:drawing>
              <wp:inline distT="0" distB="0" distL="0" distR="0">
                <wp:extent cx="2562225" cy="2176145"/>
                <wp:effectExtent l="0" t="0" r="28575" b="14605"/>
                <wp:docPr id="14" name="Gruppieren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2225" cy="2176145"/>
                          <a:chOff x="2735796" y="1772816"/>
                          <a:chExt cx="2916324" cy="2376264"/>
                        </a:xfrm>
                      </wpg:grpSpPr>
                      <wps:wsp>
                        <wps:cNvPr id="19" name="Abgerundetes Rechteck 19"/>
                        <wps:cNvSpPr/>
                        <wps:spPr>
                          <a:xfrm>
                            <a:off x="2735796" y="1772816"/>
                            <a:ext cx="2916324" cy="237626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ED8" w:rsidRDefault="00682ED8" w:rsidP="006C764A">
                              <w:pPr>
                                <w:pStyle w:val="NormalWeb"/>
                                <w:spacing w:before="0" w:beforeAutospacing="0" w:after="0" w:afterAutospacing="0"/>
                              </w:pPr>
                              <w:r>
                                <w:rPr>
                                  <w:rFonts w:asciiTheme="minorHAnsi" w:hAnsi="Calibri" w:cstheme="minorBidi"/>
                                  <w:b/>
                                  <w:bCs/>
                                  <w:color w:val="000000" w:themeColor="text1"/>
                                  <w:kern w:val="24"/>
                                  <w:sz w:val="36"/>
                                  <w:szCs w:val="36"/>
                                  <w:lang w:val="de-DE"/>
                                </w:rPr>
                                <w:t>S/P Agreement</w:t>
                              </w:r>
                            </w:p>
                          </w:txbxContent>
                        </wps:txbx>
                        <wps:bodyPr rtlCol="0" anchor="t" anchorCtr="0"/>
                      </wps:wsp>
                      <wps:wsp>
                        <wps:cNvPr id="20" name="Abgerundetes Rechteck 20"/>
                        <wps:cNvSpPr/>
                        <wps:spPr>
                          <a:xfrm>
                            <a:off x="3419683" y="2287166"/>
                            <a:ext cx="1659263" cy="49368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ED8" w:rsidRDefault="00682ED8" w:rsidP="006C764A">
                              <w:pPr>
                                <w:pStyle w:val="NormalWeb"/>
                                <w:spacing w:before="0" w:beforeAutospacing="0" w:after="0" w:afterAutospacing="0"/>
                                <w:jc w:val="center"/>
                              </w:pPr>
                              <w:r>
                                <w:rPr>
                                  <w:rFonts w:asciiTheme="minorHAnsi" w:hAnsi="Calibri" w:cstheme="minorBidi"/>
                                  <w:b/>
                                  <w:bCs/>
                                  <w:color w:val="000000" w:themeColor="text1"/>
                                  <w:kern w:val="24"/>
                                  <w:sz w:val="36"/>
                                  <w:szCs w:val="36"/>
                                  <w:lang w:val="de-DE"/>
                                </w:rPr>
                                <w:t>S/P SLA</w:t>
                              </w:r>
                            </w:p>
                          </w:txbxContent>
                        </wps:txbx>
                        <wps:bodyPr rtlCol="0" anchor="ctr"/>
                      </wps:wsp>
                      <wps:wsp>
                        <wps:cNvPr id="22" name="Abgerundetes Rechteck 22"/>
                        <wps:cNvSpPr/>
                        <wps:spPr>
                          <a:xfrm>
                            <a:off x="3419778" y="3153940"/>
                            <a:ext cx="1658844" cy="779029"/>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ED8" w:rsidRDefault="00682ED8" w:rsidP="006C764A">
                              <w:pPr>
                                <w:pStyle w:val="NormalWeb"/>
                                <w:spacing w:before="0" w:beforeAutospacing="0" w:after="0" w:afterAutospacing="0"/>
                                <w:jc w:val="center"/>
                              </w:pPr>
                              <w:r>
                                <w:rPr>
                                  <w:rFonts w:asciiTheme="minorHAnsi" w:hAnsi="Calibri" w:cstheme="minorBidi"/>
                                  <w:b/>
                                  <w:bCs/>
                                  <w:color w:val="000000" w:themeColor="text1"/>
                                  <w:kern w:val="24"/>
                                  <w:sz w:val="36"/>
                                  <w:szCs w:val="36"/>
                                  <w:lang w:val="de-DE"/>
                                </w:rPr>
                                <w:t>S/P Commitment</w:t>
                              </w:r>
                            </w:p>
                          </w:txbxContent>
                        </wps:txbx>
                        <wps:bodyPr rtlCol="0" anchor="ctr"/>
                      </wps:wsp>
                    </wpg:wgp>
                  </a:graphicData>
                </a:graphic>
              </wp:inline>
            </w:drawing>
          </mc:Choice>
          <mc:Fallback>
            <w:pict>
              <v:group id="Gruppieren 14" o:spid="_x0000_s1031" style="width:201.75pt;height:171.35pt;mso-position-horizontal-relative:char;mso-position-vertical-relative:line" coordorigin="27357,17728" coordsize="29163,2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">
                <v:roundrect id="Abgerundetes Rechteck 19" o:spid="_x0000_s1032" style="position:absolute;left:27357;top:17728;width:29164;height:237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IQsIA&#10;AADbAAAADwAAAGRycy9kb3ducmV2LnhtbERPS2vCQBC+F/wPywjemk0qVE3diBT6OIkae59mxyQ1&#10;OxuyG0399V2h4G0+vucsV4NpxJk6V1tWkEQxCOLC6ppLBYf87XEOwnlkjY1lUvBLDlbZ6GGJqbYX&#10;3tF570sRQtilqKDyvk2ldEVFBl1kW+LAHW1n0AfYlVJ3eAnhppFPcfwsDdYcGips6bWi4rTvjYLN&#10;dpZPtx/fxddPMsPjtc/fTXtVajIe1i8gPA3+Lv53f+owfwG3X8IBM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UhCwgAAANsAAAAPAAAAAAAAAAAAAAAAAJgCAABkcnMvZG93&#10;bnJldi54bWxQSwUGAAAAAAQABAD1AAAAhwMAAAAA&#10;" fillcolor="#8db3e2 [1311]" strokecolor="#243f60 [1604]" strokeweight="2pt">
                  <v:textbox>
                    <w:txbxContent>
                      <w:p w:rsidR="00682ED8" w:rsidRDefault="00682ED8" w:rsidP="006C764A">
                        <w:pPr>
                          <w:pStyle w:val="NormalWeb"/>
                          <w:spacing w:before="0" w:beforeAutospacing="0" w:after="0" w:afterAutospacing="0"/>
                        </w:pPr>
                        <w:r>
                          <w:rPr>
                            <w:rFonts w:asciiTheme="minorHAnsi" w:hAnsi="Calibri" w:cstheme="minorBidi"/>
                            <w:b/>
                            <w:bCs/>
                            <w:color w:val="000000" w:themeColor="text1"/>
                            <w:kern w:val="24"/>
                            <w:sz w:val="36"/>
                            <w:szCs w:val="36"/>
                            <w:lang w:val="de-DE"/>
                          </w:rPr>
                          <w:t>S/P Agreement</w:t>
                        </w:r>
                      </w:p>
                    </w:txbxContent>
                  </v:textbox>
                </v:roundrect>
                <v:roundrect id="Abgerundetes Rechteck 20" o:spid="_x0000_s1033" style="position:absolute;left:34196;top:22871;width:16593;height:4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W1v78A&#10;AADbAAAADwAAAGRycy9kb3ducmV2LnhtbERPy4rCMBTdD/gP4QqzG1ML42g1igqCuFB8fMAluTbF&#10;5qY0Uevfm4Uwy8N5zxadq8WD2lB5VjAcZCCItTcVlwou583PGESIyAZrz6TgRQEW897XDAvjn3yk&#10;xymWIoVwKFCBjbEppAzaksMw8A1x4q6+dRgTbEtpWnymcFfLPMtG0mHFqcFiQ2tL+na6OwWHv99q&#10;Odrn425ijTZyZ/Vtt1Lqu98tpyAidfFf/HFvjYI8rU9f0g+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FbW/vwAAANsAAAAPAAAAAAAAAAAAAAAAAJgCAABkcnMvZG93bnJl&#10;di54bWxQSwUGAAAAAAQABAD1AAAAhAMAAAAA&#10;" fillcolor="#dbe5f1 [660]" strokecolor="#243f60 [1604]" strokeweight="2pt">
                  <v:textbox>
                    <w:txbxContent>
                      <w:p w:rsidR="00682ED8" w:rsidRDefault="00682ED8" w:rsidP="006C764A">
                        <w:pPr>
                          <w:pStyle w:val="NormalWeb"/>
                          <w:spacing w:before="0" w:beforeAutospacing="0" w:after="0" w:afterAutospacing="0"/>
                          <w:jc w:val="center"/>
                        </w:pPr>
                        <w:r>
                          <w:rPr>
                            <w:rFonts w:asciiTheme="minorHAnsi" w:hAnsi="Calibri" w:cstheme="minorBidi"/>
                            <w:b/>
                            <w:bCs/>
                            <w:color w:val="000000" w:themeColor="text1"/>
                            <w:kern w:val="24"/>
                            <w:sz w:val="36"/>
                            <w:szCs w:val="36"/>
                            <w:lang w:val="de-DE"/>
                          </w:rPr>
                          <w:t>S/P SLA</w:t>
                        </w:r>
                      </w:p>
                    </w:txbxContent>
                  </v:textbox>
                </v:roundrect>
                <v:roundrect id="Abgerundetes Rechteck 22" o:spid="_x0000_s1034" style="position:absolute;left:34197;top:31539;width:16589;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uOU8MA&#10;AADbAAAADwAAAGRycy9kb3ducmV2LnhtbESPwWrDMBBE74X8g9hAb40cQ9zEiWKcQqD40NI0H7BI&#10;G8vEWhlLTdy/rwqFHoeZecPsqsn14kZj6DwrWC4yEMTam45bBefP49MaRIjIBnvPpOCbAlT72cMO&#10;S+Pv/EG3U2xFgnAoUYGNcSilDNqSw7DwA3HyLn50GJMcW2lGvCe462WeZYV02HFasDjQiyV9PX05&#10;Be/Pq64u3vL1tLFGG9lYfW0OSj3Op3oLItIU/8N/7VejIM/h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uOU8MAAADbAAAADwAAAAAAAAAAAAAAAACYAgAAZHJzL2Rv&#10;d25yZXYueG1sUEsFBgAAAAAEAAQA9QAAAIgDAAAAAA==&#10;" fillcolor="#dbe5f1 [660]" strokecolor="#243f60 [1604]" strokeweight="2pt">
                  <v:textbox>
                    <w:txbxContent>
                      <w:p w:rsidR="00682ED8" w:rsidRDefault="00682ED8" w:rsidP="006C764A">
                        <w:pPr>
                          <w:pStyle w:val="NormalWeb"/>
                          <w:spacing w:before="0" w:beforeAutospacing="0" w:after="0" w:afterAutospacing="0"/>
                          <w:jc w:val="center"/>
                        </w:pPr>
                        <w:r>
                          <w:rPr>
                            <w:rFonts w:asciiTheme="minorHAnsi" w:hAnsi="Calibri" w:cstheme="minorBidi"/>
                            <w:b/>
                            <w:bCs/>
                            <w:color w:val="000000" w:themeColor="text1"/>
                            <w:kern w:val="24"/>
                            <w:sz w:val="36"/>
                            <w:szCs w:val="36"/>
                            <w:lang w:val="de-DE"/>
                          </w:rPr>
                          <w:t>S/P Commitment</w:t>
                        </w:r>
                      </w:p>
                    </w:txbxContent>
                  </v:textbox>
                </v:roundrect>
                <w10:anchorlock/>
              </v:group>
            </w:pict>
          </mc:Fallback>
        </mc:AlternateContent>
      </w:r>
    </w:p>
    <w:p w:rsidR="00257422" w:rsidRDefault="00257422" w:rsidP="006C764A">
      <w:pPr>
        <w:pStyle w:val="Heading2"/>
      </w:pPr>
      <w:bookmarkStart w:id="6" w:name="_Toc339011660"/>
      <w:r>
        <w:t>Introduction</w:t>
      </w:r>
      <w:bookmarkEnd w:id="6"/>
    </w:p>
    <w:p w:rsidR="00257422" w:rsidRDefault="00257422">
      <w:pPr>
        <w:pStyle w:val="BodyTextKeep"/>
      </w:pPr>
      <w:r>
        <w:t xml:space="preserve">In today’s telecommunications ecosystem business models are changing from a traditional value creation chain to more complex value networks. This has a strong impact on various domains of the enterprise such as infrastructure and product lifecycle management – i.e. undertaking projects together with partners and suppliers to launch a new product or to build up new capabilities within the enterprises infrastructure – or providing and operating product and services for the customer – i.e. providing, aggregating or consuming products and services within a cloud ecosystem. </w:t>
      </w:r>
    </w:p>
    <w:p w:rsidR="00257422" w:rsidRDefault="00257422">
      <w:pPr>
        <w:pStyle w:val="BodyTextKeep"/>
      </w:pPr>
      <w:r>
        <w:t xml:space="preserve">Therefore entities to model partner and supplier relationships, their business objectives and </w:t>
      </w:r>
      <w:r w:rsidR="009E3D78">
        <w:t>Commitment</w:t>
      </w:r>
      <w:r>
        <w:t>s the parties agree on to execute governance on their interactions, playing these role,  are required for all these areas within the enterprise.</w:t>
      </w:r>
    </w:p>
    <w:p w:rsidR="00257422" w:rsidRDefault="00257422">
      <w:pPr>
        <w:pStyle w:val="BodyTextKeep"/>
      </w:pPr>
      <w:r>
        <w:t>The business entity modeling for supplier/partner is driven by business processes, which are relevant for the enterprise to interact with suppliers and partner – as well for the strategy, infrastructure and product domain as well as for the operations domain. Due to the tight coupling of business entities defined for the Information Framework and the process elements, defined for the Business Process Framework, these process elements are referenced if needed to understand the semantics of the business entities.</w:t>
      </w:r>
    </w:p>
    <w:p w:rsidR="00257422" w:rsidRDefault="00257422">
      <w:pPr>
        <w:pStyle w:val="BodyTextKeep"/>
      </w:pPr>
      <w:r>
        <w:t xml:space="preserve">The model for supplier/partner is reflecting the inside-out-view from an enterprise perspective. Accordingly </w:t>
      </w:r>
      <w:r w:rsidR="001D0EF1">
        <w:t>beside roles</w:t>
      </w:r>
      <w:r>
        <w:t xml:space="preserve">, relevant for </w:t>
      </w:r>
      <w:r w:rsidR="001D0EF1">
        <w:t>such relationship</w:t>
      </w:r>
      <w:r w:rsidR="001607F7">
        <w:t xml:space="preserve">, the relevant business </w:t>
      </w:r>
      <w:r w:rsidRPr="001607F7">
        <w:t>entities from the enterprise</w:t>
      </w:r>
      <w:r>
        <w:t xml:space="preserve"> domain reflecting the strategy and derived business objectives together with entities relevant for the </w:t>
      </w:r>
      <w:r w:rsidR="001D0EF1">
        <w:t>operation</w:t>
      </w:r>
      <w:r>
        <w:t xml:space="preserve"> are in scope of this addendum. </w:t>
      </w:r>
    </w:p>
    <w:p w:rsidR="00257422" w:rsidRDefault="00257422">
      <w:pPr>
        <w:pStyle w:val="BodyTextKeep"/>
      </w:pPr>
      <w:r>
        <w:t>The SID model reflects partner/supplier related entities from a business-oriented point-of-view and uses the best of standard modeling patterns for this area.</w:t>
      </w:r>
    </w:p>
    <w:p w:rsidR="003A7A31" w:rsidRDefault="002D0B8B" w:rsidP="003A7A31">
      <w:pPr>
        <w:pStyle w:val="Heading2"/>
      </w:pPr>
      <w:r>
        <w:br w:type="page"/>
      </w:r>
      <w:bookmarkStart w:id="7" w:name="_Toc339011661"/>
      <w:r w:rsidR="003A7A31">
        <w:t>Supplier/Partner</w:t>
      </w:r>
      <w:bookmarkEnd w:id="7"/>
    </w:p>
    <w:p w:rsidR="00257422" w:rsidRDefault="00257422">
      <w:pPr>
        <w:pStyle w:val="Heading3"/>
      </w:pPr>
      <w:bookmarkStart w:id="8" w:name="_Toc339011662"/>
      <w:r>
        <w:t>Overview of S/P party roles</w:t>
      </w:r>
      <w:bookmarkEnd w:id="8"/>
      <w:r>
        <w:t xml:space="preserve">  </w:t>
      </w:r>
    </w:p>
    <w:p w:rsidR="00257422" w:rsidRDefault="00257422">
      <w:pPr>
        <w:pStyle w:val="BodyTextKeep"/>
      </w:pPr>
      <w:r>
        <w:t>An overview of the relevant party roles that are relevant for supplier/partner domain is outlined in the figure below.</w:t>
      </w:r>
    </w:p>
    <w:p w:rsidR="00413AE9" w:rsidRDefault="006C764A" w:rsidP="00413AE9">
      <w:pPr>
        <w:pStyle w:val="BodyTextKeep"/>
        <w:keepNext/>
        <w:ind w:left="180"/>
        <w:jc w:val="center"/>
      </w:pPr>
      <w:r>
        <w:rPr>
          <w:i/>
          <w:noProof/>
          <w:lang w:eastAsia="en-US"/>
        </w:rPr>
        <w:drawing>
          <wp:inline distT="0" distB="0" distL="0" distR="0" wp14:anchorId="57B334C6" wp14:editId="10FC86FE">
            <wp:extent cx="7772400" cy="2724150"/>
            <wp:effectExtent l="0" t="0" r="0" b="0"/>
            <wp:docPr id="10" name="Bild 4" descr="SIDPhase9xModels_figSP1supplierpartner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Phase9xModels_figSP1supplierpartnerro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72400" cy="2724150"/>
                    </a:xfrm>
                    <a:prstGeom prst="rect">
                      <a:avLst/>
                    </a:prstGeom>
                    <a:noFill/>
                    <a:ln>
                      <a:noFill/>
                    </a:ln>
                  </pic:spPr>
                </pic:pic>
              </a:graphicData>
            </a:graphic>
          </wp:inline>
        </w:drawing>
      </w:r>
    </w:p>
    <w:p w:rsidR="00413AE9" w:rsidRDefault="00413AE9" w:rsidP="00413AE9">
      <w:pPr>
        <w:pStyle w:val="Caption"/>
        <w:jc w:val="center"/>
      </w:pPr>
      <w:bookmarkStart w:id="9" w:name="_Toc339011705"/>
      <w:r>
        <w:t xml:space="preserve">Figure SP </w:t>
      </w:r>
      <w:fldSimple w:instr=" SEQ Figure_SP \* ARABIC ">
        <w:r w:rsidR="000A36EF">
          <w:rPr>
            <w:noProof/>
          </w:rPr>
          <w:t>1</w:t>
        </w:r>
      </w:fldSimple>
      <w:r>
        <w:t xml:space="preserve">:  </w:t>
      </w:r>
      <w:r w:rsidRPr="00FE4B55">
        <w:t>Consuming assets from a com</w:t>
      </w:r>
      <w:r>
        <w:t>munity</w:t>
      </w:r>
      <w:bookmarkEnd w:id="9"/>
    </w:p>
    <w:p w:rsidR="00413AE9" w:rsidRDefault="00413AE9" w:rsidP="00413AE9">
      <w:pPr>
        <w:pStyle w:val="Caption"/>
      </w:pPr>
    </w:p>
    <w:p w:rsidR="00257422" w:rsidRDefault="00257422">
      <w:pPr>
        <w:pStyle w:val="BodyTextKeep"/>
        <w:keepLines/>
      </w:pPr>
      <w:r>
        <w:t>A party, involve</w:t>
      </w:r>
      <w:r w:rsidR="001D0EF1">
        <w:t>d in a project or in a cloud ecosystem together with other enterprises</w:t>
      </w:r>
      <w:r>
        <w:t xml:space="preserve"> can play either the role of a supplier</w:t>
      </w:r>
      <w:r w:rsidR="001D0EF1">
        <w:t>, buyer</w:t>
      </w:r>
      <w:r>
        <w:t xml:space="preserve"> or a partner</w:t>
      </w:r>
      <w:r w:rsidR="001D0EF1">
        <w:t xml:space="preserve"> – or a combination of those</w:t>
      </w:r>
      <w:r>
        <w:t xml:space="preserve">. </w:t>
      </w:r>
    </w:p>
    <w:p w:rsidR="00257422" w:rsidRDefault="00257422">
      <w:pPr>
        <w:pStyle w:val="BodyTextKeep"/>
      </w:pPr>
      <w:r>
        <w:t xml:space="preserve">Usually the main difference between supplier </w:t>
      </w:r>
      <w:r w:rsidR="003100ED">
        <w:t>and</w:t>
      </w:r>
      <w:r>
        <w:t xml:space="preserve"> partner role is, that partners </w:t>
      </w:r>
      <w:r w:rsidR="003100ED">
        <w:t>either share some of their business objectives with the enterprise or</w:t>
      </w:r>
      <w:r>
        <w:t xml:space="preserve"> have business </w:t>
      </w:r>
      <w:r w:rsidR="003100ED">
        <w:t>objectives that</w:t>
      </w:r>
      <w:r>
        <w:t xml:space="preserve"> are complementary to those of the enterprise – I.e. there are no conflicting (key) business objectives between partners.</w:t>
      </w:r>
    </w:p>
    <w:p w:rsidR="00257422" w:rsidRDefault="00257422">
      <w:pPr>
        <w:pStyle w:val="BodyTextKeep"/>
        <w:keepLines/>
      </w:pPr>
      <w:r>
        <w:t xml:space="preserve">The business objectives of a supplier are not relevant for the relationship between the supplier and the enterprise playing the role of a buyer. Such kind of relationship needs </w:t>
      </w:r>
      <w:r w:rsidR="001D0EF1">
        <w:t>strong</w:t>
      </w:r>
      <w:r>
        <w:t xml:space="preserve"> governance, established by mutual agreed </w:t>
      </w:r>
      <w:r w:rsidR="009E3D78">
        <w:t>Commitment</w:t>
      </w:r>
      <w:r>
        <w:t>s, controlled by KPIs.</w:t>
      </w:r>
    </w:p>
    <w:p w:rsidR="00257422" w:rsidRDefault="00257422">
      <w:pPr>
        <w:pStyle w:val="BodyTextKeep"/>
      </w:pPr>
      <w:r>
        <w:t>The type of relationship (supplier/buyer or partner/partner) will be dec</w:t>
      </w:r>
      <w:r w:rsidR="00691EBB">
        <w:t>ided before the tender within the “Supply Chain Development &amp; Management” process grouping</w:t>
      </w:r>
      <w:r>
        <w:t xml:space="preserve">.  </w:t>
      </w:r>
    </w:p>
    <w:p w:rsidR="00257422" w:rsidRDefault="00257422">
      <w:pPr>
        <w:pStyle w:val="Heading3"/>
      </w:pPr>
      <w:bookmarkStart w:id="10" w:name="_Toc339011663"/>
      <w:r>
        <w:t>Overview of business objectives</w:t>
      </w:r>
      <w:bookmarkEnd w:id="10"/>
    </w:p>
    <w:p w:rsidR="00257422" w:rsidRDefault="00257422">
      <w:pPr>
        <w:pStyle w:val="BodyTextKeep"/>
        <w:keepNext/>
        <w:keepLines/>
      </w:pPr>
      <w:r>
        <w:t>The enterprise and the party roles interacting with the enterprise usually have business objectives for playing these specific roles.</w:t>
      </w:r>
    </w:p>
    <w:p w:rsidR="00257422" w:rsidRDefault="00257422">
      <w:pPr>
        <w:pStyle w:val="BodyTextKeep"/>
        <w:keepNext/>
        <w:keepLines/>
      </w:pPr>
      <w:r>
        <w:t>Business objectives are composites – i.e. a composite business objective may contain business objectives on a lower level.</w:t>
      </w:r>
    </w:p>
    <w:p w:rsidR="00257422" w:rsidRDefault="00257422">
      <w:pPr>
        <w:pStyle w:val="BodyTextKeep"/>
        <w:keepNext/>
        <w:keepLines/>
      </w:pPr>
      <w:r>
        <w:t>Atomic business objectives are measurable objectives a party is trying to achieve, playing a party role. Such objective could be (but are not limited to): customer satisfaction, profit or providing quality.</w:t>
      </w:r>
      <w:r w:rsidR="008279FB">
        <w:t xml:space="preserve"> The type of a Business Objective is modeled as an attribute.</w:t>
      </w:r>
    </w:p>
    <w:p w:rsidR="00257422" w:rsidRDefault="00257422">
      <w:pPr>
        <w:pStyle w:val="BodyTextKeep"/>
      </w:pPr>
      <w:r>
        <w:t xml:space="preserve">Usually </w:t>
      </w:r>
      <w:r w:rsidR="005F0863">
        <w:t>a party has</w:t>
      </w:r>
      <w:r>
        <w:t xml:space="preserve"> different business objectives for the roles they are playing. For example a party may have other business objectives for playing the role of a customer than playing the role of a partner or supplier.</w:t>
      </w:r>
    </w:p>
    <w:p w:rsidR="00257422" w:rsidRDefault="00257422">
      <w:pPr>
        <w:pStyle w:val="BodyTextKeep"/>
        <w:keepNext/>
        <w:keepLines/>
      </w:pPr>
      <w:r>
        <w:t xml:space="preserve">The level of achievement of a business objective can be measured for a KPI, defined specific for that business objective. Usually the KPI for measuring the level of achievement of a business objective of a supplier is not relevant for the enterprise, but in a partner relationship it can be relevant for an enterprise to know such KPIs to ensure stability of the partnership. </w:t>
      </w:r>
    </w:p>
    <w:p w:rsidR="00413AE9" w:rsidRDefault="006C764A" w:rsidP="00413AE9">
      <w:pPr>
        <w:pStyle w:val="BodyTextKeep"/>
        <w:keepNext/>
        <w:keepLines/>
        <w:ind w:left="142" w:firstLine="578"/>
        <w:jc w:val="center"/>
      </w:pPr>
      <w:r>
        <w:rPr>
          <w:noProof/>
          <w:lang w:eastAsia="en-US"/>
        </w:rPr>
        <w:drawing>
          <wp:inline distT="0" distB="0" distL="0" distR="0" wp14:anchorId="353B735A" wp14:editId="44C523E7">
            <wp:extent cx="7429500" cy="3009900"/>
            <wp:effectExtent l="0" t="0" r="0" b="0"/>
            <wp:docPr id="3" name="Bild 5" descr="SIDPhase9xModels_fig1businessobjectives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DPhase9xModels_fig1businessobjectivesover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29500" cy="3009900"/>
                    </a:xfrm>
                    <a:prstGeom prst="rect">
                      <a:avLst/>
                    </a:prstGeom>
                    <a:noFill/>
                    <a:ln>
                      <a:noFill/>
                    </a:ln>
                  </pic:spPr>
                </pic:pic>
              </a:graphicData>
            </a:graphic>
          </wp:inline>
        </w:drawing>
      </w:r>
    </w:p>
    <w:p w:rsidR="00413AE9" w:rsidRDefault="00413AE9" w:rsidP="00413AE9">
      <w:pPr>
        <w:pStyle w:val="Caption"/>
        <w:jc w:val="center"/>
      </w:pPr>
      <w:bookmarkStart w:id="11" w:name="_Toc339011706"/>
      <w:r>
        <w:t xml:space="preserve">Figure SP </w:t>
      </w:r>
      <w:fldSimple w:instr=" SEQ Figure_SP \* ARABIC ">
        <w:r w:rsidR="000A36EF">
          <w:rPr>
            <w:noProof/>
          </w:rPr>
          <w:t>2</w:t>
        </w:r>
      </w:fldSimple>
      <w:r>
        <w:t>: Business Objective entities</w:t>
      </w:r>
      <w:bookmarkEnd w:id="11"/>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Pr="00413AE9" w:rsidRDefault="00413AE9" w:rsidP="00413AE9"/>
    <w:p w:rsidR="003A7A31" w:rsidRDefault="00254A88" w:rsidP="003A7A31">
      <w:pPr>
        <w:pStyle w:val="Heading2"/>
      </w:pPr>
      <w:bookmarkStart w:id="12" w:name="_Toc339011664"/>
      <w:r>
        <w:t xml:space="preserve">S/P </w:t>
      </w:r>
      <w:r w:rsidR="00F64D9A">
        <w:t>Agreement</w:t>
      </w:r>
      <w:bookmarkEnd w:id="12"/>
    </w:p>
    <w:p w:rsidR="003C7271" w:rsidRDefault="0096490A" w:rsidP="003C7271">
      <w:pPr>
        <w:pStyle w:val="BodyTextKeep"/>
      </w:pPr>
      <w:r>
        <w:t xml:space="preserve">S/P Agreements are defining all kinds of agreements between supplier/buyer or between partners. Such agreements can be service level agreements, to ensure a defined level of quality of a service provided by a supplier, or </w:t>
      </w:r>
      <w:r w:rsidR="009E3D78">
        <w:t>Commitment</w:t>
      </w:r>
      <w:r>
        <w:t>s which reflect a mutual agreement between supplier and buyer or between two or more partners about contributing to the partnership or supplier-buyer-relationship by providing defined deliverables (or types of deliverables), measurable by a defined KPI.</w:t>
      </w:r>
    </w:p>
    <w:p w:rsidR="00257422" w:rsidRDefault="009E3D78" w:rsidP="009C3CF0">
      <w:pPr>
        <w:pStyle w:val="Heading3"/>
      </w:pPr>
      <w:bookmarkStart w:id="13" w:name="_Toc339011665"/>
      <w:r>
        <w:t>Commitment</w:t>
      </w:r>
      <w:bookmarkEnd w:id="13"/>
    </w:p>
    <w:p w:rsidR="00257422" w:rsidRDefault="00257422">
      <w:pPr>
        <w:pStyle w:val="BodyTextKeep"/>
      </w:pPr>
      <w:r>
        <w:t xml:space="preserve">Managing value creation in a value network is much more complex than it used to be with the traditional value creation chain. </w:t>
      </w:r>
    </w:p>
    <w:p w:rsidR="00257422" w:rsidRDefault="00257422">
      <w:pPr>
        <w:pStyle w:val="BodyTextKeep"/>
      </w:pPr>
      <w:r>
        <w:t xml:space="preserve">A key entity to establish governance processes on the cooperation between parties on a value network is </w:t>
      </w:r>
      <w:r w:rsidR="009E3D78">
        <w:t>Commitment</w:t>
      </w:r>
      <w:r>
        <w:t xml:space="preserve">, derived from BusinessInteraction which reflects the mutual agreement between supplier/buyer or </w:t>
      </w:r>
      <w:r w:rsidR="00A65359">
        <w:t>partner</w:t>
      </w:r>
      <w:r>
        <w:t xml:space="preserve">/partner about services, products, resources or some other kind of deliverable that has to be provided by the party playing the role of a </w:t>
      </w:r>
      <w:r w:rsidR="009E3D78">
        <w:t>Commitment</w:t>
      </w:r>
      <w:r>
        <w:t xml:space="preserve"> fulfiller to the party, playing the role of a </w:t>
      </w:r>
      <w:r w:rsidR="009E3D78">
        <w:t>Commitment</w:t>
      </w:r>
      <w:r>
        <w:t xml:space="preserve"> procurer.</w:t>
      </w:r>
    </w:p>
    <w:p w:rsidR="00257422" w:rsidRPr="007F1A7C" w:rsidRDefault="00257422">
      <w:pPr>
        <w:pStyle w:val="BodyTextKeep"/>
        <w:rPr>
          <w:b/>
        </w:rPr>
      </w:pPr>
      <w:r w:rsidRPr="007F1A7C">
        <w:rPr>
          <w:b/>
        </w:rPr>
        <w:t>Example 1:</w:t>
      </w:r>
    </w:p>
    <w:p w:rsidR="00257422" w:rsidRDefault="00257422">
      <w:pPr>
        <w:pStyle w:val="BodyTextKeep"/>
      </w:pPr>
      <w:r>
        <w:t xml:space="preserve">The enterprise plans to launch a new product to the market that requires new capabilities of </w:t>
      </w:r>
      <w:r w:rsidR="005F0863">
        <w:t>its</w:t>
      </w:r>
      <w:r>
        <w:t xml:space="preserve"> billing infrastructure. Because the implementation of such infrastructure capabilities is not the core competence of the enterprise it is decided to get this capability realized by a supplier. Because the key business objectives of the enterprise is to save costs rather than to fasten time market to maximize gross margin, a tender process will be initiated to find a supplier providing the lowest price. For this supplier/buyer relationship the business objectives of the supplier are not relevant – the governance process for the supply process will be established by agreeing tightly measured </w:t>
      </w:r>
      <w:r w:rsidR="009E3D78">
        <w:t>Commitment</w:t>
      </w:r>
      <w:r>
        <w:t xml:space="preserve">s with the supplier, regarding functionality and quality of the capabilities together with </w:t>
      </w:r>
      <w:r w:rsidR="009E3D78">
        <w:t>Commitment</w:t>
      </w:r>
      <w:r>
        <w:t xml:space="preserve"> to deliver these capabilities according to the overall schedule.</w:t>
      </w:r>
    </w:p>
    <w:p w:rsidR="00257422" w:rsidRPr="007F1A7C" w:rsidRDefault="00257422">
      <w:pPr>
        <w:pStyle w:val="BodyTextKeep"/>
        <w:rPr>
          <w:b/>
        </w:rPr>
      </w:pPr>
      <w:r w:rsidRPr="007F1A7C">
        <w:rPr>
          <w:b/>
        </w:rPr>
        <w:t>Example 2:</w:t>
      </w:r>
    </w:p>
    <w:p w:rsidR="00257422" w:rsidRDefault="00257422" w:rsidP="000E27ED">
      <w:pPr>
        <w:pStyle w:val="BodyTextKeep"/>
      </w:pPr>
      <w:r>
        <w:t xml:space="preserve">The enterprise plans to launch a set of “communication services in a cloud” to the SoHo market. Because the enterprise is to capable to provide a web mail service of high quality and availability in time and provide such as service is not the core business of the enterprise, it is decided to look for a partner for re-selling an email service, operated as managed service by the </w:t>
      </w:r>
      <w:r w:rsidR="00A65359">
        <w:t>partner</w:t>
      </w:r>
      <w:r>
        <w:t xml:space="preserve">, to be integrated in the set of cloud services, the enterprise offers to the end customer. For such a partner relationship it is essential to assess the business objectives of potential partners to ensure a reliable and sustainable partnership. Such a partner must share same business objectives like providing high quality services with a fast time to market (to avoiding the partner being a time-to-market bottle neck for future extensions of the service). At the same time the partner must not have conflicting business objectives, like provide the same service to the same market segment on </w:t>
      </w:r>
      <w:r w:rsidR="005F0863">
        <w:t>its</w:t>
      </w:r>
      <w:r>
        <w:t xml:space="preserve"> own. If the partner is targeting another market segment like large business customers, the partnership agreement might include that the partner markets the cloud to this market segment. Again, the mutual agreement between the enterprise and the partner is reflected by </w:t>
      </w:r>
      <w:r w:rsidR="009E3D78">
        <w:t>Commitment</w:t>
      </w:r>
      <w:r>
        <w:t>s. In such kinds of partnership, the enterprise might play the role o</w:t>
      </w:r>
      <w:r w:rsidR="000E27ED">
        <w:t xml:space="preserve">f </w:t>
      </w:r>
      <w:r w:rsidR="00AE657F">
        <w:t>a</w:t>
      </w:r>
      <w:r w:rsidR="000E27ED">
        <w:t xml:space="preserve"> </w:t>
      </w:r>
      <w:r w:rsidR="009E3D78">
        <w:t>Commitment</w:t>
      </w:r>
      <w:r w:rsidR="000E27ED">
        <w:t xml:space="preserve"> fulfiller for some </w:t>
      </w:r>
      <w:r w:rsidR="009E3D78">
        <w:t>Commitment</w:t>
      </w:r>
      <w:r w:rsidR="000E27ED">
        <w:t xml:space="preserve">s </w:t>
      </w:r>
      <w:r>
        <w:t>and at the same time play th</w:t>
      </w:r>
      <w:r w:rsidR="00292722">
        <w:t>e</w:t>
      </w:r>
      <w:r>
        <w:t xml:space="preserve"> role of </w:t>
      </w:r>
      <w:r w:rsidR="00AE657F">
        <w:t>a</w:t>
      </w:r>
      <w:r>
        <w:t xml:space="preserve"> </w:t>
      </w:r>
      <w:r w:rsidR="009E3D78">
        <w:t>Commitment</w:t>
      </w:r>
      <w:r>
        <w:t xml:space="preserve"> pr</w:t>
      </w:r>
      <w:r w:rsidR="000E27ED">
        <w:t>ocurer for others</w:t>
      </w:r>
      <w:r>
        <w:t>.</w:t>
      </w:r>
      <w:r w:rsidR="000E27ED">
        <w:t xml:space="preserve"> These </w:t>
      </w:r>
      <w:r w:rsidR="009E3D78">
        <w:t>Commitment</w:t>
      </w:r>
      <w:r w:rsidR="000E27ED">
        <w:t>s</w:t>
      </w:r>
      <w:r w:rsidR="00C71E4D">
        <w:t xml:space="preserve"> are defined to establish a governance to ensure that the common business </w:t>
      </w:r>
      <w:r w:rsidR="00C8039D">
        <w:t>objectives of both partners are</w:t>
      </w:r>
      <w:r w:rsidR="00C71E4D">
        <w:t xml:space="preserve"> achieved in this partnership and to ensure adoption of </w:t>
      </w:r>
      <w:r w:rsidR="009E3D78">
        <w:t>Commitment</w:t>
      </w:r>
      <w:r w:rsidR="00C71E4D">
        <w:t>s in case of changing business objectives.</w:t>
      </w:r>
    </w:p>
    <w:p w:rsidR="005A49EC" w:rsidRPr="007F1A7C" w:rsidRDefault="005A49EC" w:rsidP="005A49EC">
      <w:pPr>
        <w:pStyle w:val="BodyTextKeep"/>
        <w:rPr>
          <w:b/>
        </w:rPr>
      </w:pPr>
      <w:r>
        <w:rPr>
          <w:b/>
        </w:rPr>
        <w:t>Example 3</w:t>
      </w:r>
      <w:r w:rsidRPr="007F1A7C">
        <w:rPr>
          <w:b/>
        </w:rPr>
        <w:t>:</w:t>
      </w:r>
    </w:p>
    <w:p w:rsidR="000E27ED" w:rsidRDefault="00A65359" w:rsidP="005A49EC">
      <w:pPr>
        <w:pStyle w:val="BodyTextKeep"/>
      </w:pPr>
      <w:r>
        <w:t>The enterprise plans to source out IT (infrastructure) capabilities – e.g. services for network planning – to a supplier, who operates these services as managed services. The services, which are required to be provided by the supplier, are specified from a functional perspective as business services and KPIs are defined, to measure the required SLAs. The enterprise initiates a tender process, to find a cost-efficient supplier, who is capable to extend these business services for future requirements. Providing the services with the agreed service level is ensured by</w:t>
      </w:r>
      <w:r w:rsidR="000E27ED">
        <w:t xml:space="preserve"> defining </w:t>
      </w:r>
      <w:r w:rsidR="009E3D78">
        <w:t>Commitment</w:t>
      </w:r>
      <w:r w:rsidR="000E27ED">
        <w:t>s accordingly and to establish a governance model based on these.</w:t>
      </w:r>
    </w:p>
    <w:p w:rsidR="00257422" w:rsidRDefault="00C8039D">
      <w:pPr>
        <w:pStyle w:val="BodyTextKeep"/>
      </w:pPr>
      <w:r>
        <w:br w:type="page"/>
      </w:r>
      <w:r w:rsidR="00257422">
        <w:t xml:space="preserve">How </w:t>
      </w:r>
      <w:r w:rsidR="009E3D78">
        <w:t>Commitment</w:t>
      </w:r>
      <w:r w:rsidR="00257422">
        <w:t xml:space="preserve">s are defined as business entities and how the involved roles are associated to </w:t>
      </w:r>
      <w:r w:rsidR="009E3D78">
        <w:t>Commitment</w:t>
      </w:r>
      <w:r w:rsidR="00257422">
        <w:t>s is shown in figure SP.3:</w:t>
      </w:r>
    </w:p>
    <w:p w:rsidR="00413AE9" w:rsidRDefault="006C764A" w:rsidP="00413AE9">
      <w:pPr>
        <w:pStyle w:val="BodyTextKeep"/>
        <w:keepNext/>
        <w:ind w:left="142"/>
        <w:jc w:val="center"/>
      </w:pPr>
      <w:r>
        <w:rPr>
          <w:noProof/>
          <w:lang w:eastAsia="en-US"/>
        </w:rPr>
        <w:drawing>
          <wp:inline distT="0" distB="0" distL="0" distR="0" wp14:anchorId="3AB78D23" wp14:editId="2EAE4C89">
            <wp:extent cx="6200775" cy="5095875"/>
            <wp:effectExtent l="0" t="0" r="9525" b="9525"/>
            <wp:docPr id="6" name="Bild 6" descr="SIDPhase9xModels_figSP6supplierpartnercommitment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DPhase9xModels_figSP6supplierpartnercommitmentover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0775" cy="5095875"/>
                    </a:xfrm>
                    <a:prstGeom prst="rect">
                      <a:avLst/>
                    </a:prstGeom>
                    <a:noFill/>
                    <a:ln>
                      <a:noFill/>
                    </a:ln>
                  </pic:spPr>
                </pic:pic>
              </a:graphicData>
            </a:graphic>
          </wp:inline>
        </w:drawing>
      </w:r>
    </w:p>
    <w:p w:rsidR="00A10413" w:rsidRDefault="00413AE9" w:rsidP="00413AE9">
      <w:pPr>
        <w:pStyle w:val="Caption"/>
        <w:jc w:val="center"/>
      </w:pPr>
      <w:bookmarkStart w:id="14" w:name="_Toc339011707"/>
      <w:r>
        <w:t xml:space="preserve">Figure SP </w:t>
      </w:r>
      <w:fldSimple w:instr=" SEQ Figure_SP \* ARABIC ">
        <w:r w:rsidR="000A36EF">
          <w:rPr>
            <w:noProof/>
          </w:rPr>
          <w:t>3</w:t>
        </w:r>
      </w:fldSimple>
      <w:r>
        <w:t xml:space="preserve">: </w:t>
      </w:r>
      <w:r w:rsidRPr="003325B9">
        <w:t xml:space="preserve"> </w:t>
      </w:r>
      <w:r>
        <w:t>Commitment</w:t>
      </w:r>
      <w:bookmarkEnd w:id="14"/>
    </w:p>
    <w:p w:rsidR="00257422" w:rsidRDefault="009E3D78" w:rsidP="000B59EE">
      <w:pPr>
        <w:pStyle w:val="Heading3"/>
      </w:pPr>
      <w:bookmarkStart w:id="15" w:name="_Toc339011666"/>
      <w:r>
        <w:t xml:space="preserve">Commitments </w:t>
      </w:r>
      <w:r w:rsidR="000B59EE">
        <w:t>and deliverables</w:t>
      </w:r>
      <w:bookmarkEnd w:id="15"/>
    </w:p>
    <w:p w:rsidR="00DB41DA" w:rsidRDefault="00C8039D">
      <w:pPr>
        <w:pStyle w:val="BodyTextKeep"/>
      </w:pPr>
      <w:r>
        <w:t xml:space="preserve">As mentioned earlier, </w:t>
      </w:r>
      <w:r w:rsidR="009E3D78">
        <w:t>Commitment</w:t>
      </w:r>
      <w:r>
        <w:t xml:space="preserve"> can be associated </w:t>
      </w:r>
      <w:r w:rsidR="003416F6">
        <w:t xml:space="preserve">with a concrete deliverable. The </w:t>
      </w:r>
      <w:r w:rsidR="009E3D78">
        <w:t>Commitment</w:t>
      </w:r>
      <w:r w:rsidR="003416F6">
        <w:t xml:space="preserve">TermOrDeliverable is inherited from BusinessInteractionItems and </w:t>
      </w:r>
      <w:r w:rsidR="00DB41DA">
        <w:t xml:space="preserve">so </w:t>
      </w:r>
      <w:r w:rsidR="003416F6">
        <w:t>inherits the association</w:t>
      </w:r>
      <w:r w:rsidR="00DB41DA">
        <w:t>s</w:t>
      </w:r>
      <w:r w:rsidR="003416F6">
        <w:t xml:space="preserve"> to ProductSpecification, ServiceSpecification</w:t>
      </w:r>
      <w:r w:rsidR="00DB41DA">
        <w:t>, ServiceSpecification and ResourceSpecification.</w:t>
      </w:r>
    </w:p>
    <w:p w:rsidR="00DB41DA" w:rsidRDefault="00DB41DA">
      <w:pPr>
        <w:pStyle w:val="BodyTextKeep"/>
      </w:pPr>
      <w:r>
        <w:t xml:space="preserve">So if the supplier/partner is obligated to provide a product, service or resource, the </w:t>
      </w:r>
      <w:r w:rsidR="009E3D78">
        <w:t>Commitment</w:t>
      </w:r>
      <w:r>
        <w:t xml:space="preserve"> is associated to the corresponding specification.</w:t>
      </w:r>
    </w:p>
    <w:p w:rsidR="00446D61" w:rsidRPr="00446D61" w:rsidRDefault="00DB41DA" w:rsidP="00446D61">
      <w:pPr>
        <w:pStyle w:val="BodyTextKeep"/>
      </w:pPr>
      <w:r>
        <w:t xml:space="preserve">If any other kind of project deliverable is the </w:t>
      </w:r>
      <w:r w:rsidR="009E3D78">
        <w:t>Commitment</w:t>
      </w:r>
      <w:r>
        <w:t xml:space="preserve"> of a supplier/partner this can be modeled </w:t>
      </w:r>
      <w:r w:rsidR="009E3D78">
        <w:t>Commitment</w:t>
      </w:r>
      <w:r w:rsidR="00A82D86">
        <w:t>TermOrCondition, wh</w:t>
      </w:r>
      <w:r w:rsidR="00F8701F">
        <w:t>ich inherits from AgreementTermO</w:t>
      </w:r>
      <w:r w:rsidR="00A82D86">
        <w:t xml:space="preserve">rCondition. </w:t>
      </w:r>
      <w:r w:rsidR="009E3D78">
        <w:t>Commitment</w:t>
      </w:r>
      <w:r w:rsidR="00A82D86">
        <w:t xml:space="preserve">TermOrCondition is associated to </w:t>
      </w:r>
      <w:r>
        <w:t>ProjectDeliverable, defined in the Project ABE.</w:t>
      </w:r>
    </w:p>
    <w:p w:rsidR="00413AE9" w:rsidRDefault="006C764A" w:rsidP="00413AE9">
      <w:pPr>
        <w:pStyle w:val="BodyTextKeep"/>
        <w:keepNext/>
        <w:ind w:left="0"/>
        <w:jc w:val="center"/>
      </w:pPr>
      <w:r>
        <w:rPr>
          <w:noProof/>
          <w:lang w:eastAsia="en-US"/>
        </w:rPr>
        <w:drawing>
          <wp:inline distT="0" distB="0" distL="0" distR="0" wp14:anchorId="2863CB3D" wp14:editId="1778B8F5">
            <wp:extent cx="6896100" cy="3897397"/>
            <wp:effectExtent l="0" t="0" r="0" b="8255"/>
            <wp:docPr id="7" name="Bild 7" descr="SIDPhase9xModels_figSP7commitmentdelive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Phase9xModels_figSP7commitmentdeliverab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6100" cy="3897397"/>
                    </a:xfrm>
                    <a:prstGeom prst="rect">
                      <a:avLst/>
                    </a:prstGeom>
                    <a:noFill/>
                    <a:ln>
                      <a:noFill/>
                    </a:ln>
                  </pic:spPr>
                </pic:pic>
              </a:graphicData>
            </a:graphic>
          </wp:inline>
        </w:drawing>
      </w:r>
    </w:p>
    <w:p w:rsidR="009E7187" w:rsidRDefault="00413AE9" w:rsidP="00413AE9">
      <w:pPr>
        <w:pStyle w:val="Caption"/>
        <w:jc w:val="center"/>
      </w:pPr>
      <w:bookmarkStart w:id="16" w:name="_Toc339011708"/>
      <w:r>
        <w:t xml:space="preserve">Figure SP </w:t>
      </w:r>
      <w:fldSimple w:instr=" SEQ Figure_SP \* ARABIC ">
        <w:r w:rsidR="000A36EF">
          <w:rPr>
            <w:noProof/>
          </w:rPr>
          <w:t>4</w:t>
        </w:r>
      </w:fldSimple>
      <w:r>
        <w:t>: Commitment &amp; Deliverables</w:t>
      </w:r>
      <w:bookmarkEnd w:id="16"/>
    </w:p>
    <w:p w:rsidR="000B59EE" w:rsidRDefault="009E3D78" w:rsidP="00EF0292">
      <w:pPr>
        <w:pStyle w:val="Heading3"/>
      </w:pPr>
      <w:bookmarkStart w:id="17" w:name="_Toc339011667"/>
      <w:r>
        <w:t>Commitment</w:t>
      </w:r>
      <w:r w:rsidR="00EF0292">
        <w:t xml:space="preserve"> approval</w:t>
      </w:r>
      <w:bookmarkEnd w:id="17"/>
    </w:p>
    <w:p w:rsidR="00EF0292" w:rsidRDefault="00EF0292" w:rsidP="00446D61">
      <w:pPr>
        <w:pStyle w:val="BodyTextKeep"/>
      </w:pPr>
      <w:r>
        <w:t xml:space="preserve">As </w:t>
      </w:r>
      <w:r w:rsidR="009E3D78">
        <w:t>Commitment</w:t>
      </w:r>
      <w:r>
        <w:t xml:space="preserve"> is a mutual agreement between a party playing the </w:t>
      </w:r>
      <w:r w:rsidR="009E3D78">
        <w:t>Commitment</w:t>
      </w:r>
      <w:r>
        <w:t xml:space="preserve">FulfilmentRole and a party playing the </w:t>
      </w:r>
      <w:r w:rsidR="009E3D78">
        <w:t>Commitment</w:t>
      </w:r>
      <w:r>
        <w:t>Proc</w:t>
      </w:r>
      <w:r w:rsidR="00777565">
        <w:t>urementR</w:t>
      </w:r>
      <w:r>
        <w:t xml:space="preserve">ole, the </w:t>
      </w:r>
      <w:r w:rsidR="009E3D78">
        <w:t>Commitment</w:t>
      </w:r>
      <w:r>
        <w:t xml:space="preserve"> must be approved by those.</w:t>
      </w:r>
    </w:p>
    <w:p w:rsidR="00777565" w:rsidRDefault="00777565" w:rsidP="00446D61">
      <w:pPr>
        <w:pStyle w:val="BodyTextKeep"/>
      </w:pPr>
      <w:r>
        <w:t xml:space="preserve">This approval is modeled, applying the AgreementApproval. In case of </w:t>
      </w:r>
      <w:r w:rsidR="00AE657F">
        <w:t>a</w:t>
      </w:r>
      <w:r>
        <w:t xml:space="preserve"> </w:t>
      </w:r>
      <w:r w:rsidR="009E3D78">
        <w:t>Commitment</w:t>
      </w:r>
      <w:r w:rsidR="00C1010F">
        <w:t xml:space="preserve"> there will be usually be two instances of</w:t>
      </w:r>
      <w:r>
        <w:t xml:space="preserve"> AgreementAuthorization </w:t>
      </w:r>
      <w:r w:rsidR="00C1010F">
        <w:t xml:space="preserve">– one </w:t>
      </w:r>
      <w:r>
        <w:t xml:space="preserve">signed by </w:t>
      </w:r>
      <w:r w:rsidR="00AE657F">
        <w:t>a</w:t>
      </w:r>
      <w:r>
        <w:t xml:space="preserve"> </w:t>
      </w:r>
      <w:r w:rsidR="009E3D78">
        <w:t>Commitment</w:t>
      </w:r>
      <w:r w:rsidR="00C1010F">
        <w:t xml:space="preserve">ApproverRole from “procurer side”, the other signed by </w:t>
      </w:r>
      <w:r w:rsidR="00AE657F">
        <w:t>a</w:t>
      </w:r>
      <w:r w:rsidR="00C1010F">
        <w:t xml:space="preserve"> </w:t>
      </w:r>
      <w:r w:rsidR="009E3D78">
        <w:t>Commitment</w:t>
      </w:r>
      <w:r w:rsidR="00C1010F">
        <w:t>ApproverRole from “fulfillment side”.</w:t>
      </w:r>
    </w:p>
    <w:p w:rsidR="00C1010F" w:rsidRDefault="00C1010F" w:rsidP="009E7187">
      <w:pPr>
        <w:pStyle w:val="BodyTextKeep"/>
        <w:ind w:left="720" w:firstLine="720"/>
      </w:pPr>
      <w:r>
        <w:t>Th</w:t>
      </w:r>
      <w:r w:rsidR="00807F42">
        <w:t>is model is shown in F</w:t>
      </w:r>
      <w:r w:rsidR="00691EBB">
        <w:t>igure SP.5</w:t>
      </w:r>
      <w:r>
        <w:t>:</w:t>
      </w:r>
    </w:p>
    <w:p w:rsidR="00413AE9" w:rsidRDefault="006C764A" w:rsidP="00413AE9">
      <w:pPr>
        <w:pStyle w:val="BodyTextKeep"/>
        <w:keepNext/>
        <w:ind w:left="0"/>
        <w:jc w:val="center"/>
      </w:pPr>
      <w:r>
        <w:rPr>
          <w:noProof/>
          <w:lang w:eastAsia="en-US"/>
        </w:rPr>
        <w:drawing>
          <wp:inline distT="0" distB="0" distL="0" distR="0" wp14:anchorId="305A9FAC" wp14:editId="1FAC60B4">
            <wp:extent cx="5857875" cy="5362575"/>
            <wp:effectExtent l="0" t="0" r="9525" b="9525"/>
            <wp:docPr id="8" name="Bild 8" descr="SIDPhase9xModels_figSP8commitment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DPhase9xModels_figSP8commitmentapprov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7875" cy="5362575"/>
                    </a:xfrm>
                    <a:prstGeom prst="rect">
                      <a:avLst/>
                    </a:prstGeom>
                    <a:noFill/>
                    <a:ln>
                      <a:noFill/>
                    </a:ln>
                  </pic:spPr>
                </pic:pic>
              </a:graphicData>
            </a:graphic>
          </wp:inline>
        </w:drawing>
      </w:r>
    </w:p>
    <w:p w:rsidR="009E7187" w:rsidRDefault="00413AE9" w:rsidP="00413AE9">
      <w:pPr>
        <w:pStyle w:val="Caption"/>
        <w:jc w:val="center"/>
      </w:pPr>
      <w:bookmarkStart w:id="18" w:name="_Toc339011709"/>
      <w:r>
        <w:t xml:space="preserve">Figure SP </w:t>
      </w:r>
      <w:fldSimple w:instr=" SEQ Figure_SP \* ARABIC ">
        <w:r w:rsidR="000A36EF">
          <w:rPr>
            <w:noProof/>
          </w:rPr>
          <w:t>5</w:t>
        </w:r>
      </w:fldSimple>
      <w:r>
        <w:t>: Commitment Approval</w:t>
      </w:r>
      <w:bookmarkEnd w:id="18"/>
    </w:p>
    <w:p w:rsidR="00446D61" w:rsidRDefault="00446D61" w:rsidP="00446D61">
      <w:pPr>
        <w:pStyle w:val="Heading2"/>
      </w:pPr>
      <w:bookmarkStart w:id="19" w:name="_Toc339011668"/>
      <w:r>
        <w:t>Community</w:t>
      </w:r>
      <w:bookmarkEnd w:id="19"/>
    </w:p>
    <w:p w:rsidR="00446D61" w:rsidRDefault="00446D61" w:rsidP="00446D61">
      <w:pPr>
        <w:pStyle w:val="Heading3"/>
      </w:pPr>
      <w:bookmarkStart w:id="20" w:name="_Toc339011669"/>
      <w:r>
        <w:t>Committing to a community as a community member</w:t>
      </w:r>
      <w:bookmarkEnd w:id="20"/>
    </w:p>
    <w:p w:rsidR="00446D61" w:rsidRDefault="00446D61" w:rsidP="00446D61">
      <w:pPr>
        <w:pStyle w:val="BodyTextKeep"/>
      </w:pPr>
      <w:r>
        <w:t>First of all a Community is a PartyRole, played by a Party of type organization. Parties of type Individual can play the PartyRole of a CommunityMember. The “plain membership” may be expressed by a PartyRoleAssociation between those both PartyRoles.</w:t>
      </w:r>
    </w:p>
    <w:p w:rsidR="00413AE9" w:rsidRDefault="00611C3E" w:rsidP="00413AE9">
      <w:pPr>
        <w:pStyle w:val="BodyTextKeep"/>
        <w:keepNext/>
        <w:ind w:left="0"/>
        <w:jc w:val="center"/>
      </w:pPr>
      <w:r>
        <w:rPr>
          <w:noProof/>
          <w:lang w:eastAsia="en-US"/>
        </w:rPr>
        <w:drawing>
          <wp:inline distT="0" distB="0" distL="0" distR="0" wp14:anchorId="6EE2A5A9" wp14:editId="07FA493F">
            <wp:extent cx="6743700" cy="5712708"/>
            <wp:effectExtent l="0" t="0" r="0" b="2540"/>
            <wp:docPr id="2" name="Grafik 2" descr="C:\Users\Christian Kämmerer\Dropbox\TMF (1)\QSP\C2M\SIDModels_figSP6committingtoa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 Kämmerer\Dropbox\TMF (1)\QSP\C2M\SIDModels_figSP6committingtoacommunit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0" cy="5712708"/>
                    </a:xfrm>
                    <a:prstGeom prst="rect">
                      <a:avLst/>
                    </a:prstGeom>
                    <a:noFill/>
                    <a:ln>
                      <a:noFill/>
                    </a:ln>
                  </pic:spPr>
                </pic:pic>
              </a:graphicData>
            </a:graphic>
          </wp:inline>
        </w:drawing>
      </w:r>
    </w:p>
    <w:p w:rsidR="009E7187" w:rsidRDefault="00413AE9" w:rsidP="00413AE9">
      <w:pPr>
        <w:pStyle w:val="Caption"/>
        <w:jc w:val="center"/>
      </w:pPr>
      <w:bookmarkStart w:id="21" w:name="_Toc339011710"/>
      <w:r>
        <w:t xml:space="preserve">Figure SP </w:t>
      </w:r>
      <w:fldSimple w:instr=" SEQ Figure_SP \* ARABIC ">
        <w:r w:rsidR="000A36EF">
          <w:rPr>
            <w:noProof/>
          </w:rPr>
          <w:t>6</w:t>
        </w:r>
      </w:fldSimple>
      <w:r>
        <w:t xml:space="preserve">: </w:t>
      </w:r>
      <w:r w:rsidR="007D72B8">
        <w:t>Committing</w:t>
      </w:r>
      <w:r>
        <w:t xml:space="preserve"> to a Community</w:t>
      </w:r>
      <w:bookmarkEnd w:id="21"/>
    </w:p>
    <w:p w:rsidR="00EE10E5" w:rsidRDefault="00EE10E5" w:rsidP="00EE10E5">
      <w:pPr>
        <w:pStyle w:val="BodyTextKeep"/>
      </w:pPr>
      <w:r>
        <w:t>An essential concept for so called “community based delivery models” is the commitment between the Community and the CommunityMember. Commitment is a sub-class of Agreement (BusinessInteraction). This concept is applied here and the BusinessInteractionRoles CommitmentFulfilmentRole, CommitmentProcurementRole and CommitmentApproverRole are associated with the types of PartyRole CommunityMember, Community and CommunityAdministrator.</w:t>
      </w:r>
    </w:p>
    <w:p w:rsidR="00223F23" w:rsidRDefault="00223F23" w:rsidP="00EE10E5">
      <w:pPr>
        <w:pStyle w:val="BodyTextKeep"/>
      </w:pPr>
    </w:p>
    <w:p w:rsidR="00EE10E5" w:rsidRDefault="00EE10E5" w:rsidP="00EE10E5">
      <w:pPr>
        <w:pStyle w:val="BodyTextKeep"/>
      </w:pPr>
      <w:r>
        <w:t>The figure below shows an example of a community commitment.</w:t>
      </w:r>
    </w:p>
    <w:p w:rsidR="00413AE9" w:rsidRDefault="00611C3E" w:rsidP="00413AE9">
      <w:pPr>
        <w:pStyle w:val="BodyTextKeep"/>
        <w:keepNext/>
        <w:ind w:left="0"/>
      </w:pPr>
      <w:r>
        <w:rPr>
          <w:noProof/>
          <w:lang w:eastAsia="en-US"/>
        </w:rPr>
        <w:drawing>
          <wp:inline distT="0" distB="0" distL="0" distR="0" wp14:anchorId="2E11551D" wp14:editId="69FAF686">
            <wp:extent cx="7839075" cy="3706465"/>
            <wp:effectExtent l="0" t="0" r="0" b="8890"/>
            <wp:docPr id="4" name="Grafik 4" descr="C:\Users\Christian Kämmerer\Dropbox\TMF (1)\QSP\C2M\SIDModels_figSP7exampleforacommunitycommit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 Kämmerer\Dropbox\TMF (1)\QSP\C2M\SIDModels_figSP7exampleforacommunitycommittm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39075" cy="3706465"/>
                    </a:xfrm>
                    <a:prstGeom prst="rect">
                      <a:avLst/>
                    </a:prstGeom>
                    <a:noFill/>
                    <a:ln>
                      <a:noFill/>
                    </a:ln>
                  </pic:spPr>
                </pic:pic>
              </a:graphicData>
            </a:graphic>
          </wp:inline>
        </w:drawing>
      </w:r>
    </w:p>
    <w:p w:rsidR="009E7187" w:rsidRDefault="00413AE9" w:rsidP="00413AE9">
      <w:pPr>
        <w:pStyle w:val="Caption"/>
        <w:jc w:val="center"/>
      </w:pPr>
      <w:bookmarkStart w:id="22" w:name="_Toc339011711"/>
      <w:r>
        <w:t xml:space="preserve">Figure SP </w:t>
      </w:r>
      <w:fldSimple w:instr=" SEQ Figure_SP \* ARABIC ">
        <w:r w:rsidR="000A36EF">
          <w:rPr>
            <w:noProof/>
          </w:rPr>
          <w:t>7</w:t>
        </w:r>
      </w:fldSimple>
      <w:r>
        <w:t>: Example for Community Commitment</w:t>
      </w:r>
      <w:bookmarkEnd w:id="22"/>
    </w:p>
    <w:p w:rsidR="00223F23" w:rsidRDefault="00223F23" w:rsidP="00223F23"/>
    <w:p w:rsidR="00223F23" w:rsidRPr="00223F23" w:rsidRDefault="00223F23" w:rsidP="00223F23"/>
    <w:p w:rsidR="00EE10E5" w:rsidRDefault="00EE10E5" w:rsidP="00EE10E5">
      <w:pPr>
        <w:pStyle w:val="Heading3"/>
      </w:pPr>
      <w:bookmarkStart w:id="23" w:name="_Toc339011670"/>
      <w:r>
        <w:t>Contributing to a community</w:t>
      </w:r>
      <w:bookmarkEnd w:id="23"/>
    </w:p>
    <w:p w:rsidR="00EE10E5" w:rsidRDefault="00EE10E5" w:rsidP="00EE10E5">
      <w:pPr>
        <w:pStyle w:val="BodyTextKeep"/>
      </w:pPr>
      <w:r>
        <w:t>A Contribution to a community is a sub-class of BusinessInteraction with CommunityMember and Community as involved PartyRoles. For this new type of BusinessInteraction, two new BusinessInteractionRoles are introduced: ContributionProviderRole, associated with the CommunityMember who is contributing, and the ContributionReceiverRole, associated with the Community.</w:t>
      </w:r>
    </w:p>
    <w:p w:rsidR="00EE10E5" w:rsidRDefault="00EE10E5" w:rsidP="00EE10E5">
      <w:pPr>
        <w:pStyle w:val="BodyTextKeep"/>
      </w:pPr>
      <w:r>
        <w:t>A Contribution might consist of BusinessInteraction item, a Resource, Service or Product is associated to, which is contributed to the Community.</w:t>
      </w:r>
    </w:p>
    <w:p w:rsidR="00EF25F5" w:rsidRDefault="00611C3E" w:rsidP="00EF25F5">
      <w:pPr>
        <w:pStyle w:val="BodyTextKeep"/>
        <w:keepNext/>
        <w:ind w:left="0"/>
      </w:pPr>
      <w:r>
        <w:rPr>
          <w:noProof/>
          <w:lang w:eastAsia="en-US"/>
        </w:rPr>
        <w:drawing>
          <wp:inline distT="0" distB="0" distL="0" distR="0" wp14:anchorId="2FEEFBEC" wp14:editId="7E4349A6">
            <wp:extent cx="7762875" cy="5676900"/>
            <wp:effectExtent l="0" t="0" r="9525" b="0"/>
            <wp:docPr id="5" name="Grafik 5" descr="C:\Users\Christian Kämmerer\Dropbox\TMF (1)\QSP\C2M\SIDModels_figSP8contributingtoa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Kämmerer\Dropbox\TMF (1)\QSP\C2M\SIDModels_figSP8contributingtoacommunit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62875" cy="5676900"/>
                    </a:xfrm>
                    <a:prstGeom prst="rect">
                      <a:avLst/>
                    </a:prstGeom>
                    <a:noFill/>
                    <a:ln>
                      <a:noFill/>
                    </a:ln>
                  </pic:spPr>
                </pic:pic>
              </a:graphicData>
            </a:graphic>
          </wp:inline>
        </w:drawing>
      </w:r>
    </w:p>
    <w:p w:rsidR="009E7187" w:rsidRDefault="00EF25F5" w:rsidP="00EF25F5">
      <w:pPr>
        <w:pStyle w:val="Caption"/>
        <w:jc w:val="center"/>
      </w:pPr>
      <w:bookmarkStart w:id="24" w:name="_Toc339011712"/>
      <w:r>
        <w:t xml:space="preserve">Figure SP </w:t>
      </w:r>
      <w:fldSimple w:instr=" SEQ Figure_SP \* ARABIC ">
        <w:r w:rsidR="000A36EF">
          <w:rPr>
            <w:noProof/>
          </w:rPr>
          <w:t>8</w:t>
        </w:r>
      </w:fldSimple>
      <w:r>
        <w:t>: Contributing to a Community</w:t>
      </w:r>
      <w:bookmarkEnd w:id="24"/>
    </w:p>
    <w:p w:rsidR="00EE10E5" w:rsidRDefault="00EE10E5" w:rsidP="00EE10E5">
      <w:pPr>
        <w:pStyle w:val="Heading3"/>
      </w:pPr>
      <w:bookmarkStart w:id="25" w:name="_Toc339011671"/>
      <w:r>
        <w:t>Consuming assets from a community</w:t>
      </w:r>
      <w:bookmarkEnd w:id="25"/>
    </w:p>
    <w:p w:rsidR="00EE10E5" w:rsidRDefault="00EE10E5" w:rsidP="00EE10E5">
      <w:pPr>
        <w:pStyle w:val="BodyTextKeep"/>
      </w:pPr>
      <w:r>
        <w:t>Contributions are assembled to Assets by the community – i.e. multiple Contributions, contributed by different CommunityMembers may be assembled together to one consumable asset.</w:t>
      </w:r>
    </w:p>
    <w:p w:rsidR="00EE10E5" w:rsidRDefault="00EE10E5" w:rsidP="00EE10E5">
      <w:pPr>
        <w:pStyle w:val="BodyTextKeep"/>
      </w:pPr>
      <w:r>
        <w:t>Examples for assets are open source software; in that case the source code might be contributions of various CommunityMembers. Another example is Facebook; the original post and the comments are contributions, provided by different CommunityMembers, a whole discussion thread is an asset that can be consumed by other CommunityMembers.</w:t>
      </w:r>
    </w:p>
    <w:p w:rsidR="00EE10E5" w:rsidRDefault="00EE10E5" w:rsidP="00EE10E5">
      <w:pPr>
        <w:pStyle w:val="BodyTextKeep"/>
      </w:pPr>
      <w:r>
        <w:t>Consuming an Asset from a Community, again, is a BusinessInteraction, which items are associated to Products, which is the consumed asset. That product might be instantiated from a ProductOffering and associated to a ProductPrice, so it possible to model Assets with a price, too.</w:t>
      </w:r>
    </w:p>
    <w:p w:rsidR="00EF25F5" w:rsidRDefault="00611C3E" w:rsidP="00EF25F5">
      <w:pPr>
        <w:pStyle w:val="BodyTextKeep"/>
        <w:keepNext/>
        <w:ind w:left="0"/>
        <w:jc w:val="center"/>
      </w:pPr>
      <w:r>
        <w:rPr>
          <w:noProof/>
          <w:lang w:eastAsia="en-US"/>
        </w:rPr>
        <w:drawing>
          <wp:inline distT="0" distB="0" distL="0" distR="0" wp14:anchorId="54B1E327" wp14:editId="47643E10">
            <wp:extent cx="5353050" cy="5655885"/>
            <wp:effectExtent l="0" t="0" r="0" b="2540"/>
            <wp:docPr id="9" name="Grafik 9" descr="C:\Users\Christian Kämmerer\Dropbox\TMF (1)\QSP\C2M\SIDModels_figSP9consumingassetsfroma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ian Kämmerer\Dropbox\TMF (1)\QSP\C2M\SIDModels_figSP9consumingassetsfromacommunit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4505" cy="5657422"/>
                    </a:xfrm>
                    <a:prstGeom prst="rect">
                      <a:avLst/>
                    </a:prstGeom>
                    <a:noFill/>
                    <a:ln>
                      <a:noFill/>
                    </a:ln>
                  </pic:spPr>
                </pic:pic>
              </a:graphicData>
            </a:graphic>
          </wp:inline>
        </w:drawing>
      </w:r>
    </w:p>
    <w:p w:rsidR="009E7187" w:rsidRDefault="00EF25F5" w:rsidP="00EF25F5">
      <w:pPr>
        <w:pStyle w:val="Caption"/>
        <w:jc w:val="center"/>
      </w:pPr>
      <w:bookmarkStart w:id="26" w:name="_Toc339011713"/>
      <w:r>
        <w:t xml:space="preserve">Figure SP </w:t>
      </w:r>
      <w:fldSimple w:instr=" SEQ Figure_SP \* ARABIC ">
        <w:r w:rsidR="000A36EF">
          <w:rPr>
            <w:noProof/>
          </w:rPr>
          <w:t>9</w:t>
        </w:r>
      </w:fldSimple>
      <w:r>
        <w:t>: Consuming assets from a community</w:t>
      </w:r>
      <w:bookmarkEnd w:id="26"/>
    </w:p>
    <w:p w:rsidR="007F1A7C" w:rsidRDefault="007F1A7C" w:rsidP="006C764A">
      <w:pPr>
        <w:pStyle w:val="Heading2"/>
      </w:pPr>
      <w:bookmarkStart w:id="27" w:name="_Toc339011672"/>
      <w:r>
        <w:t>Business Entity Definitions – Supplier/Partner</w:t>
      </w:r>
      <w:bookmarkEnd w:id="27"/>
    </w:p>
    <w:p w:rsidR="00B8372E" w:rsidRPr="00B8372E" w:rsidRDefault="00B8372E" w:rsidP="00B8372E">
      <w:r>
        <w:t>The attributes of the entities below are not yet elaborated. The elaboration of the detailed attributes will be done in the next phase.</w:t>
      </w:r>
    </w:p>
    <w:p w:rsidR="007F1A7C" w:rsidRDefault="007F1A7C" w:rsidP="006C764A">
      <w:pPr>
        <w:pStyle w:val="Heading3"/>
      </w:pPr>
      <w:bookmarkStart w:id="28" w:name="_Toc339011673"/>
      <w:r>
        <w:t>Supplier</w:t>
      </w:r>
      <w:bookmarkEnd w:id="28"/>
    </w:p>
    <w:p w:rsidR="007F1A7C" w:rsidRPr="0061449D" w:rsidRDefault="007F1A7C" w:rsidP="0061449D">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7F1A7C" w:rsidTr="0025742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7F1A7C" w:rsidRDefault="007F1A7C" w:rsidP="00257422">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7F1A7C" w:rsidRDefault="007F1A7C" w:rsidP="00257422">
            <w:pPr>
              <w:pStyle w:val="EntityName"/>
              <w:snapToGrid w:val="0"/>
            </w:pPr>
            <w:r>
              <w:t>Supplier</w:t>
            </w:r>
          </w:p>
        </w:tc>
        <w:tc>
          <w:tcPr>
            <w:tcW w:w="7920" w:type="dxa"/>
            <w:gridSpan w:val="4"/>
            <w:tcBorders>
              <w:left w:val="single" w:sz="4" w:space="0" w:color="000000"/>
            </w:tcBorders>
            <w:shd w:val="clear" w:color="auto" w:fill="auto"/>
          </w:tcPr>
          <w:p w:rsidR="007F1A7C" w:rsidRDefault="007F1A7C" w:rsidP="00257422">
            <w:pPr>
              <w:snapToGrid w:val="0"/>
            </w:pPr>
          </w:p>
        </w:tc>
      </w:tr>
      <w:tr w:rsidR="007F1A7C"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7F1A7C" w:rsidRDefault="007F56DB" w:rsidP="00257422">
            <w:pPr>
              <w:pStyle w:val="TableText0"/>
              <w:snapToGrid w:val="0"/>
            </w:pPr>
            <w:r>
              <w:t>A PartyRole played by a Party, who commits to provide a deliverable to a Buyer by a formal Agreement (Commitment)</w:t>
            </w:r>
            <w:r w:rsidR="007D72B8">
              <w:t>.</w:t>
            </w:r>
          </w:p>
        </w:tc>
      </w:tr>
      <w:tr w:rsidR="007F1A7C"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7F1A7C" w:rsidRDefault="007F1A7C"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r w:rsidR="007F1A7C"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7F1A7C" w:rsidRDefault="001849F6" w:rsidP="00257422">
            <w:pPr>
              <w:pStyle w:val="TableText0"/>
              <w:snapToGrid w:val="0"/>
            </w:pPr>
            <w:r>
              <w:t xml:space="preserve">SubclassOf </w:t>
            </w:r>
            <w:r w:rsidR="007F56DB">
              <w:t>PartyRole</w:t>
            </w:r>
          </w:p>
        </w:tc>
      </w:tr>
      <w:tr w:rsidR="007F1A7C"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bl>
    <w:p w:rsidR="007F1A7C" w:rsidRPr="0061449D" w:rsidRDefault="007F1A7C"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7F1A7C" w:rsidT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7F1A7C" w:rsidRDefault="007F1A7C"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7F1A7C" w:rsidRDefault="006629B3" w:rsidP="00257422">
            <w:pPr>
              <w:pStyle w:val="EntityName"/>
              <w:snapToGrid w:val="0"/>
            </w:pPr>
            <w:r>
              <w:t>Supplier</w:t>
            </w:r>
          </w:p>
        </w:tc>
        <w:tc>
          <w:tcPr>
            <w:tcW w:w="7644" w:type="dxa"/>
            <w:gridSpan w:val="4"/>
            <w:tcBorders>
              <w:left w:val="single" w:sz="4" w:space="0" w:color="000000"/>
            </w:tcBorders>
            <w:shd w:val="clear" w:color="auto" w:fill="auto"/>
          </w:tcPr>
          <w:p w:rsidR="007F1A7C" w:rsidRDefault="007F1A7C" w:rsidP="00257422">
            <w:pPr>
              <w:snapToGrid w:val="0"/>
            </w:pPr>
          </w:p>
        </w:tc>
      </w:tr>
      <w:tr w:rsidR="007F1A7C" w:rsidT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7F1A7C" w:rsidRDefault="007F1A7C" w:rsidP="00257422">
            <w:pPr>
              <w:pStyle w:val="TableHeader0"/>
              <w:snapToGrid w:val="0"/>
            </w:pPr>
            <w:r>
              <w:t>Required/</w:t>
            </w:r>
          </w:p>
          <w:p w:rsidR="007F1A7C" w:rsidRDefault="007F1A7C"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7F1A7C" w:rsidRDefault="007F1A7C" w:rsidP="00257422">
            <w:pPr>
              <w:pStyle w:val="TableHeader0"/>
              <w:snapToGrid w:val="0"/>
            </w:pPr>
            <w:r>
              <w:t>Notes</w:t>
            </w:r>
          </w:p>
        </w:tc>
      </w:tr>
      <w:tr w:rsidR="007F1A7C"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r w:rsidR="007F1A7C"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r w:rsidR="007F1A7C"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r w:rsidR="007F1A7C"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7F1A7C" w:rsidRDefault="007F1A7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7F1A7C" w:rsidRDefault="007F1A7C" w:rsidP="00257422">
            <w:pPr>
              <w:pStyle w:val="TableText0"/>
              <w:snapToGrid w:val="0"/>
            </w:pPr>
          </w:p>
        </w:tc>
      </w:tr>
    </w:tbl>
    <w:p w:rsidR="007F1A7C" w:rsidRPr="007F1A7C" w:rsidRDefault="007F1A7C" w:rsidP="007F1A7C"/>
    <w:p w:rsidR="007F1A7C" w:rsidRDefault="002327D5" w:rsidP="006C764A">
      <w:pPr>
        <w:pStyle w:val="Heading3"/>
      </w:pPr>
      <w:r>
        <w:br w:type="page"/>
      </w:r>
      <w:bookmarkStart w:id="29" w:name="_Toc339011674"/>
      <w:r w:rsidR="007F1A7C">
        <w:t>Buyer</w:t>
      </w:r>
      <w:bookmarkEnd w:id="29"/>
    </w:p>
    <w:p w:rsidR="006629B3" w:rsidRPr="0061449D" w:rsidRDefault="006629B3" w:rsidP="0061449D">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629B3" w:rsidTr="0025742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629B3" w:rsidRDefault="006629B3" w:rsidP="00257422">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629B3" w:rsidRDefault="006629B3" w:rsidP="00257422">
            <w:pPr>
              <w:pStyle w:val="EntityName"/>
              <w:snapToGrid w:val="0"/>
            </w:pPr>
            <w:r>
              <w:t>Buyer</w:t>
            </w:r>
          </w:p>
        </w:tc>
        <w:tc>
          <w:tcPr>
            <w:tcW w:w="7920" w:type="dxa"/>
            <w:gridSpan w:val="4"/>
            <w:tcBorders>
              <w:left w:val="single" w:sz="4" w:space="0" w:color="000000"/>
            </w:tcBorders>
            <w:shd w:val="clear" w:color="auto" w:fill="auto"/>
          </w:tcPr>
          <w:p w:rsidR="006629B3" w:rsidRDefault="006629B3" w:rsidP="00257422">
            <w:pPr>
              <w:snapToGrid w:val="0"/>
            </w:pP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7F56DB" w:rsidP="00257422">
            <w:pPr>
              <w:pStyle w:val="TableText0"/>
              <w:snapToGrid w:val="0"/>
            </w:pPr>
            <w:r>
              <w:t>A PartyRole a Party plays, who imposed a Supplier to provide a deliverable by a formal Agreement (Commitment).</w:t>
            </w: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6629B3" w:rsidRDefault="006629B3"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1849F6" w:rsidP="00257422">
            <w:pPr>
              <w:pStyle w:val="TableText0"/>
              <w:snapToGrid w:val="0"/>
            </w:pPr>
            <w:r>
              <w:t xml:space="preserve">subclassOf </w:t>
            </w:r>
            <w:r w:rsidR="007F56DB">
              <w:t>PartyRole</w:t>
            </w: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bl>
    <w:p w:rsidR="006629B3" w:rsidRPr="0061449D" w:rsidRDefault="006629B3"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629B3" w:rsidT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629B3" w:rsidRDefault="006629B3"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629B3" w:rsidRDefault="006629B3" w:rsidP="00257422">
            <w:pPr>
              <w:pStyle w:val="EntityName"/>
              <w:snapToGrid w:val="0"/>
            </w:pPr>
            <w:r>
              <w:t>Buyer</w:t>
            </w:r>
          </w:p>
        </w:tc>
        <w:tc>
          <w:tcPr>
            <w:tcW w:w="7644" w:type="dxa"/>
            <w:gridSpan w:val="4"/>
            <w:tcBorders>
              <w:left w:val="single" w:sz="4" w:space="0" w:color="000000"/>
            </w:tcBorders>
            <w:shd w:val="clear" w:color="auto" w:fill="auto"/>
          </w:tcPr>
          <w:p w:rsidR="006629B3" w:rsidRDefault="006629B3" w:rsidP="00257422">
            <w:pPr>
              <w:snapToGrid w:val="0"/>
            </w:pPr>
          </w:p>
        </w:tc>
      </w:tr>
      <w:tr w:rsidR="006629B3" w:rsidT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Required/</w:t>
            </w:r>
          </w:p>
          <w:p w:rsidR="006629B3" w:rsidRDefault="006629B3"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629B3" w:rsidRDefault="006629B3" w:rsidP="00257422">
            <w:pPr>
              <w:pStyle w:val="TableHeader0"/>
              <w:snapToGrid w:val="0"/>
            </w:pPr>
            <w:r>
              <w:t>Notes</w:t>
            </w: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bl>
    <w:p w:rsidR="006629B3" w:rsidRPr="007F1A7C" w:rsidRDefault="006629B3" w:rsidP="006629B3"/>
    <w:p w:rsidR="006629B3" w:rsidRPr="006629B3" w:rsidRDefault="006629B3" w:rsidP="006629B3"/>
    <w:p w:rsidR="007F1A7C" w:rsidRDefault="005C360E" w:rsidP="006C764A">
      <w:pPr>
        <w:pStyle w:val="Heading3"/>
        <w:numPr>
          <w:ilvl w:val="3"/>
          <w:numId w:val="1"/>
        </w:numPr>
      </w:pPr>
      <w:r>
        <w:br w:type="page"/>
      </w:r>
      <w:bookmarkStart w:id="30" w:name="_Toc339011675"/>
      <w:r w:rsidR="007F1A7C">
        <w:t>Partner</w:t>
      </w:r>
      <w:bookmarkEnd w:id="30"/>
    </w:p>
    <w:p w:rsidR="006629B3" w:rsidRPr="0061449D" w:rsidRDefault="006629B3" w:rsidP="0061449D">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629B3" w:rsidTr="0025742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629B3" w:rsidRDefault="006629B3" w:rsidP="00257422">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629B3" w:rsidRDefault="006629B3" w:rsidP="00257422">
            <w:pPr>
              <w:pStyle w:val="EntityName"/>
              <w:snapToGrid w:val="0"/>
            </w:pPr>
            <w:r>
              <w:t>Partner</w:t>
            </w:r>
          </w:p>
        </w:tc>
        <w:tc>
          <w:tcPr>
            <w:tcW w:w="7920" w:type="dxa"/>
            <w:gridSpan w:val="4"/>
            <w:tcBorders>
              <w:left w:val="single" w:sz="4" w:space="0" w:color="000000"/>
            </w:tcBorders>
            <w:shd w:val="clear" w:color="auto" w:fill="auto"/>
          </w:tcPr>
          <w:p w:rsidR="006629B3" w:rsidRDefault="006629B3" w:rsidP="00257422">
            <w:pPr>
              <w:snapToGrid w:val="0"/>
            </w:pP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5C360E" w:rsidP="00257422">
            <w:pPr>
              <w:pStyle w:val="TableText0"/>
              <w:snapToGrid w:val="0"/>
            </w:pPr>
            <w:r>
              <w:t>A PartyRole, played by a Party being an equitable partner in a business interaction with other parties, playing the Partner role. Usually all Partner have the same (or even compatible) business objectives.</w:t>
            </w: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6629B3" w:rsidRDefault="006629B3"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1849F6" w:rsidP="00257422">
            <w:pPr>
              <w:pStyle w:val="TableText0"/>
              <w:snapToGrid w:val="0"/>
            </w:pPr>
            <w:r>
              <w:t xml:space="preserve">SubclassOf </w:t>
            </w:r>
            <w:r w:rsidR="005C360E">
              <w:t>PartyRole</w:t>
            </w:r>
          </w:p>
        </w:tc>
      </w:tr>
      <w:tr w:rsidR="006629B3"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bl>
    <w:p w:rsidR="006629B3" w:rsidRPr="0061449D" w:rsidRDefault="006629B3"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629B3" w:rsidT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629B3" w:rsidRDefault="006629B3"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629B3" w:rsidRDefault="006629B3" w:rsidP="00257422">
            <w:pPr>
              <w:pStyle w:val="EntityName"/>
              <w:snapToGrid w:val="0"/>
            </w:pPr>
            <w:r>
              <w:t>Partner</w:t>
            </w:r>
          </w:p>
        </w:tc>
        <w:tc>
          <w:tcPr>
            <w:tcW w:w="7644" w:type="dxa"/>
            <w:gridSpan w:val="4"/>
            <w:tcBorders>
              <w:left w:val="single" w:sz="4" w:space="0" w:color="000000"/>
            </w:tcBorders>
            <w:shd w:val="clear" w:color="auto" w:fill="auto"/>
          </w:tcPr>
          <w:p w:rsidR="006629B3" w:rsidRDefault="006629B3" w:rsidP="00257422">
            <w:pPr>
              <w:snapToGrid w:val="0"/>
            </w:pPr>
          </w:p>
        </w:tc>
      </w:tr>
      <w:tr w:rsidR="006629B3" w:rsidT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629B3" w:rsidRDefault="006629B3" w:rsidP="00257422">
            <w:pPr>
              <w:pStyle w:val="TableHeader0"/>
              <w:snapToGrid w:val="0"/>
            </w:pPr>
            <w:r>
              <w:t>Required/</w:t>
            </w:r>
          </w:p>
          <w:p w:rsidR="006629B3" w:rsidRDefault="006629B3"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629B3" w:rsidRDefault="006629B3" w:rsidP="00257422">
            <w:pPr>
              <w:pStyle w:val="TableHeader0"/>
              <w:snapToGrid w:val="0"/>
            </w:pPr>
            <w:r>
              <w:t>Notes</w:t>
            </w: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r w:rsidR="006629B3"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629B3" w:rsidRDefault="006629B3"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629B3" w:rsidRDefault="006629B3" w:rsidP="00257422">
            <w:pPr>
              <w:pStyle w:val="TableText0"/>
              <w:snapToGrid w:val="0"/>
            </w:pPr>
          </w:p>
        </w:tc>
      </w:tr>
    </w:tbl>
    <w:p w:rsidR="006629B3" w:rsidRPr="007F1A7C" w:rsidRDefault="006629B3" w:rsidP="006629B3"/>
    <w:p w:rsidR="001F01A7" w:rsidRPr="006C764A" w:rsidRDefault="005C360E" w:rsidP="006C764A">
      <w:pPr>
        <w:pStyle w:val="Heading2"/>
        <w:rPr>
          <w:rStyle w:val="Emphasis"/>
          <w:i w:val="0"/>
          <w:iCs w:val="0"/>
        </w:rPr>
      </w:pPr>
      <w:r>
        <w:rPr>
          <w:rStyle w:val="Emphasis"/>
        </w:rPr>
        <w:br w:type="page"/>
      </w:r>
      <w:bookmarkStart w:id="31" w:name="_Toc339011676"/>
      <w:r w:rsidR="001F01A7" w:rsidRPr="006C764A">
        <w:rPr>
          <w:rStyle w:val="Emphasis"/>
          <w:i w:val="0"/>
          <w:iCs w:val="0"/>
        </w:rPr>
        <w:t>Business Entity Definitions – Business Objective</w:t>
      </w:r>
      <w:bookmarkEnd w:id="31"/>
    </w:p>
    <w:p w:rsidR="00B8372E" w:rsidRPr="00B8372E" w:rsidRDefault="00B8372E" w:rsidP="00B8372E">
      <w:pPr>
        <w:ind w:left="0"/>
      </w:pPr>
      <w:r>
        <w:t>The attributes of the entities below are not yet elaborated. The elaboration of the detailed attributes will be done in the next phase.</w:t>
      </w:r>
    </w:p>
    <w:p w:rsidR="00B8372E" w:rsidRPr="00B8372E" w:rsidRDefault="00B8372E" w:rsidP="00B8372E"/>
    <w:p w:rsidR="00C50E64" w:rsidRDefault="00C50E64" w:rsidP="006C764A">
      <w:pPr>
        <w:pStyle w:val="Heading3"/>
      </w:pPr>
      <w:bookmarkStart w:id="32" w:name="_Toc339011677"/>
      <w:r>
        <w:t>BusinessObjectiveSpecification</w:t>
      </w:r>
      <w:bookmarkEnd w:id="32"/>
    </w:p>
    <w:p w:rsidR="00C50E64" w:rsidRPr="0061449D" w:rsidRDefault="00C50E64" w:rsidP="00C50E64">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1267"/>
        <w:gridCol w:w="353"/>
        <w:gridCol w:w="2340"/>
        <w:gridCol w:w="1620"/>
        <w:gridCol w:w="2530"/>
        <w:gridCol w:w="30"/>
      </w:tblGrid>
      <w:tr w:rsidR="00C50E64" w:rsidTr="00C50E64">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C50E64" w:rsidRDefault="00C50E64" w:rsidP="00122775">
            <w:pPr>
              <w:pStyle w:val="TableHeader0"/>
              <w:snapToGrid w:val="0"/>
            </w:pPr>
            <w:r>
              <w:t>Business Entity Name</w:t>
            </w:r>
          </w:p>
        </w:tc>
        <w:tc>
          <w:tcPr>
            <w:tcW w:w="3978" w:type="dxa"/>
            <w:gridSpan w:val="2"/>
            <w:tcBorders>
              <w:top w:val="single" w:sz="4" w:space="0" w:color="000000"/>
              <w:left w:val="single" w:sz="4" w:space="0" w:color="000000"/>
              <w:bottom w:val="single" w:sz="4" w:space="0" w:color="000000"/>
            </w:tcBorders>
            <w:shd w:val="clear" w:color="auto" w:fill="FFFF00"/>
          </w:tcPr>
          <w:p w:rsidR="00C50E64" w:rsidRDefault="00C50E64" w:rsidP="00122775">
            <w:pPr>
              <w:pStyle w:val="EntityName"/>
              <w:snapToGrid w:val="0"/>
            </w:pPr>
            <w:r>
              <w:t>BusinessObjectiveSpecification</w:t>
            </w:r>
          </w:p>
        </w:tc>
        <w:tc>
          <w:tcPr>
            <w:tcW w:w="6843" w:type="dxa"/>
            <w:gridSpan w:val="4"/>
            <w:tcBorders>
              <w:left w:val="single" w:sz="4" w:space="0" w:color="000000"/>
            </w:tcBorders>
            <w:shd w:val="clear" w:color="auto" w:fill="auto"/>
          </w:tcPr>
          <w:p w:rsidR="00C50E64" w:rsidRDefault="00C50E64" w:rsidP="00122775">
            <w:pPr>
              <w:snapToGrid w:val="0"/>
            </w:pPr>
          </w:p>
        </w:tc>
      </w:tr>
      <w:tr w:rsidR="00C50E64" w:rsidTr="00C50E64">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50E64" w:rsidRDefault="00B640A9" w:rsidP="00122775">
            <w:pPr>
              <w:pStyle w:val="TableText0"/>
              <w:snapToGrid w:val="0"/>
            </w:pPr>
            <w:r>
              <w:t xml:space="preserve">Detailed description of a BusinessObjective. The composite and entity </w:t>
            </w:r>
            <w:r w:rsidR="007D72B8">
              <w:t>characteristic</w:t>
            </w:r>
            <w:r>
              <w:t xml:space="preserve"> pattern may be applied for BusinessEntitySpecifications if applicable.</w:t>
            </w:r>
          </w:p>
        </w:tc>
      </w:tr>
      <w:tr w:rsidR="00C50E64" w:rsidTr="00C50E64">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620" w:type="dxa"/>
            <w:tcBorders>
              <w:top w:val="single" w:sz="4" w:space="0" w:color="000000"/>
              <w:left w:val="single" w:sz="4" w:space="0" w:color="000000"/>
              <w:bottom w:val="single" w:sz="4" w:space="0" w:color="000000"/>
            </w:tcBorders>
            <w:shd w:val="clear" w:color="auto" w:fill="BFBFBF"/>
          </w:tcPr>
          <w:p w:rsidR="00C50E64" w:rsidRDefault="00C50E64" w:rsidP="00122775">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r w:rsidR="00C50E64" w:rsidTr="00C50E64">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50E64" w:rsidRDefault="00B640A9" w:rsidP="00122775">
            <w:pPr>
              <w:pStyle w:val="TableText0"/>
              <w:snapToGrid w:val="0"/>
            </w:pPr>
            <w:r>
              <w:t>Describes BusinessObjective</w:t>
            </w:r>
          </w:p>
        </w:tc>
      </w:tr>
      <w:tr w:rsidR="00C50E64" w:rsidTr="00C50E64">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bl>
    <w:p w:rsidR="00C50E64" w:rsidRPr="0061449D" w:rsidRDefault="00C50E64" w:rsidP="00C50E64">
      <w:pPr>
        <w:rPr>
          <w:b/>
          <w:sz w:val="24"/>
          <w:szCs w:val="24"/>
        </w:rPr>
      </w:pPr>
      <w:r w:rsidRPr="0061449D">
        <w:rPr>
          <w:b/>
          <w:sz w:val="24"/>
          <w:szCs w:val="24"/>
        </w:rPr>
        <w:t>Business Entity Attributes Definition</w:t>
      </w:r>
    </w:p>
    <w:tbl>
      <w:tblPr>
        <w:tblW w:w="13192" w:type="dxa"/>
        <w:tblInd w:w="-123" w:type="dxa"/>
        <w:tblLayout w:type="fixed"/>
        <w:tblCellMar>
          <w:left w:w="0" w:type="dxa"/>
          <w:right w:w="0" w:type="dxa"/>
        </w:tblCellMar>
        <w:tblLook w:val="0000" w:firstRow="0" w:lastRow="0" w:firstColumn="0" w:lastColumn="0" w:noHBand="0" w:noVBand="0"/>
      </w:tblPr>
      <w:tblGrid>
        <w:gridCol w:w="2088"/>
        <w:gridCol w:w="3710"/>
        <w:gridCol w:w="1246"/>
        <w:gridCol w:w="1704"/>
        <w:gridCol w:w="1800"/>
        <w:gridCol w:w="2614"/>
        <w:gridCol w:w="30"/>
      </w:tblGrid>
      <w:tr w:rsidR="00C50E64" w:rsidTr="00C50E64">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C50E64" w:rsidRDefault="00C50E64" w:rsidP="00122775">
            <w:pPr>
              <w:pStyle w:val="TableHeader0"/>
              <w:snapToGrid w:val="0"/>
            </w:pPr>
            <w:r>
              <w:t>Business Entity Name</w:t>
            </w:r>
          </w:p>
        </w:tc>
        <w:tc>
          <w:tcPr>
            <w:tcW w:w="3710" w:type="dxa"/>
            <w:tcBorders>
              <w:top w:val="single" w:sz="4" w:space="0" w:color="000000"/>
              <w:left w:val="single" w:sz="4" w:space="0" w:color="000000"/>
              <w:bottom w:val="single" w:sz="4" w:space="0" w:color="000000"/>
            </w:tcBorders>
            <w:shd w:val="clear" w:color="auto" w:fill="FFFF00"/>
          </w:tcPr>
          <w:p w:rsidR="00C50E64" w:rsidRDefault="00C50E64" w:rsidP="00122775">
            <w:pPr>
              <w:pStyle w:val="EntityName"/>
              <w:snapToGrid w:val="0"/>
            </w:pPr>
            <w:r>
              <w:t>BusinessObjectiveSpecification</w:t>
            </w:r>
          </w:p>
        </w:tc>
        <w:tc>
          <w:tcPr>
            <w:tcW w:w="7364" w:type="dxa"/>
            <w:gridSpan w:val="4"/>
            <w:tcBorders>
              <w:left w:val="single" w:sz="4" w:space="0" w:color="000000"/>
            </w:tcBorders>
            <w:shd w:val="clear" w:color="auto" w:fill="auto"/>
          </w:tcPr>
          <w:p w:rsidR="00C50E64" w:rsidRDefault="00C50E64" w:rsidP="00122775">
            <w:pPr>
              <w:snapToGrid w:val="0"/>
            </w:pPr>
          </w:p>
        </w:tc>
      </w:tr>
      <w:tr w:rsidR="00C50E64" w:rsidTr="00C50E64">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Attribute Name</w:t>
            </w:r>
          </w:p>
        </w:tc>
        <w:tc>
          <w:tcPr>
            <w:tcW w:w="3710"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Description</w:t>
            </w:r>
          </w:p>
        </w:tc>
        <w:tc>
          <w:tcPr>
            <w:tcW w:w="1246"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C50E64" w:rsidRDefault="00C50E64" w:rsidP="00122775">
            <w:pPr>
              <w:pStyle w:val="TableHeader0"/>
              <w:snapToGrid w:val="0"/>
            </w:pPr>
            <w:r>
              <w:t>Required/</w:t>
            </w:r>
          </w:p>
          <w:p w:rsidR="00C50E64" w:rsidRDefault="00C50E64" w:rsidP="00122775">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C50E64" w:rsidRDefault="00C50E64" w:rsidP="00122775">
            <w:pPr>
              <w:pStyle w:val="TableHeader0"/>
              <w:snapToGrid w:val="0"/>
            </w:pPr>
            <w:r>
              <w:t>Notes</w:t>
            </w:r>
          </w:p>
        </w:tc>
      </w:tr>
      <w:tr w:rsidR="00C50E64" w:rsidTr="00C50E64">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rPr>
                <w:noProof/>
              </w:rPr>
            </w:pPr>
            <w:r>
              <w:rPr>
                <w:noProof/>
              </w:rPr>
              <w:t>name</w:t>
            </w:r>
          </w:p>
        </w:tc>
        <w:tc>
          <w:tcPr>
            <w:tcW w:w="3710" w:type="dxa"/>
            <w:tcBorders>
              <w:top w:val="single" w:sz="4" w:space="0" w:color="000000"/>
              <w:left w:val="single" w:sz="4" w:space="0" w:color="000000"/>
              <w:bottom w:val="single" w:sz="4" w:space="0" w:color="000000"/>
            </w:tcBorders>
            <w:shd w:val="clear" w:color="auto" w:fill="auto"/>
          </w:tcPr>
          <w:p w:rsidR="00C50E64" w:rsidRDefault="00C50E64" w:rsidP="00C50E64">
            <w:pPr>
              <w:pStyle w:val="TableText0"/>
            </w:pPr>
            <w:r>
              <w:t>The name of the BusinessObjectiveSpecification</w:t>
            </w:r>
          </w:p>
        </w:tc>
        <w:tc>
          <w:tcPr>
            <w:tcW w:w="1246"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pPr>
            <w:r>
              <w:t>Text</w:t>
            </w:r>
          </w:p>
        </w:tc>
        <w:tc>
          <w:tcPr>
            <w:tcW w:w="1704"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pPr>
          </w:p>
        </w:tc>
        <w:tc>
          <w:tcPr>
            <w:tcW w:w="180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pPr>
            <w:r>
              <w:t>Required</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r w:rsidR="00C50E64" w:rsidTr="00C50E64">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r w:rsidR="00C50E64" w:rsidTr="00C50E64">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r w:rsidR="00C50E64" w:rsidTr="00C50E64">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50E64" w:rsidRDefault="00C50E64" w:rsidP="00122775">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50E64" w:rsidRDefault="00C50E64" w:rsidP="00122775">
            <w:pPr>
              <w:pStyle w:val="TableText0"/>
              <w:snapToGrid w:val="0"/>
            </w:pPr>
          </w:p>
        </w:tc>
      </w:tr>
    </w:tbl>
    <w:p w:rsidR="00C50E64" w:rsidRPr="007F1A7C" w:rsidRDefault="00C50E64" w:rsidP="00C50E64"/>
    <w:p w:rsidR="00C50E64" w:rsidRPr="00C50E64" w:rsidRDefault="00C50E64" w:rsidP="00C50E64"/>
    <w:p w:rsidR="001F01A7" w:rsidRDefault="00C50E64" w:rsidP="006C764A">
      <w:pPr>
        <w:pStyle w:val="Heading3"/>
      </w:pPr>
      <w:r>
        <w:br w:type="page"/>
      </w:r>
      <w:bookmarkStart w:id="33" w:name="_Toc339011678"/>
      <w:r w:rsidR="001F01A7">
        <w:t>BusinessObjective</w:t>
      </w:r>
      <w:bookmarkEnd w:id="33"/>
    </w:p>
    <w:p w:rsidR="001F01A7" w:rsidRPr="0061449D" w:rsidRDefault="001F01A7" w:rsidP="0061449D">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1F01A7" w:rsidTr="0025742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1F01A7" w:rsidRDefault="001F01A7" w:rsidP="00257422">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1F01A7" w:rsidRDefault="001F01A7" w:rsidP="00257422">
            <w:pPr>
              <w:pStyle w:val="EntityName"/>
              <w:snapToGrid w:val="0"/>
            </w:pPr>
            <w:r>
              <w:t>BusinessObjective</w:t>
            </w:r>
          </w:p>
        </w:tc>
        <w:tc>
          <w:tcPr>
            <w:tcW w:w="7920" w:type="dxa"/>
            <w:gridSpan w:val="4"/>
            <w:tcBorders>
              <w:left w:val="single" w:sz="4" w:space="0" w:color="000000"/>
            </w:tcBorders>
            <w:shd w:val="clear" w:color="auto" w:fill="auto"/>
          </w:tcPr>
          <w:p w:rsidR="001F01A7" w:rsidRDefault="001F01A7" w:rsidP="00257422">
            <w:pPr>
              <w:snapToGrid w:val="0"/>
            </w:pPr>
          </w:p>
        </w:tc>
      </w:tr>
      <w:tr w:rsidR="001F01A7"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1F01A7" w:rsidRDefault="005C360E" w:rsidP="00257422">
            <w:pPr>
              <w:pStyle w:val="TableText0"/>
              <w:snapToGrid w:val="0"/>
            </w:pPr>
            <w:r>
              <w:t>A formal and measurable objective a Party, playing a PartyRole, has regarding that respective role. A BusinessObjective may represent an atomic business objective or consists of other business objectives.</w:t>
            </w:r>
          </w:p>
        </w:tc>
      </w:tr>
      <w:tr w:rsidR="001F01A7"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1F01A7" w:rsidRDefault="001F01A7"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1F01A7" w:rsidRDefault="001F01A7" w:rsidP="00257422">
            <w:pPr>
              <w:pStyle w:val="TableText0"/>
              <w:snapToGrid w:val="0"/>
            </w:pPr>
          </w:p>
        </w:tc>
        <w:tc>
          <w:tcPr>
            <w:tcW w:w="1620" w:type="dxa"/>
            <w:tcBorders>
              <w:top w:val="single" w:sz="4" w:space="0" w:color="000000"/>
              <w:left w:val="single" w:sz="4" w:space="0" w:color="000000"/>
              <w:bottom w:val="single" w:sz="4" w:space="0" w:color="000000"/>
            </w:tcBorders>
            <w:shd w:val="clear" w:color="auto" w:fill="BFBFBF"/>
          </w:tcPr>
          <w:p w:rsidR="001F01A7" w:rsidRDefault="001F01A7"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1F01A7" w:rsidRDefault="001F01A7" w:rsidP="00257422">
            <w:pPr>
              <w:pStyle w:val="TableText0"/>
              <w:snapToGrid w:val="0"/>
            </w:pPr>
          </w:p>
        </w:tc>
      </w:tr>
      <w:tr w:rsidR="001F01A7"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1F01A7" w:rsidRDefault="00A831DC" w:rsidP="00257422">
            <w:pPr>
              <w:pStyle w:val="TableText0"/>
              <w:snapToGrid w:val="0"/>
            </w:pPr>
            <w:r>
              <w:t>IsDescribedBy BusinessObjectiveSpecification</w:t>
            </w:r>
          </w:p>
          <w:p w:rsidR="00A831DC" w:rsidRDefault="00A831DC" w:rsidP="00257422">
            <w:pPr>
              <w:pStyle w:val="TableText0"/>
              <w:snapToGrid w:val="0"/>
            </w:pPr>
            <w:r>
              <w:t>IsBusinessObjectiveOf PartyRole</w:t>
            </w:r>
          </w:p>
          <w:p w:rsidR="00A831DC" w:rsidRDefault="00A831DC" w:rsidP="00257422">
            <w:pPr>
              <w:pStyle w:val="TableText0"/>
              <w:snapToGrid w:val="0"/>
            </w:pPr>
            <w:r>
              <w:t>IsPartOf CompositeProductOffering</w:t>
            </w:r>
          </w:p>
        </w:tc>
      </w:tr>
      <w:tr w:rsidR="001F01A7" w:rsidT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1F01A7" w:rsidRDefault="001F01A7" w:rsidP="00257422">
            <w:pPr>
              <w:pStyle w:val="TableText0"/>
              <w:snapToGrid w:val="0"/>
            </w:pPr>
          </w:p>
        </w:tc>
      </w:tr>
    </w:tbl>
    <w:p w:rsidR="001F01A7" w:rsidRPr="0061449D" w:rsidRDefault="001F01A7" w:rsidP="0061449D">
      <w:pPr>
        <w:rPr>
          <w:b/>
          <w:sz w:val="24"/>
          <w:szCs w:val="24"/>
        </w:rPr>
      </w:pPr>
      <w:r w:rsidRPr="0061449D">
        <w:rPr>
          <w:b/>
          <w:sz w:val="24"/>
          <w:szCs w:val="24"/>
        </w:rPr>
        <w:t>Business Entity Attributes Definition</w:t>
      </w:r>
    </w:p>
    <w:tbl>
      <w:tblPr>
        <w:tblW w:w="13192" w:type="dxa"/>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1F01A7" w:rsidTr="00A831DC">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1F01A7" w:rsidRDefault="001F01A7"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1F01A7" w:rsidRDefault="001F01A7" w:rsidP="00257422">
            <w:pPr>
              <w:pStyle w:val="EntityName"/>
              <w:snapToGrid w:val="0"/>
            </w:pPr>
            <w:r>
              <w:t>BusinessObjective</w:t>
            </w:r>
          </w:p>
        </w:tc>
        <w:tc>
          <w:tcPr>
            <w:tcW w:w="7644" w:type="dxa"/>
            <w:gridSpan w:val="4"/>
            <w:tcBorders>
              <w:left w:val="single" w:sz="4" w:space="0" w:color="000000"/>
            </w:tcBorders>
            <w:shd w:val="clear" w:color="auto" w:fill="auto"/>
          </w:tcPr>
          <w:p w:rsidR="001F01A7" w:rsidRDefault="001F01A7" w:rsidP="00257422">
            <w:pPr>
              <w:snapToGrid w:val="0"/>
            </w:pPr>
          </w:p>
        </w:tc>
      </w:tr>
      <w:tr w:rsidR="001F01A7" w:rsidTr="00A831DC">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1F01A7" w:rsidRDefault="001F01A7" w:rsidP="00257422">
            <w:pPr>
              <w:pStyle w:val="TableHeader0"/>
              <w:snapToGrid w:val="0"/>
            </w:pPr>
            <w:r>
              <w:t>Required/</w:t>
            </w:r>
          </w:p>
          <w:p w:rsidR="001F01A7" w:rsidRDefault="001F01A7"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1F01A7" w:rsidRDefault="001F01A7" w:rsidP="00257422">
            <w:pPr>
              <w:pStyle w:val="TableHeader0"/>
              <w:snapToGrid w:val="0"/>
            </w:pPr>
            <w:r>
              <w:t>Notes</w:t>
            </w:r>
          </w:p>
        </w:tc>
      </w:tr>
      <w:tr w:rsidR="00A831DC" w:rsidTr="00A831DC">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A831DC" w:rsidRDefault="00A831DC" w:rsidP="00122775">
            <w:pPr>
              <w:pStyle w:val="TableText0"/>
              <w:rPr>
                <w:noProof/>
              </w:rPr>
            </w:pPr>
            <w:r>
              <w:rPr>
                <w:noProof/>
              </w:rPr>
              <w:t>validFor</w:t>
            </w:r>
          </w:p>
        </w:tc>
        <w:tc>
          <w:tcPr>
            <w:tcW w:w="3420" w:type="dxa"/>
            <w:tcBorders>
              <w:top w:val="single" w:sz="4" w:space="0" w:color="000000"/>
              <w:left w:val="single" w:sz="4" w:space="0" w:color="000000"/>
              <w:bottom w:val="single" w:sz="4" w:space="0" w:color="000000"/>
            </w:tcBorders>
            <w:shd w:val="clear" w:color="auto" w:fill="auto"/>
          </w:tcPr>
          <w:p w:rsidR="00A831DC" w:rsidRDefault="00A831DC" w:rsidP="00122775">
            <w:pPr>
              <w:pStyle w:val="TableText0"/>
            </w:pPr>
            <w:r>
              <w:t>the time period that the PartyRole is valid for</w:t>
            </w:r>
          </w:p>
        </w:tc>
        <w:tc>
          <w:tcPr>
            <w:tcW w:w="1536" w:type="dxa"/>
            <w:gridSpan w:val="2"/>
            <w:tcBorders>
              <w:top w:val="single" w:sz="4" w:space="0" w:color="000000"/>
              <w:left w:val="single" w:sz="4" w:space="0" w:color="000000"/>
              <w:bottom w:val="single" w:sz="4" w:space="0" w:color="000000"/>
            </w:tcBorders>
            <w:shd w:val="clear" w:color="auto" w:fill="auto"/>
          </w:tcPr>
          <w:p w:rsidR="00A831DC" w:rsidRDefault="00A831DC" w:rsidP="00122775">
            <w:pPr>
              <w:pStyle w:val="TableText0"/>
            </w:pPr>
            <w:r>
              <w:t>TimePeriod</w:t>
            </w:r>
          </w:p>
        </w:tc>
        <w:tc>
          <w:tcPr>
            <w:tcW w:w="1704" w:type="dxa"/>
            <w:tcBorders>
              <w:top w:val="single" w:sz="4" w:space="0" w:color="000000"/>
              <w:left w:val="single" w:sz="4" w:space="0" w:color="000000"/>
              <w:bottom w:val="single" w:sz="4" w:space="0" w:color="000000"/>
            </w:tcBorders>
            <w:shd w:val="clear" w:color="auto" w:fill="auto"/>
          </w:tcPr>
          <w:p w:rsidR="00A831DC" w:rsidRDefault="00A831DC" w:rsidP="00122775">
            <w:pPr>
              <w:pStyle w:val="TableText0"/>
            </w:pPr>
            <w:r>
              <w:t>Refer Time Period class</w:t>
            </w:r>
          </w:p>
        </w:tc>
        <w:tc>
          <w:tcPr>
            <w:tcW w:w="1800" w:type="dxa"/>
            <w:tcBorders>
              <w:top w:val="single" w:sz="4" w:space="0" w:color="000000"/>
              <w:left w:val="single" w:sz="4" w:space="0" w:color="000000"/>
              <w:bottom w:val="single" w:sz="4" w:space="0" w:color="000000"/>
            </w:tcBorders>
            <w:shd w:val="clear" w:color="auto" w:fill="auto"/>
          </w:tcPr>
          <w:p w:rsidR="00A831DC" w:rsidRDefault="00A831DC" w:rsidP="00122775">
            <w:pPr>
              <w:pStyle w:val="TableText0"/>
            </w:pPr>
            <w:r>
              <w:t>Required</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A831DC" w:rsidRDefault="00A831DC" w:rsidP="00257422">
            <w:pPr>
              <w:pStyle w:val="TableText0"/>
              <w:snapToGrid w:val="0"/>
            </w:pPr>
          </w:p>
        </w:tc>
      </w:tr>
      <w:tr w:rsidR="00A831DC" w:rsidTr="00A831DC">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A831DC" w:rsidRDefault="00A831DC" w:rsidP="00257422">
            <w:pPr>
              <w:pStyle w:val="TableText0"/>
              <w:snapToGrid w:val="0"/>
            </w:pPr>
          </w:p>
        </w:tc>
      </w:tr>
      <w:tr w:rsidR="00A831DC" w:rsidTr="00A831DC">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A831DC" w:rsidRDefault="00A831DC" w:rsidP="00257422">
            <w:pPr>
              <w:pStyle w:val="TableText0"/>
              <w:snapToGrid w:val="0"/>
            </w:pPr>
          </w:p>
        </w:tc>
      </w:tr>
      <w:tr w:rsidR="00A831DC" w:rsidTr="00A831DC">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A831DC" w:rsidRDefault="00A831DC"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A831DC" w:rsidRDefault="00A831DC" w:rsidP="00257422">
            <w:pPr>
              <w:pStyle w:val="TableText0"/>
              <w:snapToGrid w:val="0"/>
            </w:pPr>
          </w:p>
        </w:tc>
      </w:tr>
    </w:tbl>
    <w:p w:rsidR="001F01A7" w:rsidRPr="007F1A7C" w:rsidRDefault="001F01A7" w:rsidP="001F01A7"/>
    <w:p w:rsidR="008C2272" w:rsidRDefault="001849F6" w:rsidP="006C764A">
      <w:pPr>
        <w:pStyle w:val="Heading3"/>
      </w:pPr>
      <w:r>
        <w:br w:type="page"/>
      </w:r>
      <w:bookmarkStart w:id="34" w:name="_Toc339011679"/>
      <w:r w:rsidR="008C2272">
        <w:t>AtomicBusinessObjective</w:t>
      </w:r>
      <w:bookmarkEnd w:id="34"/>
    </w:p>
    <w:p w:rsidR="008C2272" w:rsidRPr="0061449D" w:rsidRDefault="008C2272" w:rsidP="0061449D">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416"/>
        <w:gridCol w:w="1204"/>
        <w:gridCol w:w="2340"/>
        <w:gridCol w:w="1620"/>
        <w:gridCol w:w="2530"/>
        <w:gridCol w:w="30"/>
      </w:tblGrid>
      <w:tr w:rsidR="008C2272" w:rsidTr="008C227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8C2272" w:rsidRDefault="008C2272" w:rsidP="00257422">
            <w:pPr>
              <w:pStyle w:val="TableHeader0"/>
              <w:snapToGrid w:val="0"/>
            </w:pPr>
            <w:r>
              <w:t>Business Entity Name</w:t>
            </w:r>
          </w:p>
        </w:tc>
        <w:tc>
          <w:tcPr>
            <w:tcW w:w="3127" w:type="dxa"/>
            <w:gridSpan w:val="2"/>
            <w:tcBorders>
              <w:top w:val="single" w:sz="4" w:space="0" w:color="000000"/>
              <w:left w:val="single" w:sz="4" w:space="0" w:color="000000"/>
              <w:bottom w:val="single" w:sz="4" w:space="0" w:color="000000"/>
            </w:tcBorders>
            <w:shd w:val="clear" w:color="auto" w:fill="FFFF00"/>
          </w:tcPr>
          <w:p w:rsidR="008C2272" w:rsidRDefault="008C2272" w:rsidP="00257422">
            <w:pPr>
              <w:pStyle w:val="EntityName"/>
              <w:snapToGrid w:val="0"/>
            </w:pPr>
            <w:r>
              <w:t>AtomicBusinessObjective</w:t>
            </w:r>
          </w:p>
        </w:tc>
        <w:tc>
          <w:tcPr>
            <w:tcW w:w="7694" w:type="dxa"/>
            <w:gridSpan w:val="4"/>
            <w:tcBorders>
              <w:left w:val="single" w:sz="4" w:space="0" w:color="000000"/>
            </w:tcBorders>
            <w:shd w:val="clear" w:color="auto" w:fill="auto"/>
          </w:tcPr>
          <w:p w:rsidR="008C2272" w:rsidRDefault="008C2272" w:rsidP="00257422">
            <w:pPr>
              <w:snapToGrid w:val="0"/>
            </w:pP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C2272" w:rsidRDefault="001849F6" w:rsidP="00257422">
            <w:pPr>
              <w:pStyle w:val="TableText0"/>
              <w:snapToGrid w:val="0"/>
            </w:pPr>
            <w:r>
              <w:t>A type of BusinessObjective that does not have any subordinate BusinessObjectives, that is, an AtomicBusinessObjective is a leaf-level BusinessObjective.</w:t>
            </w: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620" w:type="dxa"/>
            <w:tcBorders>
              <w:top w:val="single" w:sz="4" w:space="0" w:color="000000"/>
              <w:left w:val="single" w:sz="4" w:space="0" w:color="000000"/>
              <w:bottom w:val="single" w:sz="4" w:space="0" w:color="000000"/>
            </w:tcBorders>
            <w:shd w:val="clear" w:color="auto" w:fill="BFBFBF"/>
          </w:tcPr>
          <w:p w:rsidR="008C2272" w:rsidRDefault="008C2272"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7F4D86"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4D86" w:rsidRDefault="007F4D86"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7F4D86" w:rsidRDefault="007F4D86" w:rsidP="00284DB1">
            <w:pPr>
              <w:pStyle w:val="TableText0"/>
              <w:snapToGrid w:val="0"/>
            </w:pPr>
            <w:r>
              <w:t>SubclassOf BusinessObjective</w:t>
            </w:r>
          </w:p>
        </w:tc>
      </w:tr>
      <w:tr w:rsidR="007F4D86"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7F4D86" w:rsidRDefault="007F4D86"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7F4D86" w:rsidRDefault="007F4D86" w:rsidP="00257422">
            <w:pPr>
              <w:pStyle w:val="TableText0"/>
              <w:snapToGrid w:val="0"/>
            </w:pPr>
          </w:p>
        </w:tc>
      </w:tr>
    </w:tbl>
    <w:p w:rsidR="008C2272" w:rsidRPr="0061449D" w:rsidRDefault="008C2272"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8C2272" w:rsidT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8C2272" w:rsidRDefault="008C2272"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8C2272" w:rsidRDefault="008C2272" w:rsidP="00257422">
            <w:pPr>
              <w:pStyle w:val="EntityName"/>
              <w:snapToGrid w:val="0"/>
            </w:pPr>
            <w:r>
              <w:t>AtomicBusinessObjective</w:t>
            </w:r>
          </w:p>
        </w:tc>
        <w:tc>
          <w:tcPr>
            <w:tcW w:w="7644" w:type="dxa"/>
            <w:gridSpan w:val="4"/>
            <w:tcBorders>
              <w:left w:val="single" w:sz="4" w:space="0" w:color="000000"/>
            </w:tcBorders>
            <w:shd w:val="clear" w:color="auto" w:fill="auto"/>
          </w:tcPr>
          <w:p w:rsidR="008C2272" w:rsidRDefault="008C2272" w:rsidP="00257422">
            <w:pPr>
              <w:snapToGrid w:val="0"/>
            </w:pPr>
          </w:p>
        </w:tc>
      </w:tr>
      <w:tr w:rsidR="008C2272" w:rsidT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Required/</w:t>
            </w:r>
          </w:p>
          <w:p w:rsidR="008C2272" w:rsidRDefault="008C2272"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8C2272" w:rsidRDefault="008C2272" w:rsidP="00257422">
            <w:pPr>
              <w:pStyle w:val="TableHeader0"/>
              <w:snapToGrid w:val="0"/>
            </w:pPr>
            <w:r>
              <w:t>Notes</w:t>
            </w: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bl>
    <w:p w:rsidR="008C2272" w:rsidRPr="007F1A7C" w:rsidRDefault="008C2272" w:rsidP="008C2272"/>
    <w:p w:rsidR="008C2272" w:rsidRDefault="00DA0281" w:rsidP="006C764A">
      <w:pPr>
        <w:pStyle w:val="Heading3"/>
      </w:pPr>
      <w:r>
        <w:br w:type="page"/>
      </w:r>
      <w:bookmarkStart w:id="35" w:name="_Toc339011680"/>
      <w:r w:rsidR="008C2272">
        <w:t>CompositeBusinessObjective</w:t>
      </w:r>
      <w:bookmarkEnd w:id="35"/>
    </w:p>
    <w:p w:rsidR="008C2272" w:rsidRPr="0061449D" w:rsidRDefault="008C2272" w:rsidP="0061449D">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1409"/>
        <w:gridCol w:w="211"/>
        <w:gridCol w:w="2340"/>
        <w:gridCol w:w="1620"/>
        <w:gridCol w:w="2530"/>
        <w:gridCol w:w="30"/>
      </w:tblGrid>
      <w:tr w:rsidR="008C2272" w:rsidTr="008C227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8C2272" w:rsidRDefault="008C2272" w:rsidP="00257422">
            <w:pPr>
              <w:pStyle w:val="TableHeader0"/>
              <w:snapToGrid w:val="0"/>
            </w:pPr>
            <w:r>
              <w:t>Business Entity Name</w:t>
            </w:r>
          </w:p>
        </w:tc>
        <w:tc>
          <w:tcPr>
            <w:tcW w:w="4120" w:type="dxa"/>
            <w:gridSpan w:val="2"/>
            <w:tcBorders>
              <w:top w:val="single" w:sz="4" w:space="0" w:color="000000"/>
              <w:left w:val="single" w:sz="4" w:space="0" w:color="000000"/>
              <w:bottom w:val="single" w:sz="4" w:space="0" w:color="000000"/>
            </w:tcBorders>
            <w:shd w:val="clear" w:color="auto" w:fill="FFFF00"/>
          </w:tcPr>
          <w:p w:rsidR="008C2272" w:rsidRDefault="008C2272" w:rsidP="00257422">
            <w:pPr>
              <w:pStyle w:val="EntityName"/>
              <w:snapToGrid w:val="0"/>
            </w:pPr>
            <w:r>
              <w:t>CompositeBusinessObjective</w:t>
            </w:r>
          </w:p>
        </w:tc>
        <w:tc>
          <w:tcPr>
            <w:tcW w:w="6701" w:type="dxa"/>
            <w:gridSpan w:val="4"/>
            <w:tcBorders>
              <w:left w:val="single" w:sz="4" w:space="0" w:color="000000"/>
            </w:tcBorders>
            <w:shd w:val="clear" w:color="auto" w:fill="auto"/>
          </w:tcPr>
          <w:p w:rsidR="008C2272" w:rsidRDefault="008C2272" w:rsidP="00257422">
            <w:pPr>
              <w:snapToGrid w:val="0"/>
            </w:pP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C2272" w:rsidRDefault="006C667B" w:rsidP="00257422">
            <w:pPr>
              <w:pStyle w:val="TableText0"/>
              <w:snapToGrid w:val="0"/>
            </w:pPr>
            <w:r>
              <w:t>A type of BusinessObjective that is formed by aggregating other BusinessObjectives, which may be composite or atomic BusinessObjectives.</w:t>
            </w: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620" w:type="dxa"/>
            <w:tcBorders>
              <w:top w:val="single" w:sz="4" w:space="0" w:color="000000"/>
              <w:left w:val="single" w:sz="4" w:space="0" w:color="000000"/>
              <w:bottom w:val="single" w:sz="4" w:space="0" w:color="000000"/>
            </w:tcBorders>
            <w:shd w:val="clear" w:color="auto" w:fill="BFBFBF"/>
          </w:tcPr>
          <w:p w:rsidR="008C2272" w:rsidRDefault="008C2272" w:rsidP="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C2272" w:rsidRDefault="007F4D86" w:rsidP="00257422">
            <w:pPr>
              <w:pStyle w:val="TableText0"/>
              <w:snapToGrid w:val="0"/>
            </w:pPr>
            <w:r>
              <w:t>SubclassOf BusinessObjective</w:t>
            </w:r>
          </w:p>
          <w:p w:rsidR="007F4D86" w:rsidRDefault="007F4D86" w:rsidP="00257422">
            <w:pPr>
              <w:pStyle w:val="TableText0"/>
              <w:snapToGrid w:val="0"/>
            </w:pPr>
            <w:r>
              <w:t>ComprisesOf BusinessObjective</w:t>
            </w:r>
          </w:p>
        </w:tc>
      </w:tr>
      <w:tr w:rsidR="008C2272" w:rsidTr="008C227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bl>
    <w:p w:rsidR="008C2272" w:rsidRPr="0061449D" w:rsidRDefault="008C2272"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8C2272" w:rsidT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8C2272" w:rsidRDefault="008C2272" w:rsidP="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8C2272" w:rsidRDefault="008C2272" w:rsidP="00257422">
            <w:pPr>
              <w:pStyle w:val="EntityName"/>
              <w:snapToGrid w:val="0"/>
            </w:pPr>
            <w:r>
              <w:t>BusinessObjectiveComposite</w:t>
            </w:r>
          </w:p>
        </w:tc>
        <w:tc>
          <w:tcPr>
            <w:tcW w:w="7644" w:type="dxa"/>
            <w:gridSpan w:val="4"/>
            <w:tcBorders>
              <w:left w:val="single" w:sz="4" w:space="0" w:color="000000"/>
            </w:tcBorders>
            <w:shd w:val="clear" w:color="auto" w:fill="auto"/>
          </w:tcPr>
          <w:p w:rsidR="008C2272" w:rsidRDefault="008C2272" w:rsidP="00257422">
            <w:pPr>
              <w:snapToGrid w:val="0"/>
            </w:pPr>
          </w:p>
        </w:tc>
      </w:tr>
      <w:tr w:rsidR="008C2272" w:rsidT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8C2272" w:rsidRDefault="008C2272" w:rsidP="00257422">
            <w:pPr>
              <w:pStyle w:val="TableHeader0"/>
              <w:snapToGrid w:val="0"/>
            </w:pPr>
            <w:r>
              <w:t>Required/</w:t>
            </w:r>
          </w:p>
          <w:p w:rsidR="008C2272" w:rsidRDefault="008C2272" w:rsidP="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8C2272" w:rsidRDefault="008C2272" w:rsidP="00257422">
            <w:pPr>
              <w:pStyle w:val="TableHeader0"/>
              <w:snapToGrid w:val="0"/>
            </w:pPr>
            <w:r>
              <w:t>Notes</w:t>
            </w: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r w:rsidR="008C2272" w:rsidT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C2272" w:rsidRDefault="008C2272" w:rsidP="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C2272" w:rsidRDefault="008C2272" w:rsidP="00257422">
            <w:pPr>
              <w:pStyle w:val="TableText0"/>
              <w:snapToGrid w:val="0"/>
            </w:pPr>
          </w:p>
        </w:tc>
      </w:tr>
    </w:tbl>
    <w:p w:rsidR="008C2272" w:rsidRPr="007F1A7C" w:rsidRDefault="008C2272" w:rsidP="008C2272"/>
    <w:p w:rsidR="006629B3" w:rsidRPr="006629B3" w:rsidRDefault="006629B3" w:rsidP="006629B3"/>
    <w:p w:rsidR="00257422" w:rsidRDefault="00DA0281" w:rsidP="006C764A">
      <w:pPr>
        <w:pStyle w:val="Heading2"/>
      </w:pPr>
      <w:r>
        <w:br w:type="page"/>
      </w:r>
      <w:bookmarkStart w:id="36" w:name="_Toc339011681"/>
      <w:r w:rsidR="00257422">
        <w:t xml:space="preserve">Business Entity Definitions – </w:t>
      </w:r>
      <w:r w:rsidR="009E3D78">
        <w:t>Commitment</w:t>
      </w:r>
      <w:bookmarkEnd w:id="36"/>
    </w:p>
    <w:p w:rsidR="00B8372E" w:rsidRPr="00B8372E" w:rsidRDefault="00B8372E" w:rsidP="00B8372E">
      <w:pPr>
        <w:ind w:left="0"/>
      </w:pPr>
      <w:r>
        <w:t>The attributes of the entities below are not yet elaborated. The elaboration of the detailed attributes will be done in the next phase.</w:t>
      </w:r>
    </w:p>
    <w:p w:rsidR="00B8372E" w:rsidRPr="00B8372E" w:rsidRDefault="00B8372E" w:rsidP="00B8372E"/>
    <w:p w:rsidR="00257422" w:rsidRDefault="009E3D78" w:rsidP="006C764A">
      <w:pPr>
        <w:pStyle w:val="Heading3"/>
      </w:pPr>
      <w:bookmarkStart w:id="37" w:name="_Toc339011682"/>
      <w:r>
        <w:t>Commitment</w:t>
      </w:r>
      <w:bookmarkEnd w:id="37"/>
    </w:p>
    <w:p w:rsidR="00257422" w:rsidRPr="0061449D" w:rsidRDefault="00257422" w:rsidP="0061449D">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257422">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257422" w:rsidRDefault="00257422">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257422" w:rsidRDefault="009E3D78">
            <w:pPr>
              <w:pStyle w:val="EntityName"/>
              <w:snapToGrid w:val="0"/>
            </w:pPr>
            <w:r>
              <w:t>Commitment</w:t>
            </w:r>
          </w:p>
        </w:tc>
        <w:tc>
          <w:tcPr>
            <w:tcW w:w="7920" w:type="dxa"/>
            <w:gridSpan w:val="4"/>
            <w:tcBorders>
              <w:left w:val="single" w:sz="4" w:space="0" w:color="000000"/>
            </w:tcBorders>
            <w:shd w:val="clear" w:color="auto" w:fill="auto"/>
          </w:tcPr>
          <w:p w:rsidR="00257422" w:rsidRDefault="00257422">
            <w:pPr>
              <w:snapToGrid w:val="0"/>
            </w:pPr>
          </w:p>
        </w:tc>
      </w:tr>
      <w:tr w:rsid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r>
              <w:t>A detailed description of the mutual agreement between two parties, playing the role of equal Partners or one playing the role of a Supplier and the other</w:t>
            </w:r>
            <w:r w:rsidR="00BB77C3">
              <w:t xml:space="preserve"> playing the role of a Buyer. A</w:t>
            </w:r>
            <w:r>
              <w:t xml:space="preserve"> </w:t>
            </w:r>
            <w:r w:rsidR="009E3D78">
              <w:t>Commitment</w:t>
            </w:r>
            <w:r>
              <w:t xml:space="preserve"> may be associated to a KPI to govern the </w:t>
            </w:r>
            <w:r w:rsidR="009E3D78">
              <w:t>Commitment</w:t>
            </w:r>
            <w:r w:rsidR="00BB77C3">
              <w:t>.</w:t>
            </w:r>
          </w:p>
        </w:tc>
      </w:tr>
      <w:tr w:rsid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257422" w:rsidRDefault="008375EA">
            <w:pPr>
              <w:pStyle w:val="TableText0"/>
              <w:snapToGrid w:val="0"/>
            </w:pPr>
            <w:r>
              <w:t>Agreement, BusinessInteraction</w:t>
            </w:r>
          </w:p>
        </w:tc>
        <w:tc>
          <w:tcPr>
            <w:tcW w:w="1620" w:type="dxa"/>
            <w:tcBorders>
              <w:top w:val="single" w:sz="4" w:space="0" w:color="000000"/>
              <w:left w:val="single" w:sz="4" w:space="0" w:color="000000"/>
              <w:bottom w:val="single" w:sz="4" w:space="0" w:color="000000"/>
            </w:tcBorders>
            <w:shd w:val="clear" w:color="auto" w:fill="BFBFBF"/>
          </w:tcPr>
          <w:p w:rsidR="00257422" w:rsidRDefault="00257422">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r w:rsid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257422" w:rsidRDefault="00BB77C3">
            <w:pPr>
              <w:pStyle w:val="TableText0"/>
              <w:snapToGrid w:val="0"/>
            </w:pPr>
            <w:r>
              <w:t>SubclassOf Agreement</w:t>
            </w:r>
          </w:p>
        </w:tc>
      </w:tr>
      <w:tr w:rsidR="00257422">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bl>
    <w:p w:rsidR="006664CF" w:rsidRDefault="006664CF">
      <w:pPr>
        <w:pStyle w:val="Heading4"/>
      </w:pPr>
    </w:p>
    <w:p w:rsidR="00257422" w:rsidRPr="0061449D" w:rsidRDefault="00257422"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257422">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257422" w:rsidRDefault="00257422">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257422" w:rsidRDefault="009E3D78">
            <w:pPr>
              <w:pStyle w:val="EntityName"/>
              <w:snapToGrid w:val="0"/>
            </w:pPr>
            <w:r>
              <w:t>Commitment</w:t>
            </w:r>
          </w:p>
        </w:tc>
        <w:tc>
          <w:tcPr>
            <w:tcW w:w="7644" w:type="dxa"/>
            <w:gridSpan w:val="4"/>
            <w:tcBorders>
              <w:left w:val="single" w:sz="4" w:space="0" w:color="000000"/>
            </w:tcBorders>
            <w:shd w:val="clear" w:color="auto" w:fill="auto"/>
          </w:tcPr>
          <w:p w:rsidR="00257422" w:rsidRDefault="00257422">
            <w:pPr>
              <w:snapToGrid w:val="0"/>
            </w:pPr>
          </w:p>
        </w:tc>
      </w:tr>
      <w:tr w:rsidR="00257422">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257422" w:rsidRDefault="00257422">
            <w:pPr>
              <w:pStyle w:val="TableHeader0"/>
              <w:snapToGrid w:val="0"/>
            </w:pPr>
            <w:r>
              <w:t>Required/</w:t>
            </w:r>
          </w:p>
          <w:p w:rsidR="00257422" w:rsidRDefault="00257422">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257422" w:rsidRDefault="00257422">
            <w:pPr>
              <w:pStyle w:val="TableHeader0"/>
              <w:snapToGrid w:val="0"/>
            </w:pPr>
            <w:r>
              <w:t>Notes</w:t>
            </w:r>
          </w:p>
        </w:tc>
      </w:tr>
      <w:tr w:rsid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r w:rsid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r w:rsid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r w:rsidR="00257422">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257422" w:rsidRDefault="00257422">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Text0"/>
              <w:snapToGrid w:val="0"/>
            </w:pPr>
          </w:p>
        </w:tc>
      </w:tr>
    </w:tbl>
    <w:p w:rsidR="00C25D58" w:rsidRDefault="00C25D58">
      <w:pPr>
        <w:pStyle w:val="BodyTextKeep"/>
      </w:pPr>
    </w:p>
    <w:p w:rsidR="00C25D58" w:rsidRDefault="00C25D58" w:rsidP="00C25D58">
      <w:pPr>
        <w:pStyle w:val="Heading3"/>
      </w:pPr>
      <w:r>
        <w:br w:type="page"/>
      </w:r>
      <w:bookmarkStart w:id="38" w:name="_Toc339011683"/>
      <w:r>
        <w:t>CommitmentFulfilmentRole</w:t>
      </w:r>
      <w:bookmarkEnd w:id="38"/>
    </w:p>
    <w:p w:rsidR="00C25D58" w:rsidRPr="0061449D" w:rsidRDefault="00C25D58" w:rsidP="00C25D58">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842"/>
        <w:gridCol w:w="778"/>
        <w:gridCol w:w="2340"/>
        <w:gridCol w:w="1620"/>
        <w:gridCol w:w="2530"/>
        <w:gridCol w:w="30"/>
      </w:tblGrid>
      <w:tr w:rsidR="00C25D58" w:rsidTr="00C25D58">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C25D58" w:rsidRDefault="00C25D58" w:rsidP="00284DB1">
            <w:pPr>
              <w:pStyle w:val="TableHeader0"/>
              <w:snapToGrid w:val="0"/>
            </w:pPr>
            <w:r>
              <w:t>Business Entity Name</w:t>
            </w:r>
          </w:p>
        </w:tc>
        <w:tc>
          <w:tcPr>
            <w:tcW w:w="3553" w:type="dxa"/>
            <w:gridSpan w:val="2"/>
            <w:tcBorders>
              <w:top w:val="single" w:sz="4" w:space="0" w:color="000000"/>
              <w:left w:val="single" w:sz="4" w:space="0" w:color="000000"/>
              <w:bottom w:val="single" w:sz="4" w:space="0" w:color="000000"/>
            </w:tcBorders>
            <w:shd w:val="clear" w:color="auto" w:fill="FFFF00"/>
          </w:tcPr>
          <w:p w:rsidR="00C25D58" w:rsidRDefault="00C25D58" w:rsidP="00284DB1">
            <w:pPr>
              <w:pStyle w:val="EntityName"/>
              <w:snapToGrid w:val="0"/>
            </w:pPr>
            <w:r>
              <w:t>CommitmentFulfilmentRole</w:t>
            </w:r>
          </w:p>
        </w:tc>
        <w:tc>
          <w:tcPr>
            <w:tcW w:w="7268" w:type="dxa"/>
            <w:gridSpan w:val="4"/>
            <w:tcBorders>
              <w:left w:val="single" w:sz="4" w:space="0" w:color="000000"/>
            </w:tcBorders>
            <w:shd w:val="clear" w:color="auto" w:fill="auto"/>
          </w:tcPr>
          <w:p w:rsidR="00C25D58" w:rsidRDefault="00C25D58" w:rsidP="00284DB1">
            <w:pPr>
              <w:snapToGrid w:val="0"/>
            </w:pPr>
          </w:p>
        </w:tc>
      </w:tr>
      <w:tr w:rsidR="00C25D58" w:rsidTr="00C25D58">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25D58" w:rsidRDefault="00B17A1B" w:rsidP="00284DB1">
            <w:pPr>
              <w:pStyle w:val="TableText0"/>
              <w:snapToGrid w:val="0"/>
            </w:pPr>
            <w:r>
              <w:t>A role a party plays in a relationship to a Commitment as a Partner or Supplier – i.e. in that role the party has to fulfill the commitment.</w:t>
            </w:r>
          </w:p>
        </w:tc>
      </w:tr>
      <w:tr w:rsidR="00C25D58" w:rsidTr="00C25D58">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r>
              <w:t>Agreement, BusinessInteraction</w:t>
            </w:r>
          </w:p>
        </w:tc>
        <w:tc>
          <w:tcPr>
            <w:tcW w:w="1620" w:type="dxa"/>
            <w:tcBorders>
              <w:top w:val="single" w:sz="4" w:space="0" w:color="000000"/>
              <w:left w:val="single" w:sz="4" w:space="0" w:color="000000"/>
              <w:bottom w:val="single" w:sz="4" w:space="0" w:color="000000"/>
            </w:tcBorders>
            <w:shd w:val="clear" w:color="auto" w:fill="BFBFBF"/>
          </w:tcPr>
          <w:p w:rsidR="00C25D58" w:rsidRDefault="00C25D58" w:rsidP="00284DB1">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r w:rsidR="00C25D58" w:rsidTr="00C25D58">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25D58" w:rsidRDefault="00B17A1B" w:rsidP="00284DB1">
            <w:pPr>
              <w:pStyle w:val="TableText0"/>
              <w:snapToGrid w:val="0"/>
            </w:pPr>
            <w:r>
              <w:t>IdentifiedBy Supplier</w:t>
            </w:r>
          </w:p>
          <w:p w:rsidR="00B17A1B" w:rsidRDefault="00B17A1B" w:rsidP="00284DB1">
            <w:pPr>
              <w:pStyle w:val="TableText0"/>
              <w:snapToGrid w:val="0"/>
            </w:pPr>
            <w:r>
              <w:t>IdentifiedBy Partner</w:t>
            </w:r>
          </w:p>
          <w:p w:rsidR="00B17A1B" w:rsidRDefault="00B17A1B" w:rsidP="00284DB1">
            <w:pPr>
              <w:pStyle w:val="TableText0"/>
              <w:snapToGrid w:val="0"/>
            </w:pPr>
            <w:r>
              <w:t>SubclassOf BusinessInteractionRole</w:t>
            </w:r>
          </w:p>
        </w:tc>
      </w:tr>
      <w:tr w:rsidR="00C25D58" w:rsidTr="00C25D58">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bl>
    <w:p w:rsidR="00C25D58" w:rsidRDefault="00C25D58" w:rsidP="00C25D58">
      <w:pPr>
        <w:pStyle w:val="Heading4"/>
      </w:pPr>
    </w:p>
    <w:p w:rsidR="00C25D58" w:rsidRPr="0061449D" w:rsidRDefault="00C25D58" w:rsidP="00C25D58">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C25D58" w:rsidTr="00284DB1">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C25D58" w:rsidRDefault="00C25D58" w:rsidP="00284DB1">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C25D58" w:rsidRDefault="00C25D58" w:rsidP="00284DB1">
            <w:pPr>
              <w:pStyle w:val="EntityName"/>
              <w:snapToGrid w:val="0"/>
            </w:pPr>
            <w:r>
              <w:t>Commitment</w:t>
            </w:r>
            <w:r w:rsidR="00633EDF">
              <w:t>FulfilmentRole</w:t>
            </w:r>
          </w:p>
        </w:tc>
        <w:tc>
          <w:tcPr>
            <w:tcW w:w="7644" w:type="dxa"/>
            <w:gridSpan w:val="4"/>
            <w:tcBorders>
              <w:left w:val="single" w:sz="4" w:space="0" w:color="000000"/>
            </w:tcBorders>
            <w:shd w:val="clear" w:color="auto" w:fill="auto"/>
          </w:tcPr>
          <w:p w:rsidR="00C25D58" w:rsidRDefault="00C25D58" w:rsidP="00284DB1">
            <w:pPr>
              <w:snapToGrid w:val="0"/>
            </w:pPr>
          </w:p>
        </w:tc>
      </w:tr>
      <w:tr w:rsidR="00C25D58" w:rsidTr="00284DB1">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C25D58" w:rsidRDefault="00C25D58" w:rsidP="00284DB1">
            <w:pPr>
              <w:pStyle w:val="TableHeader0"/>
              <w:snapToGrid w:val="0"/>
            </w:pPr>
            <w:r>
              <w:t>Required/</w:t>
            </w:r>
          </w:p>
          <w:p w:rsidR="00C25D58" w:rsidRDefault="00C25D58" w:rsidP="00284DB1">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C25D58" w:rsidRDefault="00C25D58" w:rsidP="00284DB1">
            <w:pPr>
              <w:pStyle w:val="TableHeader0"/>
              <w:snapToGrid w:val="0"/>
            </w:pPr>
            <w:r>
              <w:t>Notes</w:t>
            </w:r>
          </w:p>
        </w:tc>
      </w:tr>
      <w:tr w:rsidR="00C25D58"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r w:rsidR="00C25D58"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r w:rsidR="00C25D58"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r w:rsidR="00C25D58"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25D58" w:rsidRDefault="00C25D58"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25D58" w:rsidRDefault="00C25D58" w:rsidP="00284DB1">
            <w:pPr>
              <w:pStyle w:val="TableText0"/>
              <w:snapToGrid w:val="0"/>
            </w:pPr>
          </w:p>
        </w:tc>
      </w:tr>
    </w:tbl>
    <w:p w:rsidR="00C25D58" w:rsidRDefault="00C25D58" w:rsidP="00C25D58">
      <w:pPr>
        <w:pStyle w:val="BodyTextKeep"/>
      </w:pPr>
    </w:p>
    <w:p w:rsidR="00CE5ADB" w:rsidRDefault="00CE5ADB">
      <w:pPr>
        <w:pStyle w:val="BodyTextKeep"/>
      </w:pPr>
    </w:p>
    <w:p w:rsidR="00817CE7" w:rsidRDefault="00817CE7" w:rsidP="00817CE7">
      <w:pPr>
        <w:pStyle w:val="Heading3"/>
      </w:pPr>
      <w:r>
        <w:br w:type="page"/>
      </w:r>
      <w:bookmarkStart w:id="39" w:name="_Toc339011684"/>
      <w:r>
        <w:t>CommitmenProcurementRole</w:t>
      </w:r>
      <w:bookmarkEnd w:id="39"/>
    </w:p>
    <w:p w:rsidR="00817CE7" w:rsidRPr="0061449D" w:rsidRDefault="00817CE7" w:rsidP="00817CE7">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842"/>
        <w:gridCol w:w="778"/>
        <w:gridCol w:w="2340"/>
        <w:gridCol w:w="1620"/>
        <w:gridCol w:w="2530"/>
        <w:gridCol w:w="30"/>
      </w:tblGrid>
      <w:tr w:rsidR="00817CE7" w:rsidTr="00284DB1">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817CE7" w:rsidRDefault="00817CE7" w:rsidP="00284DB1">
            <w:pPr>
              <w:pStyle w:val="TableHeader0"/>
              <w:snapToGrid w:val="0"/>
            </w:pPr>
            <w:r>
              <w:t>Business Entity Name</w:t>
            </w:r>
          </w:p>
        </w:tc>
        <w:tc>
          <w:tcPr>
            <w:tcW w:w="3553" w:type="dxa"/>
            <w:gridSpan w:val="2"/>
            <w:tcBorders>
              <w:top w:val="single" w:sz="4" w:space="0" w:color="000000"/>
              <w:left w:val="single" w:sz="4" w:space="0" w:color="000000"/>
              <w:bottom w:val="single" w:sz="4" w:space="0" w:color="000000"/>
            </w:tcBorders>
            <w:shd w:val="clear" w:color="auto" w:fill="FFFF00"/>
          </w:tcPr>
          <w:p w:rsidR="00817CE7" w:rsidRDefault="00817CE7" w:rsidP="00284DB1">
            <w:pPr>
              <w:pStyle w:val="EntityName"/>
              <w:snapToGrid w:val="0"/>
            </w:pPr>
            <w:r>
              <w:t>CommitmentProcurementRole</w:t>
            </w:r>
          </w:p>
        </w:tc>
        <w:tc>
          <w:tcPr>
            <w:tcW w:w="7268" w:type="dxa"/>
            <w:gridSpan w:val="4"/>
            <w:tcBorders>
              <w:left w:val="single" w:sz="4" w:space="0" w:color="000000"/>
            </w:tcBorders>
            <w:shd w:val="clear" w:color="auto" w:fill="auto"/>
          </w:tcPr>
          <w:p w:rsidR="00817CE7" w:rsidRDefault="00817CE7" w:rsidP="00284DB1">
            <w:pPr>
              <w:snapToGrid w:val="0"/>
            </w:pPr>
          </w:p>
        </w:tc>
      </w:tr>
      <w:tr w:rsidR="00817CE7" w:rsidTr="00284DB1">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817CE7">
            <w:pPr>
              <w:pStyle w:val="TableText0"/>
              <w:snapToGrid w:val="0"/>
            </w:pPr>
            <w:r>
              <w:t>A role a party plays in a relationship to a Commitment as a Buyer or Supplier – i.e. in that role the party has procured the commitment of another Partner or Supplier.</w:t>
            </w:r>
          </w:p>
        </w:tc>
      </w:tr>
      <w:tr w:rsidR="00817CE7" w:rsidTr="00284DB1">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r>
              <w:t>Agreement, BusinessInteraction</w:t>
            </w:r>
          </w:p>
        </w:tc>
        <w:tc>
          <w:tcPr>
            <w:tcW w:w="1620" w:type="dxa"/>
            <w:tcBorders>
              <w:top w:val="single" w:sz="4" w:space="0" w:color="000000"/>
              <w:left w:val="single" w:sz="4" w:space="0" w:color="000000"/>
              <w:bottom w:val="single" w:sz="4" w:space="0" w:color="000000"/>
            </w:tcBorders>
            <w:shd w:val="clear" w:color="auto" w:fill="BFBFBF"/>
          </w:tcPr>
          <w:p w:rsidR="00817CE7" w:rsidRDefault="00817CE7" w:rsidP="00284DB1">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r w:rsidR="00817CE7" w:rsidTr="00284DB1">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r>
              <w:t xml:space="preserve">IdentifiedBy </w:t>
            </w:r>
            <w:r w:rsidR="00E25FB7">
              <w:t>Buyer</w:t>
            </w:r>
          </w:p>
          <w:p w:rsidR="00817CE7" w:rsidRDefault="00817CE7" w:rsidP="00284DB1">
            <w:pPr>
              <w:pStyle w:val="TableText0"/>
              <w:snapToGrid w:val="0"/>
            </w:pPr>
            <w:r>
              <w:t>IdentifiedBy Partner</w:t>
            </w:r>
          </w:p>
          <w:p w:rsidR="00817CE7" w:rsidRDefault="00817CE7" w:rsidP="00284DB1">
            <w:pPr>
              <w:pStyle w:val="TableText0"/>
              <w:snapToGrid w:val="0"/>
            </w:pPr>
            <w:r>
              <w:t>SubclassOf BusinessInteractionRole</w:t>
            </w:r>
          </w:p>
        </w:tc>
      </w:tr>
      <w:tr w:rsidR="00817CE7" w:rsidTr="00284DB1">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bl>
    <w:p w:rsidR="00817CE7" w:rsidRDefault="00817CE7" w:rsidP="00817CE7">
      <w:pPr>
        <w:pStyle w:val="Heading4"/>
      </w:pPr>
    </w:p>
    <w:p w:rsidR="00817CE7" w:rsidRPr="0061449D" w:rsidRDefault="00817CE7" w:rsidP="00817CE7">
      <w:pPr>
        <w:rPr>
          <w:b/>
          <w:sz w:val="24"/>
          <w:szCs w:val="24"/>
        </w:rPr>
      </w:pPr>
      <w:r w:rsidRPr="0061449D">
        <w:rPr>
          <w:b/>
          <w:sz w:val="24"/>
          <w:szCs w:val="24"/>
        </w:rPr>
        <w:t>Business Entity Attributes Definition</w:t>
      </w:r>
    </w:p>
    <w:tbl>
      <w:tblPr>
        <w:tblW w:w="13192" w:type="dxa"/>
        <w:tblInd w:w="-123" w:type="dxa"/>
        <w:tblLayout w:type="fixed"/>
        <w:tblCellMar>
          <w:left w:w="0" w:type="dxa"/>
          <w:right w:w="0" w:type="dxa"/>
        </w:tblCellMar>
        <w:tblLook w:val="0000" w:firstRow="0" w:lastRow="0" w:firstColumn="0" w:lastColumn="0" w:noHBand="0" w:noVBand="0"/>
      </w:tblPr>
      <w:tblGrid>
        <w:gridCol w:w="2088"/>
        <w:gridCol w:w="3710"/>
        <w:gridCol w:w="1246"/>
        <w:gridCol w:w="1704"/>
        <w:gridCol w:w="1800"/>
        <w:gridCol w:w="2614"/>
        <w:gridCol w:w="30"/>
      </w:tblGrid>
      <w:tr w:rsidR="00817CE7" w:rsidTr="00817CE7">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817CE7" w:rsidRDefault="00817CE7" w:rsidP="00284DB1">
            <w:pPr>
              <w:pStyle w:val="TableHeader0"/>
              <w:snapToGrid w:val="0"/>
            </w:pPr>
            <w:r>
              <w:t>Business Entity Name</w:t>
            </w:r>
          </w:p>
        </w:tc>
        <w:tc>
          <w:tcPr>
            <w:tcW w:w="3710" w:type="dxa"/>
            <w:tcBorders>
              <w:top w:val="single" w:sz="4" w:space="0" w:color="000000"/>
              <w:left w:val="single" w:sz="4" w:space="0" w:color="000000"/>
              <w:bottom w:val="single" w:sz="4" w:space="0" w:color="000000"/>
            </w:tcBorders>
            <w:shd w:val="clear" w:color="auto" w:fill="FFFF00"/>
          </w:tcPr>
          <w:p w:rsidR="00817CE7" w:rsidRDefault="00817CE7" w:rsidP="00284DB1">
            <w:pPr>
              <w:pStyle w:val="EntityName"/>
              <w:snapToGrid w:val="0"/>
            </w:pPr>
            <w:r>
              <w:t>CommitmentProcurementRole</w:t>
            </w:r>
          </w:p>
        </w:tc>
        <w:tc>
          <w:tcPr>
            <w:tcW w:w="7364" w:type="dxa"/>
            <w:gridSpan w:val="4"/>
            <w:tcBorders>
              <w:left w:val="single" w:sz="4" w:space="0" w:color="000000"/>
            </w:tcBorders>
            <w:shd w:val="clear" w:color="auto" w:fill="auto"/>
          </w:tcPr>
          <w:p w:rsidR="00817CE7" w:rsidRDefault="00817CE7" w:rsidP="00284DB1">
            <w:pPr>
              <w:snapToGrid w:val="0"/>
            </w:pPr>
          </w:p>
        </w:tc>
      </w:tr>
      <w:tr w:rsidR="00817CE7" w:rsidTr="00817CE7">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Attribute Name</w:t>
            </w:r>
          </w:p>
        </w:tc>
        <w:tc>
          <w:tcPr>
            <w:tcW w:w="3710"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Description</w:t>
            </w:r>
          </w:p>
        </w:tc>
        <w:tc>
          <w:tcPr>
            <w:tcW w:w="1246"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817CE7" w:rsidRDefault="00817CE7" w:rsidP="00284DB1">
            <w:pPr>
              <w:pStyle w:val="TableHeader0"/>
              <w:snapToGrid w:val="0"/>
            </w:pPr>
            <w:r>
              <w:t>Required/</w:t>
            </w:r>
          </w:p>
          <w:p w:rsidR="00817CE7" w:rsidRDefault="00817CE7" w:rsidP="00284DB1">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817CE7" w:rsidRDefault="00817CE7" w:rsidP="00284DB1">
            <w:pPr>
              <w:pStyle w:val="TableHeader0"/>
              <w:snapToGrid w:val="0"/>
            </w:pPr>
            <w:r>
              <w:t>Notes</w:t>
            </w:r>
          </w:p>
        </w:tc>
      </w:tr>
      <w:tr w:rsidR="00817CE7" w:rsidTr="00817CE7">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r w:rsidR="00817CE7" w:rsidTr="00817CE7">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r w:rsidR="00817CE7" w:rsidTr="00817CE7">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r w:rsidR="00817CE7" w:rsidTr="00817CE7">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371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246"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817CE7" w:rsidRDefault="00817CE7"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817CE7" w:rsidRDefault="00817CE7" w:rsidP="00284DB1">
            <w:pPr>
              <w:pStyle w:val="TableText0"/>
              <w:snapToGrid w:val="0"/>
            </w:pPr>
          </w:p>
        </w:tc>
      </w:tr>
    </w:tbl>
    <w:p w:rsidR="00817CE7" w:rsidRDefault="00817CE7" w:rsidP="00817CE7">
      <w:pPr>
        <w:pStyle w:val="BodyTextKeep"/>
      </w:pPr>
    </w:p>
    <w:p w:rsidR="00CE5ADB" w:rsidRDefault="00CE5ADB" w:rsidP="008D5A0B">
      <w:pPr>
        <w:pStyle w:val="Heading3"/>
      </w:pPr>
      <w:r>
        <w:br w:type="page"/>
      </w:r>
      <w:bookmarkStart w:id="40" w:name="_Toc339011685"/>
      <w:r>
        <w:t>CommitmentTermOrCondition</w:t>
      </w:r>
      <w:bookmarkEnd w:id="40"/>
    </w:p>
    <w:p w:rsidR="00CE5ADB" w:rsidRPr="0061449D" w:rsidRDefault="00CE5ADB" w:rsidP="00CE5AD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700"/>
        <w:gridCol w:w="920"/>
        <w:gridCol w:w="2340"/>
        <w:gridCol w:w="1620"/>
        <w:gridCol w:w="2530"/>
        <w:gridCol w:w="30"/>
      </w:tblGrid>
      <w:tr w:rsidR="00CE5ADB" w:rsidTr="00CE5AD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CE5ADB" w:rsidRDefault="00CE5ADB" w:rsidP="00284DB1">
            <w:pPr>
              <w:pStyle w:val="TableHeader0"/>
              <w:snapToGrid w:val="0"/>
            </w:pPr>
            <w:r>
              <w:t>Business Entity Name</w:t>
            </w:r>
          </w:p>
        </w:tc>
        <w:tc>
          <w:tcPr>
            <w:tcW w:w="3411" w:type="dxa"/>
            <w:gridSpan w:val="2"/>
            <w:tcBorders>
              <w:top w:val="single" w:sz="4" w:space="0" w:color="000000"/>
              <w:left w:val="single" w:sz="4" w:space="0" w:color="000000"/>
              <w:bottom w:val="single" w:sz="4" w:space="0" w:color="000000"/>
            </w:tcBorders>
            <w:shd w:val="clear" w:color="auto" w:fill="FFFF00"/>
          </w:tcPr>
          <w:p w:rsidR="00CE5ADB" w:rsidRDefault="00CE5ADB" w:rsidP="00284DB1">
            <w:pPr>
              <w:pStyle w:val="EntityName"/>
              <w:snapToGrid w:val="0"/>
            </w:pPr>
            <w:r>
              <w:t>CommitmentTermOrContition</w:t>
            </w:r>
          </w:p>
        </w:tc>
        <w:tc>
          <w:tcPr>
            <w:tcW w:w="7410" w:type="dxa"/>
            <w:gridSpan w:val="4"/>
            <w:tcBorders>
              <w:left w:val="single" w:sz="4" w:space="0" w:color="000000"/>
            </w:tcBorders>
            <w:shd w:val="clear" w:color="auto" w:fill="auto"/>
          </w:tcPr>
          <w:p w:rsidR="00CE5ADB" w:rsidRDefault="00CE5ADB" w:rsidP="00284DB1">
            <w:pPr>
              <w:snapToGrid w:val="0"/>
            </w:pPr>
          </w:p>
        </w:tc>
      </w:tr>
      <w:tr w:rsidR="00CE5ADB" w:rsidTr="00CE5AD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r>
              <w:t>A formal term or condition to govern a commitment.</w:t>
            </w:r>
          </w:p>
        </w:tc>
      </w:tr>
      <w:tr w:rsidR="00CE5ADB" w:rsidTr="00CE5AD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r>
              <w:t>Agreement, BusinessInteraction</w:t>
            </w:r>
          </w:p>
        </w:tc>
        <w:tc>
          <w:tcPr>
            <w:tcW w:w="1620" w:type="dxa"/>
            <w:tcBorders>
              <w:top w:val="single" w:sz="4" w:space="0" w:color="000000"/>
              <w:left w:val="single" w:sz="4" w:space="0" w:color="000000"/>
              <w:bottom w:val="single" w:sz="4" w:space="0" w:color="000000"/>
            </w:tcBorders>
            <w:shd w:val="clear" w:color="auto" w:fill="BFBFBF"/>
          </w:tcPr>
          <w:p w:rsidR="00CE5ADB" w:rsidRDefault="00CE5ADB" w:rsidP="00284DB1">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r w:rsidR="00CE5ADB" w:rsidTr="00CE5AD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r>
              <w:t>SubclassOf AgreementTermOrCondition</w:t>
            </w:r>
          </w:p>
        </w:tc>
      </w:tr>
      <w:tr w:rsidR="00CE5ADB" w:rsidTr="00CE5AD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bl>
    <w:p w:rsidR="00CE5ADB" w:rsidRDefault="00CE5ADB" w:rsidP="00CE5ADB">
      <w:pPr>
        <w:pStyle w:val="Heading4"/>
      </w:pPr>
    </w:p>
    <w:p w:rsidR="00CE5ADB" w:rsidRPr="0061449D" w:rsidRDefault="00CE5ADB" w:rsidP="00CE5AD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CE5ADB" w:rsidTr="00284DB1">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CE5ADB" w:rsidRDefault="00CE5ADB" w:rsidP="00284DB1">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CE5ADB" w:rsidRDefault="00CE5ADB" w:rsidP="00284DB1">
            <w:pPr>
              <w:pStyle w:val="EntityName"/>
              <w:snapToGrid w:val="0"/>
            </w:pPr>
            <w:r>
              <w:t>Commitment</w:t>
            </w:r>
          </w:p>
        </w:tc>
        <w:tc>
          <w:tcPr>
            <w:tcW w:w="7644" w:type="dxa"/>
            <w:gridSpan w:val="4"/>
            <w:tcBorders>
              <w:left w:val="single" w:sz="4" w:space="0" w:color="000000"/>
            </w:tcBorders>
            <w:shd w:val="clear" w:color="auto" w:fill="auto"/>
          </w:tcPr>
          <w:p w:rsidR="00CE5ADB" w:rsidRDefault="00CE5ADB" w:rsidP="00284DB1">
            <w:pPr>
              <w:snapToGrid w:val="0"/>
            </w:pPr>
          </w:p>
        </w:tc>
      </w:tr>
      <w:tr w:rsidR="00CE5ADB" w:rsidTr="00284DB1">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CE5ADB" w:rsidRDefault="00CE5ADB" w:rsidP="00284DB1">
            <w:pPr>
              <w:pStyle w:val="TableHeader0"/>
              <w:snapToGrid w:val="0"/>
            </w:pPr>
            <w:r>
              <w:t>Required/</w:t>
            </w:r>
          </w:p>
          <w:p w:rsidR="00CE5ADB" w:rsidRDefault="00CE5ADB" w:rsidP="00284DB1">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CE5ADB" w:rsidRDefault="00CE5ADB" w:rsidP="00284DB1">
            <w:pPr>
              <w:pStyle w:val="TableHeader0"/>
              <w:snapToGrid w:val="0"/>
            </w:pPr>
            <w:r>
              <w:t>Notes</w:t>
            </w:r>
          </w:p>
        </w:tc>
      </w:tr>
      <w:tr w:rsidR="00CE5ADB"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r w:rsidR="00CE5ADB"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r w:rsidR="00CE5ADB"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r w:rsidR="00CE5ADB" w:rsidTr="00284DB1">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CE5ADB" w:rsidRDefault="00CE5ADB" w:rsidP="00284DB1">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CE5ADB" w:rsidRDefault="00CE5ADB" w:rsidP="00284DB1">
            <w:pPr>
              <w:pStyle w:val="TableText0"/>
              <w:snapToGrid w:val="0"/>
            </w:pPr>
          </w:p>
        </w:tc>
      </w:tr>
    </w:tbl>
    <w:p w:rsidR="00257422" w:rsidRDefault="00257422">
      <w:pPr>
        <w:pStyle w:val="BodyTextKeep"/>
      </w:pPr>
    </w:p>
    <w:p w:rsidR="0037310E" w:rsidRDefault="00CE5ADB" w:rsidP="006C764A">
      <w:pPr>
        <w:pStyle w:val="Heading2"/>
      </w:pPr>
      <w:r>
        <w:br w:type="page"/>
      </w:r>
      <w:bookmarkStart w:id="41" w:name="_Toc339011686"/>
      <w:r w:rsidR="0037310E">
        <w:t xml:space="preserve">Business Entity Definitions – </w:t>
      </w:r>
      <w:r w:rsidR="009E3D78">
        <w:t>Commitment</w:t>
      </w:r>
      <w:r w:rsidR="0037310E">
        <w:t xml:space="preserve"> Approval</w:t>
      </w:r>
      <w:bookmarkEnd w:id="41"/>
    </w:p>
    <w:p w:rsidR="00B8372E" w:rsidRPr="00B8372E" w:rsidRDefault="00B8372E" w:rsidP="00B8372E">
      <w:pPr>
        <w:ind w:left="0"/>
      </w:pPr>
      <w:r>
        <w:t>The attributes of the entities below are not yet elaborated. The elaboration of the detailed attributes will be done in the next phase.</w:t>
      </w:r>
    </w:p>
    <w:p w:rsidR="00B8372E" w:rsidRPr="00B8372E" w:rsidRDefault="00B8372E" w:rsidP="00B8372E">
      <w:pPr>
        <w:ind w:left="0"/>
      </w:pPr>
    </w:p>
    <w:p w:rsidR="0037310E" w:rsidRDefault="009E3D78" w:rsidP="008D5A0B">
      <w:pPr>
        <w:pStyle w:val="Heading3"/>
      </w:pPr>
      <w:bookmarkStart w:id="42" w:name="_Toc339011687"/>
      <w:r>
        <w:t>Commitment</w:t>
      </w:r>
      <w:r w:rsidR="0037310E">
        <w:t>ApproverRole</w:t>
      </w:r>
      <w:bookmarkEnd w:id="42"/>
    </w:p>
    <w:p w:rsidR="0037310E" w:rsidRPr="0061449D" w:rsidRDefault="0037310E" w:rsidP="0061449D">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558"/>
        <w:gridCol w:w="1062"/>
        <w:gridCol w:w="2340"/>
        <w:gridCol w:w="1620"/>
        <w:gridCol w:w="2530"/>
        <w:gridCol w:w="30"/>
      </w:tblGrid>
      <w:tr w:rsidR="0037310E" w:rsidTr="006A2F6E">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37310E" w:rsidRDefault="0037310E" w:rsidP="00C4358F">
            <w:pPr>
              <w:pStyle w:val="TableHeader0"/>
              <w:snapToGrid w:val="0"/>
            </w:pPr>
            <w:r>
              <w:t>Business Entity Name</w:t>
            </w:r>
          </w:p>
        </w:tc>
        <w:tc>
          <w:tcPr>
            <w:tcW w:w="3269" w:type="dxa"/>
            <w:gridSpan w:val="2"/>
            <w:tcBorders>
              <w:top w:val="single" w:sz="4" w:space="0" w:color="000000"/>
              <w:left w:val="single" w:sz="4" w:space="0" w:color="000000"/>
              <w:bottom w:val="single" w:sz="4" w:space="0" w:color="000000"/>
            </w:tcBorders>
            <w:shd w:val="clear" w:color="auto" w:fill="FFFF00"/>
          </w:tcPr>
          <w:p w:rsidR="0037310E" w:rsidRDefault="009E3D78" w:rsidP="00C4358F">
            <w:pPr>
              <w:pStyle w:val="EntityName"/>
              <w:snapToGrid w:val="0"/>
            </w:pPr>
            <w:r>
              <w:t>Commitment</w:t>
            </w:r>
            <w:r w:rsidR="0037310E">
              <w:t>ApproverRole</w:t>
            </w:r>
          </w:p>
        </w:tc>
        <w:tc>
          <w:tcPr>
            <w:tcW w:w="7552" w:type="dxa"/>
            <w:gridSpan w:val="4"/>
            <w:tcBorders>
              <w:left w:val="single" w:sz="4" w:space="0" w:color="000000"/>
            </w:tcBorders>
            <w:shd w:val="clear" w:color="auto" w:fill="auto"/>
          </w:tcPr>
          <w:p w:rsidR="0037310E" w:rsidRDefault="0037310E" w:rsidP="00C4358F">
            <w:pPr>
              <w:snapToGrid w:val="0"/>
            </w:pPr>
          </w:p>
        </w:tc>
      </w:tr>
      <w:tr w:rsidR="0037310E" w:rsidTr="006A2F6E">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37310E" w:rsidRDefault="008D5A0B" w:rsidP="00C4358F">
            <w:pPr>
              <w:pStyle w:val="TableText0"/>
              <w:snapToGrid w:val="0"/>
            </w:pPr>
            <w:r>
              <w:t>A role a party plays when approving a commitment – i.e. Buyer, Supplier or Partner</w:t>
            </w:r>
          </w:p>
        </w:tc>
      </w:tr>
      <w:tr w:rsidR="0037310E" w:rsidTr="006A2F6E">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r>
              <w:t>C2M Best Practices (C2MBP) team</w:t>
            </w:r>
          </w:p>
        </w:tc>
        <w:tc>
          <w:tcPr>
            <w:tcW w:w="1620" w:type="dxa"/>
            <w:gridSpan w:val="2"/>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r>
              <w:t>Agreement, BusinessInteraction</w:t>
            </w:r>
          </w:p>
        </w:tc>
        <w:tc>
          <w:tcPr>
            <w:tcW w:w="1620" w:type="dxa"/>
            <w:tcBorders>
              <w:top w:val="single" w:sz="4" w:space="0" w:color="000000"/>
              <w:left w:val="single" w:sz="4" w:space="0" w:color="000000"/>
              <w:bottom w:val="single" w:sz="4" w:space="0" w:color="000000"/>
            </w:tcBorders>
            <w:shd w:val="clear" w:color="auto" w:fill="BFBFBF"/>
          </w:tcPr>
          <w:p w:rsidR="0037310E" w:rsidRDefault="0037310E" w:rsidP="00C4358F">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r w:rsidR="0037310E" w:rsidTr="006A2F6E">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37310E" w:rsidRDefault="008D5A0B" w:rsidP="00C4358F">
            <w:pPr>
              <w:pStyle w:val="TableText0"/>
              <w:snapToGrid w:val="0"/>
            </w:pPr>
            <w:r>
              <w:t>SubclassOf BusinessInteractionRole</w:t>
            </w:r>
          </w:p>
        </w:tc>
      </w:tr>
      <w:tr w:rsidR="0037310E" w:rsidTr="006A2F6E">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bl>
    <w:p w:rsidR="00D43AA2" w:rsidRDefault="00D43AA2" w:rsidP="0061449D">
      <w:pPr>
        <w:rPr>
          <w:b/>
          <w:sz w:val="24"/>
          <w:szCs w:val="24"/>
        </w:rPr>
      </w:pPr>
    </w:p>
    <w:p w:rsidR="0037310E" w:rsidRPr="0061449D" w:rsidRDefault="0037310E" w:rsidP="0061449D">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37310E" w:rsidTr="00C4358F">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37310E" w:rsidRDefault="0037310E" w:rsidP="00C4358F">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37310E" w:rsidRDefault="009E3D78" w:rsidP="00C4358F">
            <w:pPr>
              <w:pStyle w:val="EntityName"/>
              <w:snapToGrid w:val="0"/>
            </w:pPr>
            <w:r>
              <w:t>Commitment</w:t>
            </w:r>
            <w:r w:rsidR="000F2788">
              <w:t>ApproverRole</w:t>
            </w:r>
          </w:p>
        </w:tc>
        <w:tc>
          <w:tcPr>
            <w:tcW w:w="7644" w:type="dxa"/>
            <w:gridSpan w:val="4"/>
            <w:tcBorders>
              <w:left w:val="single" w:sz="4" w:space="0" w:color="000000"/>
            </w:tcBorders>
            <w:shd w:val="clear" w:color="auto" w:fill="auto"/>
          </w:tcPr>
          <w:p w:rsidR="0037310E" w:rsidRDefault="0037310E" w:rsidP="00C4358F">
            <w:pPr>
              <w:snapToGrid w:val="0"/>
            </w:pPr>
          </w:p>
        </w:tc>
      </w:tr>
      <w:tr w:rsidR="0037310E" w:rsidTr="00C4358F">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37310E" w:rsidRDefault="0037310E" w:rsidP="00C4358F">
            <w:pPr>
              <w:pStyle w:val="TableHeader0"/>
              <w:snapToGrid w:val="0"/>
            </w:pPr>
            <w:r>
              <w:t>Required/</w:t>
            </w:r>
          </w:p>
          <w:p w:rsidR="0037310E" w:rsidRDefault="0037310E" w:rsidP="00C4358F">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37310E" w:rsidRDefault="0037310E" w:rsidP="00C4358F">
            <w:pPr>
              <w:pStyle w:val="TableHeader0"/>
              <w:snapToGrid w:val="0"/>
            </w:pPr>
            <w:r>
              <w:t>Notes</w:t>
            </w:r>
          </w:p>
        </w:tc>
      </w:tr>
      <w:tr w:rsidR="0037310E" w:rsidTr="00C4358F">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r w:rsidR="0037310E" w:rsidTr="00C4358F">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r w:rsidR="0037310E" w:rsidTr="00C4358F">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r w:rsidR="0037310E" w:rsidTr="00C4358F">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37310E" w:rsidRDefault="0037310E" w:rsidP="00C4358F">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37310E" w:rsidRDefault="0037310E" w:rsidP="00C4358F">
            <w:pPr>
              <w:pStyle w:val="TableText0"/>
              <w:snapToGrid w:val="0"/>
            </w:pPr>
          </w:p>
        </w:tc>
      </w:tr>
    </w:tbl>
    <w:p w:rsidR="0037310E" w:rsidRDefault="0037310E" w:rsidP="0037310E">
      <w:pPr>
        <w:pStyle w:val="BodyTextKeep"/>
      </w:pPr>
    </w:p>
    <w:p w:rsidR="00D43AA2" w:rsidRDefault="00D43AA2" w:rsidP="0037310E">
      <w:pPr>
        <w:pStyle w:val="BodyTextKeep"/>
      </w:pPr>
    </w:p>
    <w:p w:rsidR="00223F23" w:rsidRDefault="00223F23" w:rsidP="00223F23">
      <w:pPr>
        <w:pStyle w:val="Heading2"/>
      </w:pPr>
      <w:bookmarkStart w:id="43" w:name="_Toc339011688"/>
      <w:r>
        <w:t>Business Entity Definitions – Comm</w:t>
      </w:r>
      <w:r w:rsidR="00615C6B">
        <w:t>unity</w:t>
      </w:r>
      <w:bookmarkEnd w:id="43"/>
    </w:p>
    <w:p w:rsidR="00223F23" w:rsidRDefault="00223F23" w:rsidP="00223F23">
      <w:pPr>
        <w:ind w:left="0"/>
      </w:pPr>
      <w:r>
        <w:t>The attributes of the entities below are not yet elaborated. The elaboration of the detailed attributes will be done in the next phase.</w:t>
      </w:r>
    </w:p>
    <w:p w:rsidR="00223F23" w:rsidRDefault="00223F23" w:rsidP="00223F23">
      <w:pPr>
        <w:pStyle w:val="BodyTextKeep"/>
      </w:pPr>
    </w:p>
    <w:p w:rsidR="00404432" w:rsidRDefault="00404432" w:rsidP="00404432">
      <w:pPr>
        <w:pStyle w:val="Heading3"/>
      </w:pPr>
      <w:bookmarkStart w:id="44" w:name="_Toc339011689"/>
      <w:r>
        <w:t>Community</w:t>
      </w:r>
      <w:bookmarkEnd w:id="44"/>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15C6B" w:rsidTr="00615C6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rsidRPr="00615C6B">
              <w:t>A Community is a PartyRole, played by an Organization. CommunityMembers can commit to a Community, contribute Contributions to the Community and consume Assets from a Community.</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C2M QSP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t>SubclassOf PartyRole</w:t>
            </w:r>
          </w:p>
          <w:p w:rsidR="0083518D" w:rsidRDefault="0083518D" w:rsidP="00615C6B">
            <w:pPr>
              <w:pStyle w:val="TableText0"/>
              <w:snapToGrid w:val="0"/>
            </w:pPr>
            <w:r w:rsidRPr="0083518D">
              <w:t>AssetProviderRoleIdentifiedbyCommunity</w:t>
            </w:r>
          </w:p>
          <w:p w:rsidR="0083518D" w:rsidRDefault="0083518D" w:rsidP="00615C6B">
            <w:pPr>
              <w:pStyle w:val="TableText0"/>
              <w:snapToGrid w:val="0"/>
            </w:pPr>
            <w:r w:rsidRPr="0083518D">
              <w:t>ContributionReceiverRoleIdentifiedbyCommunity</w:t>
            </w:r>
          </w:p>
          <w:p w:rsidR="00A10413" w:rsidRDefault="00A10413" w:rsidP="00615C6B">
            <w:pPr>
              <w:pStyle w:val="TableText0"/>
              <w:snapToGrid w:val="0"/>
            </w:pPr>
            <w:r w:rsidRPr="00A10413">
              <w:t>CommitmentProcurementRoleIdentifiedbyCommunity</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615C6B">
      <w:pPr>
        <w:rPr>
          <w:b/>
          <w:sz w:val="24"/>
          <w:szCs w:val="24"/>
        </w:rPr>
      </w:pPr>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d</w:t>
            </w:r>
            <w:r w:rsidR="00452EE6">
              <w:t>escription</w:t>
            </w:r>
          </w:p>
        </w:tc>
        <w:tc>
          <w:tcPr>
            <w:tcW w:w="3420" w:type="dxa"/>
            <w:tcBorders>
              <w:top w:val="single" w:sz="4" w:space="0" w:color="000000"/>
              <w:left w:val="single" w:sz="4" w:space="0" w:color="000000"/>
              <w:bottom w:val="single" w:sz="4" w:space="0" w:color="000000"/>
            </w:tcBorders>
            <w:shd w:val="clear" w:color="auto" w:fill="auto"/>
          </w:tcPr>
          <w:p w:rsidR="00615C6B" w:rsidRDefault="00452EE6" w:rsidP="00615C6B">
            <w:pPr>
              <w:pStyle w:val="TableText0"/>
              <w:snapToGrid w:val="0"/>
            </w:pPr>
            <w:r>
              <w:t>A short</w:t>
            </w:r>
            <w:r w:rsidR="00AA0300">
              <w:t xml:space="preserve"> description of the purpose of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String</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R</w:t>
            </w:r>
            <w:r w:rsidR="000466FA">
              <w:t>equired</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AA0300">
            <w:pPr>
              <w:pStyle w:val="TableText0"/>
              <w:snapToGrid w:val="0"/>
            </w:pPr>
            <w:r>
              <w:t>nbrOfM</w:t>
            </w:r>
            <w:r w:rsidR="00452EE6">
              <w:t>embers</w:t>
            </w:r>
          </w:p>
        </w:tc>
        <w:tc>
          <w:tcPr>
            <w:tcW w:w="3420" w:type="dxa"/>
            <w:tcBorders>
              <w:top w:val="single" w:sz="4" w:space="0" w:color="000000"/>
              <w:left w:val="single" w:sz="4" w:space="0" w:color="000000"/>
              <w:bottom w:val="single" w:sz="4" w:space="0" w:color="000000"/>
            </w:tcBorders>
            <w:shd w:val="clear" w:color="auto" w:fill="auto"/>
          </w:tcPr>
          <w:p w:rsidR="00615C6B" w:rsidRDefault="00452EE6" w:rsidP="00452EE6">
            <w:pPr>
              <w:pStyle w:val="TableText0"/>
              <w:snapToGrid w:val="0"/>
            </w:pPr>
            <w:r>
              <w:t xml:space="preserve">The number of members committed to the community </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3C4A2E" w:rsidP="00615C6B">
            <w:pPr>
              <w:pStyle w:val="TableText0"/>
              <w:snapToGrid w:val="0"/>
            </w:pPr>
            <w:r>
              <w:t>O</w:t>
            </w:r>
            <w:r w:rsidR="000466FA">
              <w:t>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3C4A2E" w:rsidP="00615C6B">
            <w:pPr>
              <w:pStyle w:val="TableText0"/>
              <w:snapToGrid w:val="0"/>
            </w:pPr>
            <w:r>
              <w:t>totalAssets</w:t>
            </w:r>
          </w:p>
        </w:tc>
        <w:tc>
          <w:tcPr>
            <w:tcW w:w="3420" w:type="dxa"/>
            <w:tcBorders>
              <w:top w:val="single" w:sz="4" w:space="0" w:color="000000"/>
              <w:left w:val="single" w:sz="4" w:space="0" w:color="000000"/>
              <w:bottom w:val="single" w:sz="4" w:space="0" w:color="000000"/>
            </w:tcBorders>
            <w:shd w:val="clear" w:color="auto" w:fill="auto"/>
          </w:tcPr>
          <w:p w:rsidR="00615C6B" w:rsidRDefault="003C4A2E" w:rsidP="00615C6B">
            <w:pPr>
              <w:pStyle w:val="TableText0"/>
              <w:snapToGrid w:val="0"/>
            </w:pPr>
            <w:r>
              <w:t>Total number of assets provided to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0466FA" w:rsidP="00615C6B">
            <w:pPr>
              <w:pStyle w:val="TableText0"/>
              <w:snapToGrid w:val="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3C4A2E" w:rsidP="00615C6B">
            <w:pPr>
              <w:pStyle w:val="TableText0"/>
              <w:snapToGrid w:val="0"/>
            </w:pPr>
            <w:r>
              <w:t>sourcedAssets</w:t>
            </w:r>
          </w:p>
        </w:tc>
        <w:tc>
          <w:tcPr>
            <w:tcW w:w="3420" w:type="dxa"/>
            <w:tcBorders>
              <w:top w:val="single" w:sz="4" w:space="0" w:color="000000"/>
              <w:left w:val="single" w:sz="4" w:space="0" w:color="000000"/>
              <w:bottom w:val="single" w:sz="4" w:space="0" w:color="000000"/>
            </w:tcBorders>
            <w:shd w:val="clear" w:color="auto" w:fill="auto"/>
          </w:tcPr>
          <w:p w:rsidR="00615C6B" w:rsidRDefault="003C4A2E" w:rsidP="003C4A2E">
            <w:pPr>
              <w:pStyle w:val="TableText0"/>
              <w:snapToGrid w:val="0"/>
            </w:pPr>
            <w:r>
              <w:t>N</w:t>
            </w:r>
            <w:r w:rsidRPr="003C4A2E">
              <w:t xml:space="preserve">umber of assets </w:t>
            </w:r>
            <w:r>
              <w:t>sourced from</w:t>
            </w:r>
            <w:r w:rsidRPr="003C4A2E">
              <w:t xml:space="preserve">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0466FA" w:rsidP="00615C6B">
            <w:pPr>
              <w:pStyle w:val="TableText0"/>
              <w:snapToGrid w:val="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Pr="00223F23" w:rsidRDefault="00615C6B" w:rsidP="00223F23">
      <w:pPr>
        <w:rPr>
          <w:b/>
          <w:sz w:val="24"/>
          <w:szCs w:val="24"/>
        </w:rPr>
      </w:pPr>
    </w:p>
    <w:p w:rsidR="00404432" w:rsidRDefault="00404432" w:rsidP="00223F23">
      <w:pPr>
        <w:pStyle w:val="Heading3"/>
      </w:pPr>
      <w:bookmarkStart w:id="45" w:name="_Toc339011690"/>
      <w:r>
        <w:t>CommunityMember</w:t>
      </w:r>
      <w:bookmarkEnd w:id="45"/>
    </w:p>
    <w:p w:rsidR="00615C6B" w:rsidRPr="00615C6B" w:rsidRDefault="00615C6B" w:rsidP="00615C6B"/>
    <w:p w:rsidR="00615C6B" w:rsidRPr="0061449D" w:rsidRDefault="00615C6B" w:rsidP="00615C6B">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15C6B" w:rsidTr="00615C6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CommunityMember</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rsidRPr="00615C6B">
              <w:t xml:space="preserve">A CommunityMember is a PartyRole, played by an Individual, who is </w:t>
            </w:r>
            <w:r w:rsidR="006905CB" w:rsidRPr="00615C6B">
              <w:t>committing</w:t>
            </w:r>
            <w:r w:rsidRPr="00615C6B">
              <w:t xml:space="preserve"> to a Community, contributes to it and consumed Assets from the Community.</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C2M QSP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t>SubclassOf PartyRole</w:t>
            </w:r>
          </w:p>
          <w:p w:rsidR="0083518D" w:rsidRDefault="0083518D" w:rsidP="00615C6B">
            <w:pPr>
              <w:pStyle w:val="TableText0"/>
              <w:snapToGrid w:val="0"/>
            </w:pPr>
            <w:r w:rsidRPr="0083518D">
              <w:t>AssetConsumerRoleIdentifiedbyCommunityMember</w:t>
            </w:r>
          </w:p>
          <w:p w:rsidR="0083518D" w:rsidRDefault="0083518D" w:rsidP="00615C6B">
            <w:pPr>
              <w:pStyle w:val="TableText0"/>
              <w:snapToGrid w:val="0"/>
            </w:pPr>
            <w:r w:rsidRPr="0083518D">
              <w:t>ContributionProviderRoleIdentifiedbyCommunityMember</w:t>
            </w:r>
          </w:p>
          <w:p w:rsidR="00A10413" w:rsidRDefault="00A10413" w:rsidP="00615C6B">
            <w:pPr>
              <w:pStyle w:val="TableText0"/>
              <w:snapToGrid w:val="0"/>
            </w:pPr>
            <w:r w:rsidRPr="00A10413">
              <w:t>CommitmentFulfilmentRoleIdentifiedbyCommunityMember</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615C6B">
      <w:pPr>
        <w:rPr>
          <w:b/>
          <w:sz w:val="24"/>
          <w:szCs w:val="24"/>
        </w:rPr>
      </w:pPr>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CommunityMember</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dateJoined</w:t>
            </w:r>
          </w:p>
        </w:tc>
        <w:tc>
          <w:tcPr>
            <w:tcW w:w="3420"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The initial date of committing to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R</w:t>
            </w:r>
            <w:r w:rsidR="000466FA">
              <w:t>equired</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nbrRelatedMembers</w:t>
            </w:r>
          </w:p>
        </w:tc>
        <w:tc>
          <w:tcPr>
            <w:tcW w:w="3420"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 xml:space="preserve">Number of associated CommunityMembers </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0466FA" w:rsidP="00615C6B">
            <w:pPr>
              <w:pStyle w:val="TableText0"/>
              <w:snapToGrid w:val="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nbrContribution</w:t>
            </w:r>
            <w:r w:rsidR="00A95F81">
              <w:t>s</w:t>
            </w:r>
          </w:p>
        </w:tc>
        <w:tc>
          <w:tcPr>
            <w:tcW w:w="3420" w:type="dxa"/>
            <w:tcBorders>
              <w:top w:val="single" w:sz="4" w:space="0" w:color="000000"/>
              <w:left w:val="single" w:sz="4" w:space="0" w:color="000000"/>
              <w:bottom w:val="single" w:sz="4" w:space="0" w:color="000000"/>
            </w:tcBorders>
            <w:shd w:val="clear" w:color="auto" w:fill="auto"/>
          </w:tcPr>
          <w:p w:rsidR="00615C6B" w:rsidRDefault="00AA0300" w:rsidP="00AA0300">
            <w:pPr>
              <w:pStyle w:val="TableText0"/>
              <w:snapToGrid w:val="0"/>
            </w:pPr>
            <w:r w:rsidRPr="00AA0300">
              <w:t xml:space="preserve">Number of assets </w:t>
            </w:r>
            <w:r>
              <w:t>provided</w:t>
            </w:r>
            <w:r w:rsidRPr="00AA0300">
              <w:t xml:space="preserve"> </w:t>
            </w:r>
            <w:r>
              <w:t>to</w:t>
            </w:r>
            <w:r w:rsidRPr="00AA0300">
              <w:t xml:space="preserve">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0466FA" w:rsidP="00615C6B">
            <w:pPr>
              <w:pStyle w:val="TableText0"/>
              <w:snapToGrid w:val="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nbrConsumedAssets</w:t>
            </w:r>
          </w:p>
        </w:tc>
        <w:tc>
          <w:tcPr>
            <w:tcW w:w="3420" w:type="dxa"/>
            <w:tcBorders>
              <w:top w:val="single" w:sz="4" w:space="0" w:color="000000"/>
              <w:left w:val="single" w:sz="4" w:space="0" w:color="000000"/>
              <w:bottom w:val="single" w:sz="4" w:space="0" w:color="000000"/>
            </w:tcBorders>
            <w:shd w:val="clear" w:color="auto" w:fill="auto"/>
          </w:tcPr>
          <w:p w:rsidR="00615C6B" w:rsidRDefault="00AA0300" w:rsidP="00615C6B">
            <w:pPr>
              <w:pStyle w:val="TableText0"/>
              <w:snapToGrid w:val="0"/>
            </w:pPr>
            <w:r>
              <w:t>Number of assets consumed from the Community</w:t>
            </w: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A95F81" w:rsidP="00615C6B">
            <w:pPr>
              <w:pStyle w:val="TableText0"/>
              <w:snapToGrid w:val="0"/>
            </w:pPr>
            <w:r w:rsidRPr="00A95F81">
              <w:t>UnlimitedNatural</w:t>
            </w: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0466FA" w:rsidP="00615C6B">
            <w:pPr>
              <w:pStyle w:val="TableText0"/>
              <w:snapToGrid w:val="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223F23" w:rsidRPr="00223F23" w:rsidRDefault="00223F23" w:rsidP="00223F23"/>
    <w:p w:rsidR="00404432" w:rsidRDefault="00404432" w:rsidP="00404432">
      <w:pPr>
        <w:pStyle w:val="BodyTextKeep"/>
      </w:pPr>
    </w:p>
    <w:p w:rsidR="00615C6B" w:rsidRDefault="00615C6B" w:rsidP="00404432">
      <w:pPr>
        <w:pStyle w:val="BodyTextKeep"/>
      </w:pPr>
    </w:p>
    <w:p w:rsidR="00615C6B" w:rsidRDefault="00615C6B" w:rsidP="00404432">
      <w:pPr>
        <w:pStyle w:val="BodyTextKeep"/>
      </w:pPr>
    </w:p>
    <w:p w:rsidR="00615C6B" w:rsidRDefault="00615C6B" w:rsidP="00404432">
      <w:pPr>
        <w:pStyle w:val="BodyTextKeep"/>
      </w:pPr>
    </w:p>
    <w:p w:rsidR="00615C6B" w:rsidRDefault="00615C6B" w:rsidP="00404432">
      <w:pPr>
        <w:pStyle w:val="BodyTextKeep"/>
      </w:pPr>
    </w:p>
    <w:p w:rsidR="00615C6B" w:rsidRDefault="00615C6B" w:rsidP="00404432">
      <w:pPr>
        <w:pStyle w:val="BodyTextKeep"/>
      </w:pPr>
    </w:p>
    <w:p w:rsidR="00615C6B" w:rsidRDefault="00615C6B" w:rsidP="00404432">
      <w:pPr>
        <w:pStyle w:val="BodyTextKeep"/>
      </w:pPr>
    </w:p>
    <w:p w:rsidR="00404432" w:rsidRDefault="00404432" w:rsidP="00223F23">
      <w:pPr>
        <w:pStyle w:val="Heading3"/>
      </w:pPr>
      <w:bookmarkStart w:id="46" w:name="_Toc339011691"/>
      <w:r>
        <w:t>CommunityAdministrator</w:t>
      </w:r>
      <w:bookmarkEnd w:id="46"/>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416"/>
        <w:gridCol w:w="1204"/>
        <w:gridCol w:w="2340"/>
        <w:gridCol w:w="1620"/>
        <w:gridCol w:w="2530"/>
        <w:gridCol w:w="30"/>
      </w:tblGrid>
      <w:tr w:rsidR="00615C6B" w:rsidTr="00615C6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3127"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CommunityAdministrator</w:t>
            </w:r>
          </w:p>
        </w:tc>
        <w:tc>
          <w:tcPr>
            <w:tcW w:w="769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rsidRPr="00615C6B">
              <w:t>A CommunityAdministrator is a PartyRole, played by a Party, who administers a Community.</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C2M QSP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PartyRole</w:t>
            </w:r>
          </w:p>
        </w:tc>
        <w:tc>
          <w:tcPr>
            <w:tcW w:w="1620"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A10413" w:rsidP="00615C6B">
            <w:pPr>
              <w:pStyle w:val="TableText0"/>
              <w:snapToGrid w:val="0"/>
            </w:pPr>
            <w:r>
              <w:t>SubclassOf</w:t>
            </w:r>
            <w:r w:rsidR="00615C6B">
              <w:t>PartyRole</w:t>
            </w:r>
          </w:p>
          <w:p w:rsidR="00A10413" w:rsidRDefault="00A10413" w:rsidP="00615C6B">
            <w:pPr>
              <w:pStyle w:val="TableText0"/>
              <w:snapToGrid w:val="0"/>
            </w:pPr>
            <w:r w:rsidRPr="00A10413">
              <w:t>CommitmentApproverRoleIdentifiedbyCommunityAdministrator</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615C6B">
      <w:pPr>
        <w:rPr>
          <w:b/>
          <w:sz w:val="24"/>
          <w:szCs w:val="24"/>
        </w:rPr>
      </w:pPr>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CommunityAdministrator</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223F23" w:rsidRDefault="00223F23"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Pr="00223F23" w:rsidRDefault="00615C6B" w:rsidP="00223F23">
      <w:pPr>
        <w:rPr>
          <w:b/>
          <w:sz w:val="24"/>
          <w:szCs w:val="24"/>
        </w:rPr>
      </w:pPr>
    </w:p>
    <w:p w:rsidR="00404432" w:rsidRDefault="00404432" w:rsidP="00223F23">
      <w:pPr>
        <w:pStyle w:val="Heading3"/>
      </w:pPr>
      <w:bookmarkStart w:id="47" w:name="_Toc339011692"/>
      <w:r>
        <w:t>Contribution</w:t>
      </w:r>
      <w:bookmarkEnd w:id="47"/>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15C6B" w:rsidTr="00615C6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Contribution</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r w:rsidRPr="00615C6B">
              <w:t>A Contribution is a BusinessInteraction, containing items, associated to Resource, Service or Product that is contributed to a Community by a CommunityMember.</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r>
              <w:t>C2M QSP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rsidRPr="00A10413">
              <w:t>BusinessInteraction</w:t>
            </w:r>
          </w:p>
        </w:tc>
        <w:tc>
          <w:tcPr>
            <w:tcW w:w="1620"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A10413" w:rsidP="00615C6B">
            <w:pPr>
              <w:pStyle w:val="TableText0"/>
              <w:snapToGrid w:val="0"/>
            </w:pPr>
            <w:r>
              <w:t>SubclassOf</w:t>
            </w:r>
            <w:r w:rsidRPr="00A10413">
              <w:t>BusinessInteraction</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615C6B">
      <w:pPr>
        <w:rPr>
          <w:b/>
          <w:sz w:val="24"/>
          <w:szCs w:val="24"/>
        </w:rPr>
      </w:pPr>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615C6B" w:rsidP="00615C6B">
            <w:pPr>
              <w:pStyle w:val="EntityName"/>
              <w:snapToGrid w:val="0"/>
            </w:pPr>
            <w:r>
              <w:t>Contribution</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223F23" w:rsidRDefault="00223F23"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615C6B" w:rsidP="00223F23">
      <w:pPr>
        <w:rPr>
          <w:b/>
          <w:sz w:val="24"/>
          <w:szCs w:val="24"/>
        </w:rPr>
      </w:pPr>
    </w:p>
    <w:p w:rsidR="00615C6B" w:rsidRDefault="00404432" w:rsidP="00615C6B">
      <w:pPr>
        <w:pStyle w:val="Heading3"/>
      </w:pPr>
      <w:bookmarkStart w:id="48" w:name="_Toc339011693"/>
      <w:bookmarkStart w:id="49" w:name="_GoBack"/>
      <w:bookmarkEnd w:id="49"/>
      <w:r>
        <w:t>ContributionProviderRole</w:t>
      </w:r>
      <w:bookmarkEnd w:id="48"/>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416"/>
        <w:gridCol w:w="1204"/>
        <w:gridCol w:w="2482"/>
        <w:gridCol w:w="1478"/>
        <w:gridCol w:w="2530"/>
        <w:gridCol w:w="30"/>
      </w:tblGrid>
      <w:tr w:rsidR="00615C6B" w:rsidTr="0083518D">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3127"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ContributionProviderRole</w:t>
            </w:r>
          </w:p>
        </w:tc>
        <w:tc>
          <w:tcPr>
            <w:tcW w:w="7694" w:type="dxa"/>
            <w:gridSpan w:val="4"/>
            <w:tcBorders>
              <w:left w:val="single" w:sz="4" w:space="0" w:color="000000"/>
            </w:tcBorders>
            <w:shd w:val="clear" w:color="auto" w:fill="auto"/>
          </w:tcPr>
          <w:p w:rsidR="00615C6B" w:rsidRDefault="00615C6B" w:rsidP="00615C6B">
            <w:pPr>
              <w:snapToGrid w:val="0"/>
            </w:pP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82ED8" w:rsidP="00682ED8">
            <w:pPr>
              <w:pStyle w:val="TableText0"/>
              <w:snapToGrid w:val="0"/>
            </w:pPr>
            <w:r w:rsidRPr="00682ED8">
              <w:t>A Contribution</w:t>
            </w:r>
            <w:r>
              <w:t>ProviderRole</w:t>
            </w:r>
            <w:r w:rsidRPr="00682ED8">
              <w:t xml:space="preserve"> is a BusinessInteraction</w:t>
            </w:r>
            <w:r>
              <w:t>Role a party (identified by a CommunityMember) plays when contributing to a Community.</w:t>
            </w: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83518D">
            <w:pPr>
              <w:pStyle w:val="TableText0"/>
              <w:snapToGrid w:val="0"/>
            </w:pPr>
            <w:r>
              <w:t xml:space="preserve">C2M </w:t>
            </w:r>
            <w:r w:rsidR="0083518D">
              <w:t>QSP</w:t>
            </w:r>
            <w:r>
              <w:t xml:space="preserve">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482"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rsidRPr="00A10413">
              <w:t>BusinessInteractionRole</w:t>
            </w:r>
          </w:p>
        </w:tc>
        <w:tc>
          <w:tcPr>
            <w:tcW w:w="1478"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83518D" w:rsidP="0083518D">
            <w:pPr>
              <w:pStyle w:val="TableText0"/>
              <w:snapToGrid w:val="0"/>
            </w:pPr>
            <w:r>
              <w:t>SubclassOf</w:t>
            </w:r>
            <w:r w:rsidR="00A10413" w:rsidRPr="00A10413">
              <w:t>BusinessInteractionRole</w:t>
            </w:r>
          </w:p>
          <w:p w:rsidR="0083518D" w:rsidRDefault="0083518D" w:rsidP="0083518D">
            <w:pPr>
              <w:pStyle w:val="TableText0"/>
              <w:snapToGrid w:val="0"/>
            </w:pPr>
            <w:r w:rsidRPr="0083518D">
              <w:t>ContributionProviderRoleIdentifiedbyCommunityMember</w:t>
            </w: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83518D" w:rsidRDefault="0083518D" w:rsidP="00615C6B">
      <w:pPr>
        <w:rPr>
          <w:b/>
          <w:sz w:val="24"/>
          <w:szCs w:val="24"/>
        </w:rPr>
      </w:pPr>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ContributionProviderRole</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223F23" w:rsidRDefault="00223F23"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83518D" w:rsidRDefault="0083518D" w:rsidP="00223F23">
      <w:pPr>
        <w:rPr>
          <w:b/>
          <w:sz w:val="24"/>
          <w:szCs w:val="24"/>
        </w:rPr>
      </w:pPr>
    </w:p>
    <w:p w:rsidR="00D43AA2" w:rsidRDefault="00D43AA2" w:rsidP="00223F23">
      <w:pPr>
        <w:rPr>
          <w:b/>
          <w:sz w:val="24"/>
          <w:szCs w:val="24"/>
        </w:rPr>
      </w:pPr>
    </w:p>
    <w:p w:rsidR="00223F23" w:rsidRDefault="00404432" w:rsidP="00223F23">
      <w:pPr>
        <w:pStyle w:val="Heading3"/>
      </w:pPr>
      <w:bookmarkStart w:id="50" w:name="_Toc339011694"/>
      <w:r>
        <w:t>ContributionReceiverRole</w:t>
      </w:r>
      <w:bookmarkEnd w:id="50"/>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416"/>
        <w:gridCol w:w="1204"/>
        <w:gridCol w:w="2482"/>
        <w:gridCol w:w="1478"/>
        <w:gridCol w:w="2530"/>
        <w:gridCol w:w="30"/>
      </w:tblGrid>
      <w:tr w:rsidR="00615C6B" w:rsidTr="0083518D">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3127"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ContributionReceiverRole</w:t>
            </w:r>
          </w:p>
        </w:tc>
        <w:tc>
          <w:tcPr>
            <w:tcW w:w="7694" w:type="dxa"/>
            <w:gridSpan w:val="4"/>
            <w:tcBorders>
              <w:left w:val="single" w:sz="4" w:space="0" w:color="000000"/>
            </w:tcBorders>
            <w:shd w:val="clear" w:color="auto" w:fill="auto"/>
          </w:tcPr>
          <w:p w:rsidR="00615C6B" w:rsidRDefault="00615C6B" w:rsidP="00615C6B">
            <w:pPr>
              <w:snapToGrid w:val="0"/>
            </w:pP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82ED8" w:rsidP="00682ED8">
            <w:pPr>
              <w:pStyle w:val="TableText0"/>
              <w:snapToGrid w:val="0"/>
            </w:pPr>
            <w:r>
              <w:t>A Contributio</w:t>
            </w:r>
            <w:r w:rsidR="007D72B8">
              <w:t>n</w:t>
            </w:r>
            <w:r>
              <w:t>Receiver</w:t>
            </w:r>
            <w:r w:rsidRPr="00682ED8">
              <w:t>Role is a BusinessInteractionRole a party (identifi</w:t>
            </w:r>
            <w:r>
              <w:t>ed by a Community</w:t>
            </w:r>
            <w:r w:rsidRPr="00682ED8">
              <w:t xml:space="preserve">) plays when </w:t>
            </w:r>
            <w:r>
              <w:t>receiving a contribution from a</w:t>
            </w:r>
            <w:r w:rsidRPr="00682ED8">
              <w:t xml:space="preserve"> Community</w:t>
            </w:r>
            <w:r>
              <w:t>Member</w:t>
            </w:r>
            <w:r w:rsidRPr="00682ED8">
              <w:t>.</w:t>
            </w: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83518D">
            <w:pPr>
              <w:pStyle w:val="TableText0"/>
              <w:snapToGrid w:val="0"/>
            </w:pPr>
            <w:r>
              <w:t xml:space="preserve">C2M </w:t>
            </w:r>
            <w:r w:rsidR="0083518D">
              <w:t>QSP</w:t>
            </w:r>
            <w:r>
              <w:t xml:space="preserve">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482"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rsidRPr="00A10413">
              <w:t>BusinessInteractionRole</w:t>
            </w:r>
          </w:p>
        </w:tc>
        <w:tc>
          <w:tcPr>
            <w:tcW w:w="1478"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83518D" w:rsidP="00615C6B">
            <w:pPr>
              <w:pStyle w:val="TableText0"/>
              <w:snapToGrid w:val="0"/>
            </w:pPr>
            <w:r>
              <w:t>Subcla</w:t>
            </w:r>
            <w:r w:rsidR="00A10413">
              <w:t>ssOf</w:t>
            </w:r>
            <w:r w:rsidR="00A10413" w:rsidRPr="00A10413">
              <w:t>BusinessInteractionRole</w:t>
            </w:r>
          </w:p>
          <w:p w:rsidR="0083518D" w:rsidRDefault="0083518D" w:rsidP="00615C6B">
            <w:pPr>
              <w:pStyle w:val="TableText0"/>
              <w:snapToGrid w:val="0"/>
            </w:pPr>
            <w:r w:rsidRPr="0083518D">
              <w:t>ContributionReceiverRoleIdentifiedbyCommunity</w:t>
            </w:r>
          </w:p>
        </w:tc>
      </w:tr>
      <w:tr w:rsidR="00615C6B" w:rsidTr="0083518D">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83518D" w:rsidRDefault="0083518D" w:rsidP="00615C6B">
      <w:pPr>
        <w:rPr>
          <w:b/>
          <w:sz w:val="24"/>
          <w:szCs w:val="24"/>
        </w:rPr>
      </w:pPr>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ContributionReceiverRole</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5E0A5A" w:rsidRDefault="005E0A5A"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404432" w:rsidRDefault="00404432" w:rsidP="00223F23">
      <w:pPr>
        <w:pStyle w:val="Heading3"/>
      </w:pPr>
      <w:bookmarkStart w:id="51" w:name="_Toc339011695"/>
      <w:r>
        <w:t>AssetConsumption</w:t>
      </w:r>
      <w:bookmarkEnd w:id="51"/>
    </w:p>
    <w:p w:rsidR="00223F23" w:rsidRPr="00223F23" w:rsidRDefault="00223F23" w:rsidP="00223F23"/>
    <w:p w:rsidR="00615C6B" w:rsidRPr="0061449D" w:rsidRDefault="00615C6B" w:rsidP="00615C6B">
      <w:pPr>
        <w:rPr>
          <w:b/>
          <w:sz w:val="24"/>
          <w:szCs w:val="24"/>
        </w:rPr>
      </w:pPr>
      <w:r w:rsidRPr="0061449D">
        <w:rPr>
          <w:b/>
          <w:sz w:val="24"/>
          <w:szCs w:val="24"/>
        </w:rPr>
        <w:t>Business Entity Definition</w:t>
      </w:r>
    </w:p>
    <w:tbl>
      <w:tblPr>
        <w:tblW w:w="0" w:type="auto"/>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340"/>
        <w:gridCol w:w="1620"/>
        <w:gridCol w:w="2530"/>
        <w:gridCol w:w="30"/>
      </w:tblGrid>
      <w:tr w:rsidR="00615C6B" w:rsidTr="00615C6B">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AssetConsumption</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83518D" w:rsidP="00615C6B">
            <w:pPr>
              <w:pStyle w:val="TableText0"/>
              <w:snapToGrid w:val="0"/>
            </w:pPr>
            <w:r w:rsidRPr="0083518D">
              <w:t xml:space="preserve">An AssetConsumption is a BusinessInteraction, </w:t>
            </w:r>
            <w:r w:rsidR="001C35CB" w:rsidRPr="0083518D">
              <w:t>containing items</w:t>
            </w:r>
            <w:r w:rsidRPr="0083518D">
              <w:t>, associated to a Product, that is consumed from a Community as an Asset, by a CommunityMember.</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83518D">
            <w:pPr>
              <w:pStyle w:val="TableText0"/>
              <w:snapToGrid w:val="0"/>
            </w:pPr>
            <w:r>
              <w:t xml:space="preserve">C2M </w:t>
            </w:r>
            <w:r w:rsidR="0083518D">
              <w:t>QSP</w:t>
            </w:r>
            <w:r>
              <w:t xml:space="preserve">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340"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t>BusinessInteraction</w:t>
            </w:r>
          </w:p>
        </w:tc>
        <w:tc>
          <w:tcPr>
            <w:tcW w:w="1620"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83518D">
            <w:pPr>
              <w:pStyle w:val="TableText0"/>
              <w:snapToGrid w:val="0"/>
            </w:pPr>
            <w:r>
              <w:t>Subclass</w:t>
            </w:r>
            <w:r w:rsidR="00A10413">
              <w:t>OfBusinessInteraction</w:t>
            </w:r>
          </w:p>
        </w:tc>
      </w:tr>
      <w:tr w:rsidR="00615C6B" w:rsidTr="00615C6B">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83518D" w:rsidRDefault="0083518D" w:rsidP="00615C6B">
      <w:pPr>
        <w:rPr>
          <w:b/>
          <w:sz w:val="24"/>
          <w:szCs w:val="24"/>
        </w:rPr>
      </w:pPr>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AssetConsumption</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D43AA2" w:rsidRDefault="00D43AA2" w:rsidP="00D43AA2">
      <w:pPr>
        <w:rPr>
          <w:b/>
          <w:sz w:val="24"/>
          <w:szCs w:val="24"/>
        </w:rPr>
      </w:pPr>
    </w:p>
    <w:p w:rsidR="0083518D" w:rsidRDefault="0083518D" w:rsidP="00D43AA2">
      <w:pPr>
        <w:rPr>
          <w:b/>
          <w:sz w:val="24"/>
          <w:szCs w:val="24"/>
        </w:rPr>
      </w:pPr>
    </w:p>
    <w:p w:rsidR="0083518D" w:rsidRDefault="0083518D" w:rsidP="00D43AA2">
      <w:pPr>
        <w:rPr>
          <w:b/>
          <w:sz w:val="24"/>
          <w:szCs w:val="24"/>
        </w:rPr>
      </w:pPr>
    </w:p>
    <w:p w:rsidR="0083518D" w:rsidRDefault="0083518D" w:rsidP="00D43AA2">
      <w:pPr>
        <w:rPr>
          <w:b/>
          <w:sz w:val="24"/>
          <w:szCs w:val="24"/>
        </w:rPr>
      </w:pPr>
    </w:p>
    <w:p w:rsidR="0083518D" w:rsidRDefault="0083518D" w:rsidP="00D43AA2">
      <w:pPr>
        <w:rPr>
          <w:b/>
          <w:sz w:val="24"/>
          <w:szCs w:val="24"/>
        </w:rPr>
      </w:pPr>
    </w:p>
    <w:p w:rsidR="0083518D" w:rsidRDefault="0083518D" w:rsidP="00D43AA2">
      <w:pPr>
        <w:rPr>
          <w:b/>
          <w:sz w:val="24"/>
          <w:szCs w:val="24"/>
        </w:rPr>
      </w:pPr>
    </w:p>
    <w:p w:rsidR="0083518D" w:rsidRDefault="0083518D" w:rsidP="00D43AA2">
      <w:pPr>
        <w:rPr>
          <w:b/>
          <w:sz w:val="24"/>
          <w:szCs w:val="24"/>
        </w:rPr>
      </w:pPr>
    </w:p>
    <w:p w:rsidR="0083518D" w:rsidRPr="00223F23" w:rsidRDefault="0083518D" w:rsidP="00D43AA2">
      <w:pPr>
        <w:rPr>
          <w:b/>
          <w:sz w:val="24"/>
          <w:szCs w:val="24"/>
        </w:rPr>
      </w:pPr>
    </w:p>
    <w:p w:rsidR="00404432" w:rsidRDefault="00404432" w:rsidP="00223F23">
      <w:pPr>
        <w:pStyle w:val="Heading3"/>
      </w:pPr>
      <w:bookmarkStart w:id="52" w:name="_Toc339011696"/>
      <w:r>
        <w:t>AssetConsumerRole</w:t>
      </w:r>
      <w:bookmarkEnd w:id="52"/>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482"/>
        <w:gridCol w:w="1478"/>
        <w:gridCol w:w="2530"/>
        <w:gridCol w:w="30"/>
      </w:tblGrid>
      <w:tr w:rsidR="00615C6B" w:rsidTr="00A10413">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AssetConsumerRole</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82ED8" w:rsidP="00965255">
            <w:pPr>
              <w:pStyle w:val="TableText0"/>
              <w:snapToGrid w:val="0"/>
            </w:pPr>
            <w:r w:rsidRPr="00682ED8">
              <w:t>A</w:t>
            </w:r>
            <w:r>
              <w:t>n AssetConsumerRole</w:t>
            </w:r>
            <w:r w:rsidRPr="00682ED8">
              <w:t xml:space="preserve"> is a BusinessInteractionRole a</w:t>
            </w:r>
            <w:r>
              <w:t xml:space="preserve"> party (identified by a</w:t>
            </w:r>
            <w:r w:rsidRPr="00682ED8">
              <w:t xml:space="preserve"> CommunityMember) plays when </w:t>
            </w:r>
            <w:r w:rsidR="00965255">
              <w:t>consuming assets from</w:t>
            </w:r>
            <w:r w:rsidRPr="00682ED8">
              <w:t xml:space="preserve"> a Community.</w:t>
            </w: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83518D">
            <w:pPr>
              <w:pStyle w:val="TableText0"/>
              <w:snapToGrid w:val="0"/>
            </w:pPr>
            <w:r>
              <w:t xml:space="preserve">C2M </w:t>
            </w:r>
            <w:r w:rsidR="0083518D">
              <w:t>QSP</w:t>
            </w:r>
            <w:r>
              <w:t xml:space="preserve">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482"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rsidRPr="00A10413">
              <w:t>BusinessInteractionRole</w:t>
            </w:r>
          </w:p>
        </w:tc>
        <w:tc>
          <w:tcPr>
            <w:tcW w:w="1478"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83518D" w:rsidP="00615C6B">
            <w:pPr>
              <w:pStyle w:val="TableText0"/>
              <w:snapToGrid w:val="0"/>
            </w:pPr>
            <w:r>
              <w:t>SubclassOf</w:t>
            </w:r>
            <w:r w:rsidR="00A10413" w:rsidRPr="00A10413">
              <w:t>BusinessInteractionRole</w:t>
            </w:r>
          </w:p>
          <w:p w:rsidR="0083518D" w:rsidRDefault="0083518D" w:rsidP="00615C6B">
            <w:pPr>
              <w:pStyle w:val="TableText0"/>
              <w:snapToGrid w:val="0"/>
            </w:pPr>
            <w:r w:rsidRPr="0083518D">
              <w:t>AssetConsumerRoleIdentifiedbyCommunityMember</w:t>
            </w:r>
          </w:p>
          <w:p w:rsidR="00A10413" w:rsidRDefault="00A10413" w:rsidP="00615C6B">
            <w:pPr>
              <w:pStyle w:val="TableText0"/>
              <w:snapToGrid w:val="0"/>
            </w:pP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83518D" w:rsidRDefault="0083518D" w:rsidP="00615C6B">
      <w:pPr>
        <w:rPr>
          <w:b/>
          <w:sz w:val="24"/>
          <w:szCs w:val="24"/>
        </w:rPr>
      </w:pPr>
    </w:p>
    <w:p w:rsidR="0083518D" w:rsidRDefault="0083518D"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AssetConsumerRole</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5E0A5A" w:rsidRDefault="005E0A5A"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83518D" w:rsidRDefault="0083518D" w:rsidP="005E0A5A">
      <w:pPr>
        <w:rPr>
          <w:b/>
          <w:sz w:val="24"/>
          <w:szCs w:val="24"/>
        </w:rPr>
      </w:pPr>
    </w:p>
    <w:p w:rsidR="00257422" w:rsidRDefault="0083518D" w:rsidP="00223F23">
      <w:pPr>
        <w:pStyle w:val="Heading3"/>
      </w:pPr>
      <w:bookmarkStart w:id="53" w:name="_Toc339011697"/>
      <w:r>
        <w:t>AssetProvider</w:t>
      </w:r>
      <w:r w:rsidR="00404432">
        <w:t>Role</w:t>
      </w:r>
      <w:bookmarkEnd w:id="53"/>
    </w:p>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Definition</w:t>
      </w:r>
    </w:p>
    <w:tbl>
      <w:tblPr>
        <w:tblW w:w="12388" w:type="dxa"/>
        <w:tblInd w:w="-123" w:type="dxa"/>
        <w:tblLayout w:type="fixed"/>
        <w:tblCellMar>
          <w:left w:w="0" w:type="dxa"/>
          <w:right w:w="0" w:type="dxa"/>
        </w:tblCellMar>
        <w:tblLook w:val="0000" w:firstRow="0" w:lastRow="0" w:firstColumn="0" w:lastColumn="0" w:noHBand="0" w:noVBand="0"/>
      </w:tblPr>
      <w:tblGrid>
        <w:gridCol w:w="1537"/>
        <w:gridCol w:w="2711"/>
        <w:gridCol w:w="190"/>
        <w:gridCol w:w="1430"/>
        <w:gridCol w:w="2482"/>
        <w:gridCol w:w="1478"/>
        <w:gridCol w:w="2530"/>
        <w:gridCol w:w="30"/>
      </w:tblGrid>
      <w:tr w:rsidR="00615C6B" w:rsidTr="00A10413">
        <w:trPr>
          <w:gridAfter w:val="1"/>
          <w:wAfter w:w="30" w:type="dxa"/>
        </w:trPr>
        <w:tc>
          <w:tcPr>
            <w:tcW w:w="1537"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Business Entity Name</w:t>
            </w:r>
          </w:p>
        </w:tc>
        <w:tc>
          <w:tcPr>
            <w:tcW w:w="2901"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AssetProviderRole</w:t>
            </w:r>
          </w:p>
        </w:tc>
        <w:tc>
          <w:tcPr>
            <w:tcW w:w="7920" w:type="dxa"/>
            <w:gridSpan w:val="4"/>
            <w:tcBorders>
              <w:left w:val="single" w:sz="4" w:space="0" w:color="000000"/>
            </w:tcBorders>
            <w:shd w:val="clear" w:color="auto" w:fill="auto"/>
          </w:tcPr>
          <w:p w:rsidR="00615C6B" w:rsidRDefault="00615C6B" w:rsidP="00615C6B">
            <w:pPr>
              <w:snapToGrid w:val="0"/>
            </w:pP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452EE6" w:rsidP="00452EE6">
            <w:pPr>
              <w:pStyle w:val="TableText0"/>
              <w:snapToGrid w:val="0"/>
            </w:pPr>
            <w:r>
              <w:t>An AssetProvider</w:t>
            </w:r>
            <w:r w:rsidRPr="00452EE6">
              <w:t xml:space="preserve">Role is a BusinessInteractionRole a party </w:t>
            </w:r>
            <w:r>
              <w:t>(identified by a Community</w:t>
            </w:r>
            <w:r w:rsidRPr="00452EE6">
              <w:t xml:space="preserve">) plays when </w:t>
            </w:r>
            <w:r>
              <w:t>providing assets to</w:t>
            </w:r>
            <w:r w:rsidRPr="00452EE6">
              <w:t xml:space="preserve"> a Community</w:t>
            </w:r>
            <w:r>
              <w:t>Member</w:t>
            </w:r>
            <w:r w:rsidRPr="00452EE6">
              <w:t>.</w:t>
            </w: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Sources</w:t>
            </w:r>
          </w:p>
        </w:tc>
        <w:tc>
          <w:tcPr>
            <w:tcW w:w="2711" w:type="dxa"/>
            <w:tcBorders>
              <w:top w:val="single" w:sz="4" w:space="0" w:color="000000"/>
              <w:left w:val="single" w:sz="4" w:space="0" w:color="000000"/>
              <w:bottom w:val="single" w:sz="4" w:space="0" w:color="000000"/>
            </w:tcBorders>
            <w:shd w:val="clear" w:color="auto" w:fill="auto"/>
          </w:tcPr>
          <w:p w:rsidR="00615C6B" w:rsidRDefault="00615C6B" w:rsidP="0083518D">
            <w:pPr>
              <w:pStyle w:val="TableText0"/>
              <w:snapToGrid w:val="0"/>
            </w:pPr>
            <w:r>
              <w:t xml:space="preserve">C2M </w:t>
            </w:r>
            <w:r w:rsidR="0083518D">
              <w:t>QSP</w:t>
            </w:r>
            <w:r>
              <w:t xml:space="preserve"> team</w:t>
            </w:r>
          </w:p>
        </w:tc>
        <w:tc>
          <w:tcPr>
            <w:tcW w:w="1620"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Cross- References</w:t>
            </w:r>
          </w:p>
        </w:tc>
        <w:tc>
          <w:tcPr>
            <w:tcW w:w="2482" w:type="dxa"/>
            <w:tcBorders>
              <w:top w:val="single" w:sz="4" w:space="0" w:color="000000"/>
              <w:left w:val="single" w:sz="4" w:space="0" w:color="000000"/>
              <w:bottom w:val="single" w:sz="4" w:space="0" w:color="000000"/>
            </w:tcBorders>
            <w:shd w:val="clear" w:color="auto" w:fill="auto"/>
          </w:tcPr>
          <w:p w:rsidR="00615C6B" w:rsidRDefault="00A10413" w:rsidP="00615C6B">
            <w:pPr>
              <w:pStyle w:val="TableText0"/>
              <w:snapToGrid w:val="0"/>
            </w:pPr>
            <w:r w:rsidRPr="00A10413">
              <w:t>BusinessInteractionRole</w:t>
            </w:r>
          </w:p>
        </w:tc>
        <w:tc>
          <w:tcPr>
            <w:tcW w:w="1478" w:type="dxa"/>
            <w:tcBorders>
              <w:top w:val="single" w:sz="4" w:space="0" w:color="000000"/>
              <w:left w:val="single" w:sz="4" w:space="0" w:color="000000"/>
              <w:bottom w:val="single" w:sz="4" w:space="0" w:color="000000"/>
            </w:tcBorders>
            <w:shd w:val="clear" w:color="auto" w:fill="BFBFBF"/>
          </w:tcPr>
          <w:p w:rsidR="00615C6B" w:rsidRDefault="00615C6B" w:rsidP="00615C6B">
            <w:pPr>
              <w:pStyle w:val="TableHeader0"/>
              <w:snapToGrid w:val="0"/>
            </w:pPr>
            <w:r>
              <w:t>Synonyms / Aliases</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Related Business Entities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83518D" w:rsidP="00615C6B">
            <w:pPr>
              <w:pStyle w:val="TableText0"/>
              <w:snapToGrid w:val="0"/>
            </w:pPr>
            <w:r>
              <w:t>SubclassOf</w:t>
            </w:r>
            <w:r w:rsidR="00A10413" w:rsidRPr="00A10413">
              <w:t>BusinessInteractionRole</w:t>
            </w:r>
          </w:p>
          <w:p w:rsidR="0083518D" w:rsidRDefault="0083518D" w:rsidP="00615C6B">
            <w:pPr>
              <w:pStyle w:val="TableText0"/>
              <w:snapToGrid w:val="0"/>
            </w:pPr>
            <w:r w:rsidRPr="0083518D">
              <w:t>AssetProviderRoleIdentifiedbyCommunity</w:t>
            </w:r>
          </w:p>
        </w:tc>
      </w:tr>
      <w:tr w:rsidR="00615C6B" w:rsidTr="00A10413">
        <w:tblPrEx>
          <w:tblCellMar>
            <w:left w:w="108" w:type="dxa"/>
            <w:right w:w="108" w:type="dxa"/>
          </w:tblCellMar>
        </w:tblPrEx>
        <w:tc>
          <w:tcPr>
            <w:tcW w:w="1537"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Business Rules</w:t>
            </w:r>
          </w:p>
        </w:tc>
        <w:tc>
          <w:tcPr>
            <w:tcW w:w="10851" w:type="dxa"/>
            <w:gridSpan w:val="7"/>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615C6B" w:rsidRDefault="00615C6B" w:rsidP="00615C6B">
      <w:pPr>
        <w:rPr>
          <w:b/>
          <w:sz w:val="24"/>
          <w:szCs w:val="24"/>
        </w:rPr>
      </w:pPr>
    </w:p>
    <w:p w:rsidR="00615C6B" w:rsidRPr="0061449D" w:rsidRDefault="00615C6B" w:rsidP="00615C6B">
      <w:pPr>
        <w:rPr>
          <w:b/>
          <w:sz w:val="24"/>
          <w:szCs w:val="24"/>
        </w:rPr>
      </w:pPr>
      <w:r w:rsidRPr="0061449D">
        <w:rPr>
          <w:b/>
          <w:sz w:val="24"/>
          <w:szCs w:val="24"/>
        </w:rPr>
        <w:t>Business Entity Attributes Definition</w:t>
      </w:r>
    </w:p>
    <w:tbl>
      <w:tblPr>
        <w:tblW w:w="0" w:type="auto"/>
        <w:tblInd w:w="-123" w:type="dxa"/>
        <w:tblLayout w:type="fixed"/>
        <w:tblCellMar>
          <w:left w:w="0" w:type="dxa"/>
          <w:right w:w="0" w:type="dxa"/>
        </w:tblCellMar>
        <w:tblLook w:val="0000" w:firstRow="0" w:lastRow="0" w:firstColumn="0" w:lastColumn="0" w:noHBand="0" w:noVBand="0"/>
      </w:tblPr>
      <w:tblGrid>
        <w:gridCol w:w="2088"/>
        <w:gridCol w:w="3420"/>
        <w:gridCol w:w="10"/>
        <w:gridCol w:w="1526"/>
        <w:gridCol w:w="1704"/>
        <w:gridCol w:w="1800"/>
        <w:gridCol w:w="2614"/>
        <w:gridCol w:w="30"/>
      </w:tblGrid>
      <w:tr w:rsidR="00615C6B" w:rsidTr="00615C6B">
        <w:trPr>
          <w:gridAfter w:val="1"/>
          <w:wAfter w:w="30" w:type="dxa"/>
          <w:tblHeader/>
        </w:trPr>
        <w:tc>
          <w:tcPr>
            <w:tcW w:w="2088" w:type="dxa"/>
            <w:tcBorders>
              <w:top w:val="single" w:sz="4" w:space="0" w:color="000000"/>
              <w:left w:val="single" w:sz="4" w:space="0" w:color="000000"/>
              <w:bottom w:val="single" w:sz="4" w:space="0" w:color="000000"/>
            </w:tcBorders>
            <w:shd w:val="clear" w:color="auto" w:fill="B2B2B2"/>
          </w:tcPr>
          <w:p w:rsidR="00615C6B" w:rsidRDefault="00615C6B" w:rsidP="00615C6B">
            <w:pPr>
              <w:pStyle w:val="TableHeader0"/>
              <w:snapToGrid w:val="0"/>
            </w:pPr>
            <w:r>
              <w:t>Business Entity Name</w:t>
            </w:r>
          </w:p>
        </w:tc>
        <w:tc>
          <w:tcPr>
            <w:tcW w:w="3430" w:type="dxa"/>
            <w:gridSpan w:val="2"/>
            <w:tcBorders>
              <w:top w:val="single" w:sz="4" w:space="0" w:color="000000"/>
              <w:left w:val="single" w:sz="4" w:space="0" w:color="000000"/>
              <w:bottom w:val="single" w:sz="4" w:space="0" w:color="000000"/>
            </w:tcBorders>
            <w:shd w:val="clear" w:color="auto" w:fill="FFFF00"/>
          </w:tcPr>
          <w:p w:rsidR="00615C6B" w:rsidRDefault="0083518D" w:rsidP="00615C6B">
            <w:pPr>
              <w:pStyle w:val="EntityName"/>
              <w:snapToGrid w:val="0"/>
            </w:pPr>
            <w:r>
              <w:t>AssetProviderRole</w:t>
            </w:r>
          </w:p>
        </w:tc>
        <w:tc>
          <w:tcPr>
            <w:tcW w:w="7644" w:type="dxa"/>
            <w:gridSpan w:val="4"/>
            <w:tcBorders>
              <w:left w:val="single" w:sz="4" w:space="0" w:color="000000"/>
            </w:tcBorders>
            <w:shd w:val="clear" w:color="auto" w:fill="auto"/>
          </w:tcPr>
          <w:p w:rsidR="00615C6B" w:rsidRDefault="00615C6B" w:rsidP="00615C6B">
            <w:pPr>
              <w:snapToGrid w:val="0"/>
            </w:pPr>
          </w:p>
        </w:tc>
      </w:tr>
      <w:tr w:rsidR="00615C6B" w:rsidTr="00615C6B">
        <w:tblPrEx>
          <w:tblCellMar>
            <w:left w:w="108" w:type="dxa"/>
            <w:right w:w="108" w:type="dxa"/>
          </w:tblCellMar>
        </w:tblPrEx>
        <w:trPr>
          <w:tblHeader/>
        </w:trPr>
        <w:tc>
          <w:tcPr>
            <w:tcW w:w="2088"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Attribute Name</w:t>
            </w:r>
          </w:p>
        </w:tc>
        <w:tc>
          <w:tcPr>
            <w:tcW w:w="342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Description</w:t>
            </w:r>
          </w:p>
        </w:tc>
        <w:tc>
          <w:tcPr>
            <w:tcW w:w="1536" w:type="dxa"/>
            <w:gridSpan w:val="2"/>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Data Type</w:t>
            </w:r>
          </w:p>
        </w:tc>
        <w:tc>
          <w:tcPr>
            <w:tcW w:w="1704"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Characteristics, Permitted Values &amp; Units</w:t>
            </w:r>
          </w:p>
        </w:tc>
        <w:tc>
          <w:tcPr>
            <w:tcW w:w="1800" w:type="dxa"/>
            <w:tcBorders>
              <w:top w:val="single" w:sz="4" w:space="0" w:color="000000"/>
              <w:left w:val="single" w:sz="4" w:space="0" w:color="000000"/>
              <w:bottom w:val="single" w:sz="4" w:space="0" w:color="000000"/>
            </w:tcBorders>
            <w:shd w:val="clear" w:color="auto" w:fill="C0C0C0"/>
          </w:tcPr>
          <w:p w:rsidR="00615C6B" w:rsidRDefault="00615C6B" w:rsidP="00615C6B">
            <w:pPr>
              <w:pStyle w:val="TableHeader0"/>
              <w:snapToGrid w:val="0"/>
            </w:pPr>
            <w:r>
              <w:t>Required/</w:t>
            </w:r>
          </w:p>
          <w:p w:rsidR="00615C6B" w:rsidRDefault="00615C6B" w:rsidP="00615C6B">
            <w:pPr>
              <w:pStyle w:val="TableHeader0"/>
            </w:pPr>
            <w:r>
              <w:t>Optional</w:t>
            </w: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C0C0C0"/>
          </w:tcPr>
          <w:p w:rsidR="00615C6B" w:rsidRDefault="00615C6B" w:rsidP="00615C6B">
            <w:pPr>
              <w:pStyle w:val="TableHeader0"/>
              <w:snapToGrid w:val="0"/>
            </w:pPr>
            <w:r>
              <w:t>Notes</w:t>
            </w: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r w:rsidR="00615C6B" w:rsidTr="00615C6B">
        <w:tblPrEx>
          <w:tblCellMar>
            <w:left w:w="108" w:type="dxa"/>
            <w:right w:w="108" w:type="dxa"/>
          </w:tblCellMar>
        </w:tblPrEx>
        <w:tc>
          <w:tcPr>
            <w:tcW w:w="2088"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342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536" w:type="dxa"/>
            <w:gridSpan w:val="2"/>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704"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1800" w:type="dxa"/>
            <w:tcBorders>
              <w:top w:val="single" w:sz="4" w:space="0" w:color="000000"/>
              <w:left w:val="single" w:sz="4" w:space="0" w:color="000000"/>
              <w:bottom w:val="single" w:sz="4" w:space="0" w:color="000000"/>
            </w:tcBorders>
            <w:shd w:val="clear" w:color="auto" w:fill="auto"/>
          </w:tcPr>
          <w:p w:rsidR="00615C6B" w:rsidRDefault="00615C6B" w:rsidP="00615C6B">
            <w:pPr>
              <w:pStyle w:val="TableText0"/>
              <w:snapToGrid w:val="0"/>
            </w:pPr>
          </w:p>
        </w:tc>
        <w:tc>
          <w:tcPr>
            <w:tcW w:w="2644" w:type="dxa"/>
            <w:gridSpan w:val="2"/>
            <w:tcBorders>
              <w:top w:val="single" w:sz="4" w:space="0" w:color="000000"/>
              <w:left w:val="single" w:sz="4" w:space="0" w:color="000000"/>
              <w:bottom w:val="single" w:sz="4" w:space="0" w:color="000000"/>
              <w:right w:val="single" w:sz="4" w:space="0" w:color="000000"/>
            </w:tcBorders>
            <w:shd w:val="clear" w:color="auto" w:fill="auto"/>
          </w:tcPr>
          <w:p w:rsidR="00615C6B" w:rsidRDefault="00615C6B" w:rsidP="00615C6B">
            <w:pPr>
              <w:pStyle w:val="TableText0"/>
              <w:snapToGrid w:val="0"/>
            </w:pPr>
          </w:p>
        </w:tc>
      </w:tr>
    </w:tbl>
    <w:p w:rsidR="005E0A5A" w:rsidRDefault="005E0A5A" w:rsidP="005E0A5A">
      <w:pPr>
        <w:rPr>
          <w:b/>
          <w:sz w:val="24"/>
          <w:szCs w:val="24"/>
        </w:rPr>
      </w:pPr>
    </w:p>
    <w:p w:rsidR="00257422" w:rsidRDefault="00257422">
      <w:pPr>
        <w:sectPr w:rsidR="00257422">
          <w:headerReference w:type="even" r:id="rId29"/>
          <w:footerReference w:type="even" r:id="rId30"/>
          <w:headerReference w:type="first" r:id="rId31"/>
          <w:footerReference w:type="first" r:id="rId32"/>
          <w:pgSz w:w="15840" w:h="12240" w:orient="landscape"/>
          <w:pgMar w:top="776" w:right="1440" w:bottom="776" w:left="2160" w:header="720" w:footer="720" w:gutter="0"/>
          <w:cols w:space="720"/>
          <w:docGrid w:linePitch="360"/>
        </w:sectPr>
      </w:pPr>
    </w:p>
    <w:p w:rsidR="00257422" w:rsidRDefault="00257422">
      <w:pPr>
        <w:pStyle w:val="Heading1"/>
        <w:tabs>
          <w:tab w:val="left" w:pos="360"/>
        </w:tabs>
        <w:ind w:left="360"/>
        <w:jc w:val="left"/>
        <w:rPr>
          <w:rFonts w:ascii="Arial" w:hAnsi="Arial" w:cs="Arial"/>
        </w:rPr>
      </w:pPr>
      <w:bookmarkStart w:id="54" w:name="_Toc339011698"/>
      <w:r>
        <w:rPr>
          <w:rFonts w:ascii="Arial" w:hAnsi="Arial" w:cs="Arial"/>
        </w:rPr>
        <w:t>Administrative Appendix</w:t>
      </w:r>
      <w:bookmarkEnd w:id="54"/>
    </w:p>
    <w:p w:rsidR="00257422" w:rsidRDefault="00257422">
      <w:pPr>
        <w:pStyle w:val="BodyTextKeep"/>
      </w:pPr>
      <w:r>
        <w:t xml:space="preserve">This Appendix provides additional background material about the </w:t>
      </w:r>
      <w:r w:rsidR="002D0B8B">
        <w:t>TM</w:t>
      </w:r>
      <w:r>
        <w:t xml:space="preserve"> Forum</w:t>
      </w:r>
      <w:r w:rsidR="00FA35B8">
        <w:t xml:space="preserve"> and this document. In general, </w:t>
      </w:r>
      <w:r>
        <w:t>sections may be included or omitted as desired, however a Document H</w:t>
      </w:r>
      <w:r w:rsidR="00D03104">
        <w:t>istory must always be included.</w:t>
      </w:r>
    </w:p>
    <w:p w:rsidR="00257422" w:rsidRDefault="00257422" w:rsidP="006C764A">
      <w:pPr>
        <w:pStyle w:val="Heading2"/>
        <w:numPr>
          <w:ilvl w:val="0"/>
          <w:numId w:val="0"/>
        </w:numPr>
        <w:ind w:right="4321"/>
      </w:pPr>
      <w:bookmarkStart w:id="55" w:name="_Toc339011699"/>
      <w:r>
        <w:t>2.1 About this document</w:t>
      </w:r>
      <w:bookmarkEnd w:id="55"/>
    </w:p>
    <w:p w:rsidR="00257422" w:rsidRDefault="00257422">
      <w:pPr>
        <w:pStyle w:val="BodyTextKeep"/>
      </w:pPr>
      <w:r>
        <w:t>This is a TM Forum Guidebook. The guidebook format is used when:</w:t>
      </w:r>
    </w:p>
    <w:p w:rsidR="00257422" w:rsidRDefault="00257422">
      <w:pPr>
        <w:pStyle w:val="Bullist"/>
        <w:numPr>
          <w:ilvl w:val="0"/>
          <w:numId w:val="2"/>
        </w:numPr>
      </w:pPr>
      <w:r>
        <w:t>The document lays out a ‘core’ part of TM Forum’s approach to automating business processes. Such guidebooks would include the Telecom Operations Map and the Technology Integration Map, but not the detailed specifications that are developed in support of the approach.</w:t>
      </w:r>
    </w:p>
    <w:p w:rsidR="00257422" w:rsidRDefault="00257422">
      <w:pPr>
        <w:pStyle w:val="Bullist"/>
        <w:numPr>
          <w:ilvl w:val="0"/>
          <w:numId w:val="2"/>
        </w:numPr>
      </w:pPr>
      <w:r>
        <w:t>Information about TM Forum policy, or goals or programs is provided, such as the Strategic Plan or Operating Plan.</w:t>
      </w:r>
    </w:p>
    <w:p w:rsidR="00257422" w:rsidRDefault="00257422">
      <w:pPr>
        <w:pStyle w:val="Bullist"/>
        <w:numPr>
          <w:ilvl w:val="0"/>
          <w:numId w:val="2"/>
        </w:numPr>
      </w:pPr>
      <w:r>
        <w:t>Information about the marketplace is provided, as in the report on the size of the OSS market.</w:t>
      </w:r>
    </w:p>
    <w:p w:rsidR="00257422" w:rsidRDefault="00257422" w:rsidP="006C764A">
      <w:pPr>
        <w:pStyle w:val="Heading2"/>
        <w:numPr>
          <w:ilvl w:val="0"/>
          <w:numId w:val="0"/>
        </w:numPr>
        <w:tabs>
          <w:tab w:val="left" w:pos="792"/>
        </w:tabs>
        <w:ind w:left="432" w:right="4321" w:hanging="432"/>
      </w:pPr>
      <w:bookmarkStart w:id="56" w:name="_Toc339011700"/>
      <w:r>
        <w:t>2.2 Document History</w:t>
      </w:r>
      <w:bookmarkEnd w:id="56"/>
    </w:p>
    <w:p w:rsidR="00257422" w:rsidRDefault="00257422">
      <w:pPr>
        <w:pStyle w:val="Heading3"/>
        <w:numPr>
          <w:ilvl w:val="0"/>
          <w:numId w:val="0"/>
        </w:numPr>
        <w:tabs>
          <w:tab w:val="left" w:pos="1440"/>
        </w:tabs>
        <w:ind w:left="1224" w:hanging="504"/>
      </w:pPr>
      <w:bookmarkStart w:id="57" w:name="_Toc339011701"/>
      <w:r>
        <w:t>Version History</w:t>
      </w:r>
      <w:bookmarkEnd w:id="57"/>
    </w:p>
    <w:p w:rsidR="00257422" w:rsidRDefault="00257422">
      <w:r>
        <w:t>&lt;This section records the changes between this and the previous document version as it is edited by the team concerned. Note: this is an incremental number which does not have to match the release number&gt;</w:t>
      </w:r>
    </w:p>
    <w:p w:rsidR="00257422" w:rsidRDefault="00257422">
      <w:pPr>
        <w:ind w:left="0"/>
      </w:pPr>
    </w:p>
    <w:tbl>
      <w:tblPr>
        <w:tblW w:w="0" w:type="auto"/>
        <w:tblInd w:w="1242" w:type="dxa"/>
        <w:tblLayout w:type="fixed"/>
        <w:tblLook w:val="0000" w:firstRow="0" w:lastRow="0" w:firstColumn="0" w:lastColumn="0" w:noHBand="0" w:noVBand="0"/>
      </w:tblPr>
      <w:tblGrid>
        <w:gridCol w:w="1418"/>
        <w:gridCol w:w="1843"/>
        <w:gridCol w:w="2126"/>
        <w:gridCol w:w="3433"/>
      </w:tblGrid>
      <w:tr w:rsidR="00257422" w:rsidTr="000251FA">
        <w:trPr>
          <w:tblHeader/>
        </w:trPr>
        <w:tc>
          <w:tcPr>
            <w:tcW w:w="1418" w:type="dxa"/>
            <w:tcBorders>
              <w:top w:val="single" w:sz="4" w:space="0" w:color="000000"/>
              <w:left w:val="single" w:sz="4" w:space="0" w:color="000000"/>
              <w:bottom w:val="single" w:sz="4" w:space="0" w:color="000000"/>
            </w:tcBorders>
            <w:shd w:val="clear" w:color="auto" w:fill="auto"/>
          </w:tcPr>
          <w:p w:rsidR="00257422" w:rsidRDefault="00257422">
            <w:pPr>
              <w:pStyle w:val="TableHeader"/>
              <w:snapToGrid w:val="0"/>
              <w:rPr>
                <w:spacing w:val="0"/>
              </w:rPr>
            </w:pPr>
            <w:r>
              <w:rPr>
                <w:spacing w:val="0"/>
              </w:rPr>
              <w:t>Document Version</w:t>
            </w:r>
          </w:p>
        </w:tc>
        <w:tc>
          <w:tcPr>
            <w:tcW w:w="1843" w:type="dxa"/>
            <w:tcBorders>
              <w:top w:val="single" w:sz="4" w:space="0" w:color="000000"/>
              <w:left w:val="single" w:sz="4" w:space="0" w:color="000000"/>
              <w:bottom w:val="single" w:sz="4" w:space="0" w:color="000000"/>
            </w:tcBorders>
            <w:shd w:val="clear" w:color="auto" w:fill="auto"/>
          </w:tcPr>
          <w:p w:rsidR="00257422" w:rsidRDefault="00257422">
            <w:pPr>
              <w:pStyle w:val="TableHeader"/>
              <w:snapToGrid w:val="0"/>
              <w:rPr>
                <w:spacing w:val="0"/>
              </w:rPr>
            </w:pPr>
            <w:r>
              <w:rPr>
                <w:spacing w:val="0"/>
              </w:rPr>
              <w:t>Date</w:t>
            </w:r>
          </w:p>
        </w:tc>
        <w:tc>
          <w:tcPr>
            <w:tcW w:w="2126" w:type="dxa"/>
            <w:tcBorders>
              <w:top w:val="single" w:sz="4" w:space="0" w:color="000000"/>
              <w:left w:val="single" w:sz="4" w:space="0" w:color="000000"/>
              <w:bottom w:val="single" w:sz="4" w:space="0" w:color="000000"/>
            </w:tcBorders>
            <w:shd w:val="clear" w:color="auto" w:fill="auto"/>
          </w:tcPr>
          <w:p w:rsidR="00257422" w:rsidRDefault="00257422">
            <w:pPr>
              <w:pStyle w:val="TableHeader"/>
              <w:snapToGrid w:val="0"/>
              <w:rPr>
                <w:spacing w:val="0"/>
              </w:rPr>
            </w:pPr>
            <w:r>
              <w:rPr>
                <w:spacing w:val="0"/>
              </w:rPr>
              <w:t>Modified By</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pStyle w:val="TableHeader"/>
              <w:snapToGrid w:val="0"/>
              <w:rPr>
                <w:spacing w:val="0"/>
              </w:rPr>
            </w:pPr>
            <w:r>
              <w:rPr>
                <w:spacing w:val="0"/>
              </w:rPr>
              <w:t>Purpose</w:t>
            </w:r>
          </w:p>
        </w:tc>
      </w:tr>
      <w:tr w:rsidR="00257422" w:rsidTr="000251FA">
        <w:tc>
          <w:tcPr>
            <w:tcW w:w="1418" w:type="dxa"/>
            <w:tcBorders>
              <w:top w:val="single" w:sz="4" w:space="0" w:color="000000"/>
              <w:left w:val="single" w:sz="4" w:space="0" w:color="000000"/>
              <w:bottom w:val="single" w:sz="4" w:space="0" w:color="000000"/>
            </w:tcBorders>
            <w:shd w:val="clear" w:color="auto" w:fill="auto"/>
          </w:tcPr>
          <w:p w:rsidR="00257422" w:rsidRDefault="00257422">
            <w:pPr>
              <w:pStyle w:val="TableText"/>
              <w:snapToGrid w:val="0"/>
              <w:rPr>
                <w:spacing w:val="0"/>
              </w:rPr>
            </w:pPr>
            <w:r>
              <w:rPr>
                <w:spacing w:val="0"/>
              </w:rPr>
              <w:t>0.1</w:t>
            </w:r>
          </w:p>
        </w:tc>
        <w:tc>
          <w:tcPr>
            <w:tcW w:w="1843" w:type="dxa"/>
            <w:tcBorders>
              <w:top w:val="single" w:sz="4" w:space="0" w:color="000000"/>
              <w:left w:val="single" w:sz="4" w:space="0" w:color="000000"/>
              <w:bottom w:val="single" w:sz="4" w:space="0" w:color="000000"/>
            </w:tcBorders>
            <w:shd w:val="clear" w:color="auto" w:fill="auto"/>
          </w:tcPr>
          <w:p w:rsidR="00257422" w:rsidRDefault="00257422">
            <w:pPr>
              <w:pStyle w:val="TableText"/>
              <w:snapToGrid w:val="0"/>
              <w:rPr>
                <w:spacing w:val="0"/>
              </w:rPr>
            </w:pPr>
            <w:r>
              <w:rPr>
                <w:spacing w:val="0"/>
              </w:rPr>
              <w:t>April 2010</w:t>
            </w:r>
          </w:p>
        </w:tc>
        <w:tc>
          <w:tcPr>
            <w:tcW w:w="2126" w:type="dxa"/>
            <w:tcBorders>
              <w:top w:val="single" w:sz="4" w:space="0" w:color="000000"/>
              <w:left w:val="single" w:sz="4" w:space="0" w:color="000000"/>
              <w:bottom w:val="single" w:sz="4" w:space="0" w:color="000000"/>
            </w:tcBorders>
            <w:shd w:val="clear" w:color="auto" w:fill="auto"/>
          </w:tcPr>
          <w:p w:rsidR="00257422" w:rsidRDefault="00257422">
            <w:pPr>
              <w:pStyle w:val="TableText"/>
              <w:snapToGrid w:val="0"/>
              <w:rPr>
                <w:spacing w:val="0"/>
              </w:rPr>
            </w:pPr>
            <w:r>
              <w:rPr>
                <w:spacing w:val="0"/>
              </w:rPr>
              <w:t>Dirk Rejahl</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5A7046">
            <w:pPr>
              <w:pStyle w:val="TableText"/>
              <w:snapToGrid w:val="0"/>
              <w:rPr>
                <w:spacing w:val="0"/>
              </w:rPr>
            </w:pPr>
            <w:r>
              <w:rPr>
                <w:spacing w:val="0"/>
              </w:rPr>
              <w:t>GB922 Addendum 8</w:t>
            </w:r>
            <w:r w:rsidR="00257422">
              <w:rPr>
                <w:spacing w:val="0"/>
              </w:rPr>
              <w:t xml:space="preserve"> created </w:t>
            </w:r>
          </w:p>
        </w:tc>
      </w:tr>
      <w:tr w:rsidR="00257422" w:rsidTr="000251FA">
        <w:tc>
          <w:tcPr>
            <w:tcW w:w="1418" w:type="dxa"/>
            <w:tcBorders>
              <w:top w:val="single" w:sz="4" w:space="0" w:color="000000"/>
              <w:left w:val="single" w:sz="4" w:space="0" w:color="000000"/>
              <w:bottom w:val="single" w:sz="4" w:space="0" w:color="000000"/>
            </w:tcBorders>
            <w:shd w:val="clear" w:color="auto" w:fill="auto"/>
          </w:tcPr>
          <w:p w:rsidR="00257422" w:rsidRDefault="00D03104">
            <w:pPr>
              <w:pStyle w:val="TableText"/>
              <w:snapToGrid w:val="0"/>
              <w:rPr>
                <w:spacing w:val="0"/>
              </w:rPr>
            </w:pPr>
            <w:r>
              <w:rPr>
                <w:spacing w:val="0"/>
              </w:rPr>
              <w:t>0.2</w:t>
            </w:r>
          </w:p>
        </w:tc>
        <w:tc>
          <w:tcPr>
            <w:tcW w:w="1843" w:type="dxa"/>
            <w:tcBorders>
              <w:top w:val="single" w:sz="4" w:space="0" w:color="000000"/>
              <w:left w:val="single" w:sz="4" w:space="0" w:color="000000"/>
              <w:bottom w:val="single" w:sz="4" w:space="0" w:color="000000"/>
            </w:tcBorders>
            <w:shd w:val="clear" w:color="auto" w:fill="auto"/>
          </w:tcPr>
          <w:p w:rsidR="00257422" w:rsidRDefault="00D03104">
            <w:pPr>
              <w:pStyle w:val="TableText"/>
              <w:snapToGrid w:val="0"/>
              <w:rPr>
                <w:spacing w:val="0"/>
              </w:rPr>
            </w:pPr>
            <w:r>
              <w:rPr>
                <w:spacing w:val="0"/>
              </w:rPr>
              <w:t>June 2010</w:t>
            </w:r>
          </w:p>
        </w:tc>
        <w:tc>
          <w:tcPr>
            <w:tcW w:w="2126" w:type="dxa"/>
            <w:tcBorders>
              <w:top w:val="single" w:sz="4" w:space="0" w:color="000000"/>
              <w:left w:val="single" w:sz="4" w:space="0" w:color="000000"/>
              <w:bottom w:val="single" w:sz="4" w:space="0" w:color="000000"/>
            </w:tcBorders>
            <w:shd w:val="clear" w:color="auto" w:fill="auto"/>
          </w:tcPr>
          <w:p w:rsidR="00257422" w:rsidRDefault="00D03104">
            <w:pPr>
              <w:pStyle w:val="TableText"/>
              <w:snapToGrid w:val="0"/>
              <w:rPr>
                <w:spacing w:val="0"/>
              </w:rPr>
            </w:pPr>
            <w:r>
              <w:rPr>
                <w:spacing w:val="0"/>
              </w:rPr>
              <w:t>Dirk Rejahl</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D03104">
            <w:pPr>
              <w:pStyle w:val="TableText"/>
              <w:snapToGrid w:val="0"/>
              <w:rPr>
                <w:spacing w:val="0"/>
              </w:rPr>
            </w:pPr>
            <w:r>
              <w:rPr>
                <w:spacing w:val="0"/>
              </w:rPr>
              <w:t>Adoptions per SID team discussions</w:t>
            </w:r>
          </w:p>
        </w:tc>
      </w:tr>
      <w:tr w:rsidR="00D03104" w:rsidTr="000251FA">
        <w:trPr>
          <w:trHeight w:val="647"/>
        </w:trPr>
        <w:tc>
          <w:tcPr>
            <w:tcW w:w="1418" w:type="dxa"/>
            <w:tcBorders>
              <w:top w:val="single" w:sz="4" w:space="0" w:color="000000"/>
              <w:left w:val="single" w:sz="4" w:space="0" w:color="000000"/>
              <w:bottom w:val="single" w:sz="4" w:space="0" w:color="000000"/>
            </w:tcBorders>
            <w:shd w:val="clear" w:color="auto" w:fill="auto"/>
          </w:tcPr>
          <w:p w:rsidR="00D03104" w:rsidRDefault="00D03104">
            <w:pPr>
              <w:pStyle w:val="TableText"/>
              <w:snapToGrid w:val="0"/>
              <w:rPr>
                <w:spacing w:val="0"/>
              </w:rPr>
            </w:pPr>
            <w:r>
              <w:rPr>
                <w:spacing w:val="0"/>
              </w:rPr>
              <w:t>1.0</w:t>
            </w:r>
          </w:p>
        </w:tc>
        <w:tc>
          <w:tcPr>
            <w:tcW w:w="1843" w:type="dxa"/>
            <w:tcBorders>
              <w:top w:val="single" w:sz="4" w:space="0" w:color="000000"/>
              <w:left w:val="single" w:sz="4" w:space="0" w:color="000000"/>
              <w:bottom w:val="single" w:sz="4" w:space="0" w:color="000000"/>
            </w:tcBorders>
            <w:shd w:val="clear" w:color="auto" w:fill="auto"/>
          </w:tcPr>
          <w:p w:rsidR="00D03104" w:rsidRDefault="00D03104">
            <w:pPr>
              <w:pStyle w:val="TableText"/>
              <w:snapToGrid w:val="0"/>
              <w:rPr>
                <w:spacing w:val="0"/>
              </w:rPr>
            </w:pPr>
            <w:r>
              <w:rPr>
                <w:spacing w:val="0"/>
              </w:rPr>
              <w:t>November 2010</w:t>
            </w:r>
          </w:p>
        </w:tc>
        <w:tc>
          <w:tcPr>
            <w:tcW w:w="2126" w:type="dxa"/>
            <w:tcBorders>
              <w:top w:val="single" w:sz="4" w:space="0" w:color="000000"/>
              <w:left w:val="single" w:sz="4" w:space="0" w:color="000000"/>
              <w:bottom w:val="single" w:sz="4" w:space="0" w:color="000000"/>
            </w:tcBorders>
            <w:shd w:val="clear" w:color="auto" w:fill="auto"/>
          </w:tcPr>
          <w:p w:rsidR="00D03104" w:rsidRDefault="00D03104">
            <w:pPr>
              <w:pStyle w:val="TableText"/>
              <w:snapToGrid w:val="0"/>
              <w:rPr>
                <w:spacing w:val="0"/>
              </w:rPr>
            </w:pPr>
            <w:r>
              <w:rPr>
                <w:spacing w:val="0"/>
              </w:rPr>
              <w:t>Dirk Rejahl</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D03104" w:rsidRDefault="00D03104">
            <w:pPr>
              <w:pStyle w:val="TableText"/>
              <w:snapToGrid w:val="0"/>
              <w:rPr>
                <w:spacing w:val="0"/>
              </w:rPr>
            </w:pPr>
            <w:r>
              <w:rPr>
                <w:spacing w:val="0"/>
              </w:rPr>
              <w:t>Doc update for contributing to SID 9,5</w:t>
            </w:r>
          </w:p>
        </w:tc>
      </w:tr>
      <w:tr w:rsidR="00923D17" w:rsidTr="000251FA">
        <w:tc>
          <w:tcPr>
            <w:tcW w:w="1418" w:type="dxa"/>
            <w:tcBorders>
              <w:top w:val="single" w:sz="4" w:space="0" w:color="000000"/>
              <w:left w:val="single" w:sz="4" w:space="0" w:color="000000"/>
              <w:bottom w:val="single" w:sz="4" w:space="0" w:color="000000"/>
            </w:tcBorders>
            <w:shd w:val="clear" w:color="auto" w:fill="auto"/>
          </w:tcPr>
          <w:p w:rsidR="00923D17" w:rsidRDefault="00923D17">
            <w:pPr>
              <w:pStyle w:val="TableText"/>
              <w:snapToGrid w:val="0"/>
              <w:rPr>
                <w:spacing w:val="0"/>
              </w:rPr>
            </w:pPr>
            <w:r>
              <w:rPr>
                <w:spacing w:val="0"/>
              </w:rPr>
              <w:t>1.1</w:t>
            </w:r>
          </w:p>
        </w:tc>
        <w:tc>
          <w:tcPr>
            <w:tcW w:w="1843" w:type="dxa"/>
            <w:tcBorders>
              <w:top w:val="single" w:sz="4" w:space="0" w:color="000000"/>
              <w:left w:val="single" w:sz="4" w:space="0" w:color="000000"/>
              <w:bottom w:val="single" w:sz="4" w:space="0" w:color="000000"/>
            </w:tcBorders>
            <w:shd w:val="clear" w:color="auto" w:fill="auto"/>
          </w:tcPr>
          <w:p w:rsidR="00923D17" w:rsidRDefault="00923D17">
            <w:pPr>
              <w:pStyle w:val="TableText"/>
              <w:snapToGrid w:val="0"/>
              <w:rPr>
                <w:spacing w:val="0"/>
              </w:rPr>
            </w:pPr>
            <w:r>
              <w:rPr>
                <w:spacing w:val="0"/>
              </w:rPr>
              <w:t>March 2011</w:t>
            </w:r>
          </w:p>
        </w:tc>
        <w:tc>
          <w:tcPr>
            <w:tcW w:w="2126" w:type="dxa"/>
            <w:tcBorders>
              <w:top w:val="single" w:sz="4" w:space="0" w:color="000000"/>
              <w:left w:val="single" w:sz="4" w:space="0" w:color="000000"/>
              <w:bottom w:val="single" w:sz="4" w:space="0" w:color="000000"/>
            </w:tcBorders>
            <w:shd w:val="clear" w:color="auto" w:fill="auto"/>
          </w:tcPr>
          <w:p w:rsidR="00923D17" w:rsidRDefault="00923D17">
            <w:pPr>
              <w:pStyle w:val="TableText"/>
              <w:snapToGrid w:val="0"/>
              <w:rPr>
                <w:spacing w:val="0"/>
              </w:rPr>
            </w:pPr>
            <w:r>
              <w:rPr>
                <w:spacing w:val="0"/>
              </w:rPr>
              <w:t>Alicja Kawecki</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923D17" w:rsidRDefault="00041086">
            <w:pPr>
              <w:pStyle w:val="TableText"/>
              <w:snapToGrid w:val="0"/>
              <w:rPr>
                <w:spacing w:val="0"/>
              </w:rPr>
            </w:pPr>
            <w:r>
              <w:rPr>
                <w:spacing w:val="0"/>
              </w:rPr>
              <w:t>M</w:t>
            </w:r>
            <w:r w:rsidR="00923D17">
              <w:rPr>
                <w:spacing w:val="0"/>
              </w:rPr>
              <w:t>inor formatting corrections prior to web posting and ME</w:t>
            </w:r>
          </w:p>
        </w:tc>
      </w:tr>
      <w:tr w:rsidR="001679FB" w:rsidTr="000251FA">
        <w:tc>
          <w:tcPr>
            <w:tcW w:w="1418" w:type="dxa"/>
            <w:tcBorders>
              <w:top w:val="single" w:sz="4" w:space="0" w:color="000000"/>
              <w:left w:val="single" w:sz="4" w:space="0" w:color="000000"/>
              <w:bottom w:val="single" w:sz="4" w:space="0" w:color="000000"/>
            </w:tcBorders>
            <w:shd w:val="clear" w:color="auto" w:fill="auto"/>
          </w:tcPr>
          <w:p w:rsidR="001679FB" w:rsidRDefault="001679FB">
            <w:pPr>
              <w:pStyle w:val="TableText"/>
              <w:snapToGrid w:val="0"/>
              <w:rPr>
                <w:spacing w:val="0"/>
              </w:rPr>
            </w:pPr>
            <w:r>
              <w:rPr>
                <w:spacing w:val="0"/>
              </w:rPr>
              <w:t>1.2</w:t>
            </w:r>
          </w:p>
        </w:tc>
        <w:tc>
          <w:tcPr>
            <w:tcW w:w="1843" w:type="dxa"/>
            <w:tcBorders>
              <w:top w:val="single" w:sz="4" w:space="0" w:color="000000"/>
              <w:left w:val="single" w:sz="4" w:space="0" w:color="000000"/>
              <w:bottom w:val="single" w:sz="4" w:space="0" w:color="000000"/>
            </w:tcBorders>
            <w:shd w:val="clear" w:color="auto" w:fill="auto"/>
          </w:tcPr>
          <w:p w:rsidR="001679FB" w:rsidRDefault="001679FB">
            <w:pPr>
              <w:pStyle w:val="TableText"/>
              <w:snapToGrid w:val="0"/>
              <w:rPr>
                <w:spacing w:val="0"/>
              </w:rPr>
            </w:pPr>
            <w:r>
              <w:rPr>
                <w:spacing w:val="0"/>
              </w:rPr>
              <w:t>September 2011</w:t>
            </w:r>
          </w:p>
        </w:tc>
        <w:tc>
          <w:tcPr>
            <w:tcW w:w="2126" w:type="dxa"/>
            <w:tcBorders>
              <w:top w:val="single" w:sz="4" w:space="0" w:color="000000"/>
              <w:left w:val="single" w:sz="4" w:space="0" w:color="000000"/>
              <w:bottom w:val="single" w:sz="4" w:space="0" w:color="000000"/>
            </w:tcBorders>
            <w:shd w:val="clear" w:color="auto" w:fill="auto"/>
          </w:tcPr>
          <w:p w:rsidR="001679FB" w:rsidRDefault="001679FB">
            <w:pPr>
              <w:pStyle w:val="TableText"/>
              <w:snapToGrid w:val="0"/>
              <w:rPr>
                <w:spacing w:val="0"/>
              </w:rPr>
            </w:pPr>
            <w:r>
              <w:rPr>
                <w:spacing w:val="0"/>
              </w:rPr>
              <w:t>Alicja Kawecki</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1679FB" w:rsidRDefault="001679FB">
            <w:pPr>
              <w:pStyle w:val="TableText"/>
              <w:snapToGrid w:val="0"/>
              <w:rPr>
                <w:spacing w:val="0"/>
              </w:rPr>
            </w:pPr>
            <w:r>
              <w:rPr>
                <w:spacing w:val="0"/>
              </w:rPr>
              <w:t>Updated to reflect TM Forum Approved status</w:t>
            </w:r>
          </w:p>
        </w:tc>
      </w:tr>
      <w:tr w:rsidR="006C764A" w:rsidTr="000251FA">
        <w:tc>
          <w:tcPr>
            <w:tcW w:w="1418" w:type="dxa"/>
            <w:tcBorders>
              <w:top w:val="single" w:sz="4" w:space="0" w:color="000000"/>
              <w:left w:val="single" w:sz="4" w:space="0" w:color="000000"/>
              <w:bottom w:val="single" w:sz="4" w:space="0" w:color="000000"/>
            </w:tcBorders>
            <w:shd w:val="clear" w:color="auto" w:fill="auto"/>
          </w:tcPr>
          <w:p w:rsidR="006C764A" w:rsidRDefault="006C764A">
            <w:pPr>
              <w:pStyle w:val="TableText"/>
              <w:snapToGrid w:val="0"/>
              <w:rPr>
                <w:spacing w:val="0"/>
              </w:rPr>
            </w:pPr>
            <w:r>
              <w:rPr>
                <w:spacing w:val="0"/>
              </w:rPr>
              <w:t>2.0</w:t>
            </w:r>
          </w:p>
        </w:tc>
        <w:tc>
          <w:tcPr>
            <w:tcW w:w="1843" w:type="dxa"/>
            <w:tcBorders>
              <w:top w:val="single" w:sz="4" w:space="0" w:color="000000"/>
              <w:left w:val="single" w:sz="4" w:space="0" w:color="000000"/>
              <w:bottom w:val="single" w:sz="4" w:space="0" w:color="000000"/>
            </w:tcBorders>
            <w:shd w:val="clear" w:color="auto" w:fill="auto"/>
          </w:tcPr>
          <w:p w:rsidR="006C764A" w:rsidRDefault="006C764A">
            <w:pPr>
              <w:pStyle w:val="TableText"/>
              <w:snapToGrid w:val="0"/>
              <w:rPr>
                <w:spacing w:val="0"/>
              </w:rPr>
            </w:pPr>
            <w:r>
              <w:rPr>
                <w:spacing w:val="0"/>
              </w:rPr>
              <w:t>September 2012</w:t>
            </w:r>
          </w:p>
        </w:tc>
        <w:tc>
          <w:tcPr>
            <w:tcW w:w="2126" w:type="dxa"/>
            <w:tcBorders>
              <w:top w:val="single" w:sz="4" w:space="0" w:color="000000"/>
              <w:left w:val="single" w:sz="4" w:space="0" w:color="000000"/>
              <w:bottom w:val="single" w:sz="4" w:space="0" w:color="000000"/>
            </w:tcBorders>
            <w:shd w:val="clear" w:color="auto" w:fill="auto"/>
          </w:tcPr>
          <w:p w:rsidR="006C764A" w:rsidRDefault="000251FA">
            <w:pPr>
              <w:pStyle w:val="TableText"/>
              <w:snapToGrid w:val="0"/>
              <w:rPr>
                <w:spacing w:val="0"/>
              </w:rPr>
            </w:pPr>
            <w:r>
              <w:rPr>
                <w:spacing w:val="0"/>
              </w:rPr>
              <w:t xml:space="preserve">Christian </w:t>
            </w:r>
            <w:r w:rsidR="006C764A">
              <w:rPr>
                <w:spacing w:val="0"/>
              </w:rPr>
              <w:t>Kämmerer</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6C764A" w:rsidRDefault="006C764A">
            <w:pPr>
              <w:pStyle w:val="TableText"/>
              <w:snapToGrid w:val="0"/>
              <w:rPr>
                <w:spacing w:val="0"/>
              </w:rPr>
            </w:pPr>
            <w:r>
              <w:rPr>
                <w:spacing w:val="0"/>
              </w:rPr>
              <w:t>Added Community ABE</w:t>
            </w:r>
          </w:p>
        </w:tc>
      </w:tr>
      <w:tr w:rsidR="003C4A2E" w:rsidTr="000251FA">
        <w:tc>
          <w:tcPr>
            <w:tcW w:w="1418" w:type="dxa"/>
            <w:tcBorders>
              <w:top w:val="single" w:sz="4" w:space="0" w:color="000000"/>
              <w:left w:val="single" w:sz="4" w:space="0" w:color="000000"/>
              <w:bottom w:val="single" w:sz="4" w:space="0" w:color="000000"/>
            </w:tcBorders>
            <w:shd w:val="clear" w:color="auto" w:fill="auto"/>
          </w:tcPr>
          <w:p w:rsidR="003C4A2E" w:rsidRPr="003C4A2E" w:rsidRDefault="003C4A2E" w:rsidP="003C4A2E">
            <w:pPr>
              <w:pStyle w:val="TableText"/>
              <w:snapToGrid w:val="0"/>
              <w:rPr>
                <w:spacing w:val="0"/>
              </w:rPr>
            </w:pPr>
            <w:r>
              <w:rPr>
                <w:spacing w:val="0"/>
              </w:rPr>
              <w:t>2.1</w:t>
            </w:r>
          </w:p>
        </w:tc>
        <w:tc>
          <w:tcPr>
            <w:tcW w:w="1843" w:type="dxa"/>
            <w:tcBorders>
              <w:top w:val="single" w:sz="4" w:space="0" w:color="000000"/>
              <w:left w:val="single" w:sz="4" w:space="0" w:color="000000"/>
              <w:bottom w:val="single" w:sz="4" w:space="0" w:color="000000"/>
            </w:tcBorders>
            <w:shd w:val="clear" w:color="auto" w:fill="auto"/>
          </w:tcPr>
          <w:p w:rsidR="003C4A2E" w:rsidRPr="00DF418A" w:rsidRDefault="003C4A2E" w:rsidP="003C4A2E">
            <w:pPr>
              <w:pStyle w:val="TableText"/>
              <w:snapToGrid w:val="0"/>
            </w:pPr>
            <w:r w:rsidRPr="003C4A2E">
              <w:rPr>
                <w:spacing w:val="0"/>
              </w:rPr>
              <w:t>September</w:t>
            </w:r>
            <w:r w:rsidRPr="00DF418A">
              <w:t xml:space="preserve"> 2012</w:t>
            </w:r>
          </w:p>
        </w:tc>
        <w:tc>
          <w:tcPr>
            <w:tcW w:w="2126" w:type="dxa"/>
            <w:tcBorders>
              <w:top w:val="single" w:sz="4" w:space="0" w:color="000000"/>
              <w:left w:val="single" w:sz="4" w:space="0" w:color="000000"/>
              <w:bottom w:val="single" w:sz="4" w:space="0" w:color="000000"/>
            </w:tcBorders>
            <w:shd w:val="clear" w:color="auto" w:fill="auto"/>
          </w:tcPr>
          <w:p w:rsidR="003C4A2E" w:rsidRPr="00DF418A" w:rsidRDefault="003C4A2E" w:rsidP="003C4A2E">
            <w:pPr>
              <w:pStyle w:val="TableText"/>
              <w:snapToGrid w:val="0"/>
            </w:pPr>
            <w:r w:rsidRPr="00DF418A">
              <w:t>Christian Kämmerer</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3C4A2E" w:rsidRDefault="003C4A2E" w:rsidP="003C4A2E">
            <w:pPr>
              <w:pStyle w:val="TableText"/>
              <w:snapToGrid w:val="0"/>
            </w:pPr>
            <w:r w:rsidRPr="003C4A2E">
              <w:rPr>
                <w:spacing w:val="0"/>
              </w:rPr>
              <w:t>Added</w:t>
            </w:r>
            <w:r w:rsidRPr="00DF418A">
              <w:t xml:space="preserve"> </w:t>
            </w:r>
            <w:r w:rsidR="000251FA">
              <w:t xml:space="preserve">attributes to </w:t>
            </w:r>
            <w:r w:rsidRPr="00DF418A">
              <w:t>Community ABE</w:t>
            </w:r>
          </w:p>
        </w:tc>
      </w:tr>
      <w:tr w:rsidR="000251FA" w:rsidTr="000251FA">
        <w:tc>
          <w:tcPr>
            <w:tcW w:w="1418" w:type="dxa"/>
            <w:tcBorders>
              <w:top w:val="single" w:sz="4" w:space="0" w:color="000000"/>
              <w:left w:val="single" w:sz="4" w:space="0" w:color="000000"/>
              <w:bottom w:val="single" w:sz="4" w:space="0" w:color="000000"/>
            </w:tcBorders>
            <w:shd w:val="clear" w:color="auto" w:fill="auto"/>
          </w:tcPr>
          <w:p w:rsidR="000251FA" w:rsidRDefault="000251FA" w:rsidP="003C4A2E">
            <w:pPr>
              <w:pStyle w:val="TableText"/>
              <w:snapToGrid w:val="0"/>
              <w:rPr>
                <w:spacing w:val="0"/>
              </w:rPr>
            </w:pPr>
            <w:r>
              <w:rPr>
                <w:spacing w:val="0"/>
              </w:rPr>
              <w:t>2.2</w:t>
            </w:r>
          </w:p>
        </w:tc>
        <w:tc>
          <w:tcPr>
            <w:tcW w:w="1843" w:type="dxa"/>
            <w:tcBorders>
              <w:top w:val="single" w:sz="4" w:space="0" w:color="000000"/>
              <w:left w:val="single" w:sz="4" w:space="0" w:color="000000"/>
              <w:bottom w:val="single" w:sz="4" w:space="0" w:color="000000"/>
            </w:tcBorders>
            <w:shd w:val="clear" w:color="auto" w:fill="auto"/>
          </w:tcPr>
          <w:p w:rsidR="000251FA" w:rsidRPr="003C4A2E" w:rsidRDefault="000251FA" w:rsidP="003C4A2E">
            <w:pPr>
              <w:pStyle w:val="TableText"/>
              <w:snapToGrid w:val="0"/>
              <w:rPr>
                <w:spacing w:val="0"/>
              </w:rPr>
            </w:pPr>
            <w:r>
              <w:rPr>
                <w:spacing w:val="0"/>
              </w:rPr>
              <w:t>October 2012</w:t>
            </w:r>
          </w:p>
        </w:tc>
        <w:tc>
          <w:tcPr>
            <w:tcW w:w="2126" w:type="dxa"/>
            <w:tcBorders>
              <w:top w:val="single" w:sz="4" w:space="0" w:color="000000"/>
              <w:left w:val="single" w:sz="4" w:space="0" w:color="000000"/>
              <w:bottom w:val="single" w:sz="4" w:space="0" w:color="000000"/>
            </w:tcBorders>
            <w:shd w:val="clear" w:color="auto" w:fill="auto"/>
          </w:tcPr>
          <w:p w:rsidR="000251FA" w:rsidRPr="00DF418A" w:rsidRDefault="000251FA" w:rsidP="003C4A2E">
            <w:pPr>
              <w:pStyle w:val="TableText"/>
              <w:snapToGrid w:val="0"/>
            </w:pPr>
            <w:r>
              <w:t>Christian Kämmerer</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0251FA" w:rsidRPr="003C4A2E" w:rsidRDefault="000251FA" w:rsidP="003C4A2E">
            <w:pPr>
              <w:pStyle w:val="TableText"/>
              <w:snapToGrid w:val="0"/>
              <w:rPr>
                <w:spacing w:val="0"/>
              </w:rPr>
            </w:pPr>
            <w:r>
              <w:rPr>
                <w:spacing w:val="0"/>
              </w:rPr>
              <w:t>Added new notice &amp; minor changes</w:t>
            </w:r>
          </w:p>
        </w:tc>
      </w:tr>
      <w:tr w:rsidR="00030F96" w:rsidTr="000251FA">
        <w:tc>
          <w:tcPr>
            <w:tcW w:w="1418" w:type="dxa"/>
            <w:tcBorders>
              <w:top w:val="single" w:sz="4" w:space="0" w:color="000000"/>
              <w:left w:val="single" w:sz="4" w:space="0" w:color="000000"/>
              <w:bottom w:val="single" w:sz="4" w:space="0" w:color="000000"/>
            </w:tcBorders>
            <w:shd w:val="clear" w:color="auto" w:fill="auto"/>
          </w:tcPr>
          <w:p w:rsidR="00030F96" w:rsidRDefault="00030F96" w:rsidP="003C4A2E">
            <w:pPr>
              <w:pStyle w:val="TableText"/>
              <w:snapToGrid w:val="0"/>
              <w:rPr>
                <w:spacing w:val="0"/>
              </w:rPr>
            </w:pPr>
            <w:r>
              <w:rPr>
                <w:spacing w:val="0"/>
              </w:rPr>
              <w:t>2.3</w:t>
            </w:r>
          </w:p>
        </w:tc>
        <w:tc>
          <w:tcPr>
            <w:tcW w:w="1843" w:type="dxa"/>
            <w:tcBorders>
              <w:top w:val="single" w:sz="4" w:space="0" w:color="000000"/>
              <w:left w:val="single" w:sz="4" w:space="0" w:color="000000"/>
              <w:bottom w:val="single" w:sz="4" w:space="0" w:color="000000"/>
            </w:tcBorders>
            <w:shd w:val="clear" w:color="auto" w:fill="auto"/>
          </w:tcPr>
          <w:p w:rsidR="00030F96" w:rsidRDefault="00030F96" w:rsidP="003C4A2E">
            <w:pPr>
              <w:pStyle w:val="TableText"/>
              <w:snapToGrid w:val="0"/>
              <w:rPr>
                <w:spacing w:val="0"/>
              </w:rPr>
            </w:pPr>
            <w:r>
              <w:rPr>
                <w:spacing w:val="0"/>
              </w:rPr>
              <w:t>October 2012</w:t>
            </w:r>
          </w:p>
        </w:tc>
        <w:tc>
          <w:tcPr>
            <w:tcW w:w="2126" w:type="dxa"/>
            <w:tcBorders>
              <w:top w:val="single" w:sz="4" w:space="0" w:color="000000"/>
              <w:left w:val="single" w:sz="4" w:space="0" w:color="000000"/>
              <w:bottom w:val="single" w:sz="4" w:space="0" w:color="000000"/>
            </w:tcBorders>
            <w:shd w:val="clear" w:color="auto" w:fill="auto"/>
          </w:tcPr>
          <w:p w:rsidR="00030F96" w:rsidRDefault="00030F96" w:rsidP="003C4A2E">
            <w:pPr>
              <w:pStyle w:val="TableText"/>
              <w:snapToGrid w:val="0"/>
            </w:pPr>
            <w:r>
              <w:t>Alicja Kawecki</w:t>
            </w:r>
          </w:p>
        </w:tc>
        <w:tc>
          <w:tcPr>
            <w:tcW w:w="3433" w:type="dxa"/>
            <w:tcBorders>
              <w:top w:val="single" w:sz="4" w:space="0" w:color="000000"/>
              <w:left w:val="single" w:sz="4" w:space="0" w:color="000000"/>
              <w:bottom w:val="single" w:sz="4" w:space="0" w:color="000000"/>
              <w:right w:val="single" w:sz="4" w:space="0" w:color="000000"/>
            </w:tcBorders>
            <w:shd w:val="clear" w:color="auto" w:fill="auto"/>
          </w:tcPr>
          <w:p w:rsidR="00030F96" w:rsidRDefault="00030F96" w:rsidP="003C4A2E">
            <w:pPr>
              <w:pStyle w:val="TableText"/>
              <w:snapToGrid w:val="0"/>
              <w:rPr>
                <w:spacing w:val="0"/>
              </w:rPr>
            </w:pPr>
            <w:r>
              <w:rPr>
                <w:spacing w:val="0"/>
              </w:rPr>
              <w:t>Minor style/cosmetic corrections prior to web posting and Member Evaluation</w:t>
            </w:r>
          </w:p>
        </w:tc>
      </w:tr>
    </w:tbl>
    <w:p w:rsidR="00257422" w:rsidRDefault="00257422">
      <w:pPr>
        <w:ind w:left="0"/>
      </w:pPr>
    </w:p>
    <w:p w:rsidR="00257422" w:rsidRDefault="00257422">
      <w:pPr>
        <w:pStyle w:val="Heading3"/>
        <w:numPr>
          <w:ilvl w:val="0"/>
          <w:numId w:val="0"/>
        </w:numPr>
        <w:tabs>
          <w:tab w:val="left" w:pos="1440"/>
        </w:tabs>
        <w:ind w:left="1224" w:hanging="504"/>
      </w:pPr>
      <w:bookmarkStart w:id="58" w:name="_Toc339011702"/>
      <w:r>
        <w:t>Release History</w:t>
      </w:r>
      <w:bookmarkEnd w:id="58"/>
    </w:p>
    <w:p w:rsidR="00257422" w:rsidRDefault="004B4853">
      <w:r>
        <w:t>N/A</w:t>
      </w:r>
    </w:p>
    <w:p w:rsidR="00257422" w:rsidRDefault="00257422"/>
    <w:tbl>
      <w:tblPr>
        <w:tblW w:w="0" w:type="auto"/>
        <w:tblInd w:w="1060" w:type="dxa"/>
        <w:tblLayout w:type="fixed"/>
        <w:tblLook w:val="0000" w:firstRow="0" w:lastRow="0" w:firstColumn="0" w:lastColumn="0" w:noHBand="0" w:noVBand="0"/>
      </w:tblPr>
      <w:tblGrid>
        <w:gridCol w:w="2336"/>
        <w:gridCol w:w="1822"/>
        <w:gridCol w:w="1620"/>
        <w:gridCol w:w="3639"/>
      </w:tblGrid>
      <w:tr w:rsidR="00257422">
        <w:tc>
          <w:tcPr>
            <w:tcW w:w="2336"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rPr>
                <w:b/>
                <w:bCs/>
              </w:rPr>
            </w:pPr>
            <w:r>
              <w:rPr>
                <w:b/>
                <w:bCs/>
              </w:rPr>
              <w:t>SID Release Number</w:t>
            </w:r>
          </w:p>
        </w:tc>
        <w:tc>
          <w:tcPr>
            <w:tcW w:w="1822"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rPr>
                <w:b/>
                <w:bCs/>
              </w:rPr>
            </w:pPr>
            <w:r>
              <w:rPr>
                <w:b/>
                <w:bCs/>
              </w:rPr>
              <w:t>Date Modified</w:t>
            </w:r>
          </w:p>
        </w:tc>
        <w:tc>
          <w:tcPr>
            <w:tcW w:w="1620"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rPr>
                <w:b/>
                <w:bCs/>
              </w:rPr>
            </w:pPr>
            <w:r>
              <w:rPr>
                <w:b/>
                <w:bCs/>
              </w:rPr>
              <w:t>Modified by:</w:t>
            </w:r>
          </w:p>
        </w:tc>
        <w:tc>
          <w:tcPr>
            <w:tcW w:w="3639"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snapToGrid w:val="0"/>
              <w:ind w:left="0"/>
              <w:rPr>
                <w:b/>
                <w:bCs/>
              </w:rPr>
            </w:pPr>
            <w:r>
              <w:rPr>
                <w:b/>
                <w:bCs/>
              </w:rPr>
              <w:t>Description of changes</w:t>
            </w:r>
          </w:p>
        </w:tc>
      </w:tr>
      <w:tr w:rsidR="00257422">
        <w:tc>
          <w:tcPr>
            <w:tcW w:w="2336" w:type="dxa"/>
            <w:tcBorders>
              <w:top w:val="single" w:sz="4" w:space="0" w:color="000000"/>
              <w:left w:val="single" w:sz="4" w:space="0" w:color="000000"/>
              <w:bottom w:val="single" w:sz="4" w:space="0" w:color="000000"/>
            </w:tcBorders>
            <w:shd w:val="clear" w:color="auto" w:fill="auto"/>
          </w:tcPr>
          <w:p w:rsidR="00257422" w:rsidRDefault="00D03104">
            <w:pPr>
              <w:snapToGrid w:val="0"/>
              <w:ind w:left="0"/>
            </w:pPr>
            <w:r>
              <w:t>1.0</w:t>
            </w:r>
          </w:p>
        </w:tc>
        <w:tc>
          <w:tcPr>
            <w:tcW w:w="1822" w:type="dxa"/>
            <w:tcBorders>
              <w:top w:val="single" w:sz="4" w:space="0" w:color="000000"/>
              <w:left w:val="single" w:sz="4" w:space="0" w:color="000000"/>
              <w:bottom w:val="single" w:sz="4" w:space="0" w:color="000000"/>
            </w:tcBorders>
            <w:shd w:val="clear" w:color="auto" w:fill="auto"/>
          </w:tcPr>
          <w:p w:rsidR="00257422" w:rsidRDefault="00D03104">
            <w:pPr>
              <w:snapToGrid w:val="0"/>
              <w:ind w:left="0"/>
            </w:pPr>
            <w:r>
              <w:t>November</w:t>
            </w:r>
            <w:r w:rsidR="00257422">
              <w:t xml:space="preserve"> 2010</w:t>
            </w:r>
          </w:p>
        </w:tc>
        <w:tc>
          <w:tcPr>
            <w:tcW w:w="1620" w:type="dxa"/>
            <w:tcBorders>
              <w:top w:val="single" w:sz="4" w:space="0" w:color="000000"/>
              <w:left w:val="single" w:sz="4" w:space="0" w:color="000000"/>
              <w:bottom w:val="single" w:sz="4" w:space="0" w:color="000000"/>
            </w:tcBorders>
            <w:shd w:val="clear" w:color="auto" w:fill="auto"/>
          </w:tcPr>
          <w:p w:rsidR="00257422" w:rsidRDefault="00D03104">
            <w:pPr>
              <w:snapToGrid w:val="0"/>
              <w:ind w:left="0"/>
            </w:pPr>
            <w:r>
              <w:t>C2M Team</w:t>
            </w:r>
          </w:p>
        </w:tc>
        <w:tc>
          <w:tcPr>
            <w:tcW w:w="3639"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D03104">
            <w:pPr>
              <w:snapToGrid w:val="0"/>
              <w:ind w:left="0"/>
            </w:pPr>
            <w:r>
              <w:t>Initial content</w:t>
            </w:r>
          </w:p>
        </w:tc>
      </w:tr>
      <w:tr w:rsidR="00257422">
        <w:tc>
          <w:tcPr>
            <w:tcW w:w="2336" w:type="dxa"/>
            <w:tcBorders>
              <w:top w:val="single" w:sz="4" w:space="0" w:color="000000"/>
              <w:left w:val="single" w:sz="4" w:space="0" w:color="000000"/>
              <w:bottom w:val="single" w:sz="4" w:space="0" w:color="000000"/>
            </w:tcBorders>
            <w:shd w:val="clear" w:color="auto" w:fill="auto"/>
          </w:tcPr>
          <w:p w:rsidR="00257422" w:rsidRDefault="006C764A">
            <w:pPr>
              <w:snapToGrid w:val="0"/>
              <w:ind w:left="0"/>
            </w:pPr>
            <w:r>
              <w:t>12.5</w:t>
            </w:r>
          </w:p>
        </w:tc>
        <w:tc>
          <w:tcPr>
            <w:tcW w:w="1822" w:type="dxa"/>
            <w:tcBorders>
              <w:top w:val="single" w:sz="4" w:space="0" w:color="000000"/>
              <w:left w:val="single" w:sz="4" w:space="0" w:color="000000"/>
              <w:bottom w:val="single" w:sz="4" w:space="0" w:color="000000"/>
            </w:tcBorders>
            <w:shd w:val="clear" w:color="auto" w:fill="auto"/>
          </w:tcPr>
          <w:p w:rsidR="00257422" w:rsidRDefault="006C764A">
            <w:pPr>
              <w:snapToGrid w:val="0"/>
              <w:ind w:left="0"/>
            </w:pPr>
            <w:r>
              <w:t>September 2012</w:t>
            </w:r>
          </w:p>
        </w:tc>
        <w:tc>
          <w:tcPr>
            <w:tcW w:w="1620" w:type="dxa"/>
            <w:tcBorders>
              <w:top w:val="single" w:sz="4" w:space="0" w:color="000000"/>
              <w:left w:val="single" w:sz="4" w:space="0" w:color="000000"/>
              <w:bottom w:val="single" w:sz="4" w:space="0" w:color="000000"/>
            </w:tcBorders>
            <w:shd w:val="clear" w:color="auto" w:fill="auto"/>
          </w:tcPr>
          <w:p w:rsidR="00257422" w:rsidRDefault="006C764A">
            <w:pPr>
              <w:snapToGrid w:val="0"/>
              <w:ind w:left="0"/>
            </w:pPr>
            <w:r w:rsidRPr="006C764A">
              <w:t>C2M Team</w:t>
            </w:r>
          </w:p>
        </w:tc>
        <w:tc>
          <w:tcPr>
            <w:tcW w:w="3639"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6C764A">
            <w:pPr>
              <w:snapToGrid w:val="0"/>
              <w:ind w:left="0"/>
              <w:rPr>
                <w:spacing w:val="0"/>
              </w:rPr>
            </w:pPr>
            <w:r>
              <w:rPr>
                <w:spacing w:val="0"/>
              </w:rPr>
              <w:t>Added Community</w:t>
            </w:r>
          </w:p>
        </w:tc>
      </w:tr>
      <w:tr w:rsidR="00257422">
        <w:tc>
          <w:tcPr>
            <w:tcW w:w="2336"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pPr>
          </w:p>
        </w:tc>
        <w:tc>
          <w:tcPr>
            <w:tcW w:w="1822"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pPr>
          </w:p>
        </w:tc>
        <w:tc>
          <w:tcPr>
            <w:tcW w:w="1620" w:type="dxa"/>
            <w:tcBorders>
              <w:top w:val="single" w:sz="4" w:space="0" w:color="000000"/>
              <w:left w:val="single" w:sz="4" w:space="0" w:color="000000"/>
              <w:bottom w:val="single" w:sz="4" w:space="0" w:color="000000"/>
            </w:tcBorders>
            <w:shd w:val="clear" w:color="auto" w:fill="auto"/>
          </w:tcPr>
          <w:p w:rsidR="00257422" w:rsidRDefault="00257422">
            <w:pPr>
              <w:snapToGrid w:val="0"/>
              <w:ind w:left="0"/>
            </w:pPr>
          </w:p>
        </w:tc>
        <w:tc>
          <w:tcPr>
            <w:tcW w:w="3639" w:type="dxa"/>
            <w:tcBorders>
              <w:top w:val="single" w:sz="4" w:space="0" w:color="000000"/>
              <w:left w:val="single" w:sz="4" w:space="0" w:color="000000"/>
              <w:bottom w:val="single" w:sz="4" w:space="0" w:color="000000"/>
              <w:right w:val="single" w:sz="4" w:space="0" w:color="000000"/>
            </w:tcBorders>
            <w:shd w:val="clear" w:color="auto" w:fill="auto"/>
          </w:tcPr>
          <w:p w:rsidR="00257422" w:rsidRDefault="00257422">
            <w:pPr>
              <w:snapToGrid w:val="0"/>
              <w:ind w:left="0"/>
              <w:rPr>
                <w:spacing w:val="0"/>
              </w:rPr>
            </w:pPr>
          </w:p>
        </w:tc>
      </w:tr>
    </w:tbl>
    <w:p w:rsidR="00257422" w:rsidRDefault="00257422"/>
    <w:p w:rsidR="00257422" w:rsidRDefault="00257422" w:rsidP="006C764A">
      <w:pPr>
        <w:pStyle w:val="Heading2"/>
        <w:numPr>
          <w:ilvl w:val="0"/>
          <w:numId w:val="0"/>
        </w:numPr>
        <w:pBdr>
          <w:bottom w:val="single" w:sz="4" w:space="1" w:color="FF0000"/>
        </w:pBdr>
        <w:ind w:right="4321"/>
      </w:pPr>
      <w:bookmarkStart w:id="59" w:name="_Toc339011703"/>
      <w:r>
        <w:t>2.3 Company Contact Details</w:t>
      </w:r>
      <w:bookmarkEnd w:id="59"/>
    </w:p>
    <w:tbl>
      <w:tblPr>
        <w:tblW w:w="0" w:type="auto"/>
        <w:tblInd w:w="1438" w:type="dxa"/>
        <w:tblLayout w:type="fixed"/>
        <w:tblLook w:val="0000" w:firstRow="0" w:lastRow="0" w:firstColumn="0" w:lastColumn="0" w:noHBand="0" w:noVBand="0"/>
      </w:tblPr>
      <w:tblGrid>
        <w:gridCol w:w="3322"/>
        <w:gridCol w:w="3830"/>
      </w:tblGrid>
      <w:tr w:rsidR="00257422">
        <w:tc>
          <w:tcPr>
            <w:tcW w:w="3322" w:type="dxa"/>
            <w:tcBorders>
              <w:top w:val="single" w:sz="4" w:space="0" w:color="000000"/>
              <w:left w:val="single" w:sz="4" w:space="0" w:color="000000"/>
              <w:bottom w:val="single" w:sz="4" w:space="0" w:color="000000"/>
            </w:tcBorders>
            <w:shd w:val="clear" w:color="auto" w:fill="CCCCCC"/>
          </w:tcPr>
          <w:p w:rsidR="00257422" w:rsidRDefault="00257422">
            <w:pPr>
              <w:snapToGrid w:val="0"/>
              <w:jc w:val="center"/>
              <w:rPr>
                <w:b/>
              </w:rPr>
            </w:pPr>
            <w:r>
              <w:rPr>
                <w:b/>
              </w:rPr>
              <w:t>Company</w:t>
            </w:r>
          </w:p>
        </w:tc>
        <w:tc>
          <w:tcPr>
            <w:tcW w:w="3830" w:type="dxa"/>
            <w:tcBorders>
              <w:top w:val="single" w:sz="4" w:space="0" w:color="000000"/>
              <w:left w:val="single" w:sz="4" w:space="0" w:color="000000"/>
              <w:bottom w:val="single" w:sz="4" w:space="0" w:color="000000"/>
              <w:right w:val="single" w:sz="4" w:space="0" w:color="000000"/>
            </w:tcBorders>
            <w:shd w:val="clear" w:color="auto" w:fill="CCCCCC"/>
          </w:tcPr>
          <w:p w:rsidR="00257422" w:rsidRDefault="00257422">
            <w:pPr>
              <w:snapToGrid w:val="0"/>
              <w:jc w:val="center"/>
              <w:rPr>
                <w:b/>
              </w:rPr>
            </w:pPr>
            <w:r>
              <w:rPr>
                <w:b/>
              </w:rPr>
              <w:t>Team Member Representative</w:t>
            </w:r>
          </w:p>
        </w:tc>
      </w:tr>
      <w:tr w:rsidR="00257422">
        <w:tc>
          <w:tcPr>
            <w:tcW w:w="3322" w:type="dxa"/>
            <w:tcBorders>
              <w:top w:val="single" w:sz="4" w:space="0" w:color="000000"/>
              <w:left w:val="single" w:sz="4" w:space="0" w:color="000000"/>
              <w:bottom w:val="single" w:sz="4" w:space="0" w:color="000000"/>
            </w:tcBorders>
            <w:shd w:val="clear" w:color="auto" w:fill="auto"/>
          </w:tcPr>
          <w:p w:rsidR="00257422" w:rsidRDefault="00257422">
            <w:pPr>
              <w:pStyle w:val="Notes"/>
              <w:snapToGrid w:val="0"/>
            </w:pPr>
            <w:r>
              <w:t>Mediaan/abs bv</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257422" w:rsidRPr="0094268E" w:rsidRDefault="00257422">
            <w:pPr>
              <w:snapToGrid w:val="0"/>
              <w:ind w:left="0"/>
              <w:rPr>
                <w:i/>
                <w:lang w:val="de-DE"/>
              </w:rPr>
            </w:pPr>
            <w:r w:rsidRPr="0094268E">
              <w:rPr>
                <w:i/>
                <w:lang w:val="de-DE"/>
              </w:rPr>
              <w:t>Dirk Rejahl</w:t>
            </w:r>
          </w:p>
          <w:p w:rsidR="00257422" w:rsidRPr="0094268E" w:rsidRDefault="00257422">
            <w:pPr>
              <w:ind w:left="0"/>
              <w:rPr>
                <w:i/>
                <w:lang w:val="de-DE"/>
              </w:rPr>
            </w:pPr>
            <w:r w:rsidRPr="0094268E">
              <w:rPr>
                <w:i/>
                <w:lang w:val="de-DE"/>
              </w:rPr>
              <w:t>Director</w:t>
            </w:r>
          </w:p>
          <w:p w:rsidR="00257422" w:rsidRPr="0094268E" w:rsidRDefault="0057539B">
            <w:pPr>
              <w:ind w:left="0"/>
              <w:rPr>
                <w:i/>
                <w:lang w:val="de-DE"/>
              </w:rPr>
            </w:pPr>
            <w:r>
              <w:rPr>
                <w:i/>
                <w:lang w:val="de-DE"/>
              </w:rPr>
              <w:t>dirk.rejahl@mediaanabs.de</w:t>
            </w:r>
          </w:p>
          <w:p w:rsidR="00257422" w:rsidRDefault="00257422">
            <w:pPr>
              <w:ind w:left="0"/>
              <w:rPr>
                <w:i/>
              </w:rPr>
            </w:pPr>
            <w:r>
              <w:rPr>
                <w:i/>
              </w:rPr>
              <w:t>+49-172-1033200</w:t>
            </w:r>
          </w:p>
        </w:tc>
      </w:tr>
    </w:tbl>
    <w:p w:rsidR="00257422" w:rsidRDefault="00257422">
      <w:pPr>
        <w:ind w:left="0"/>
      </w:pPr>
    </w:p>
    <w:p w:rsidR="00257422" w:rsidRDefault="001C35CB">
      <w:pPr>
        <w:pStyle w:val="Heading2"/>
        <w:numPr>
          <w:ilvl w:val="0"/>
          <w:numId w:val="0"/>
        </w:numPr>
        <w:tabs>
          <w:tab w:val="left" w:pos="792"/>
        </w:tabs>
        <w:ind w:left="792" w:right="4321" w:hanging="432"/>
      </w:pPr>
      <w:r>
        <w:t>2.4 Acknowledgments</w:t>
      </w:r>
    </w:p>
    <w:p w:rsidR="00257422" w:rsidRDefault="00257422">
      <w:pPr>
        <w:pStyle w:val="BodyTextKeep"/>
      </w:pPr>
      <w:r>
        <w:t>This document was prepared by the members of the TeleManagement Forum SID team:</w:t>
      </w:r>
    </w:p>
    <w:p w:rsidR="00257422" w:rsidRDefault="00257422">
      <w:pPr>
        <w:pStyle w:val="BodyTextKeep"/>
      </w:pPr>
      <w:r>
        <w:t>The Shared Information/Data Model is a genuinely collaborative effort. The TM Forum would like to thank the following people for contributing their time and expertise to the production of this document. It is just not possible to recognize all the organizations and individuals that have contributed or influenced the introduction. We apologize to any person or organization we inadvertently missed in these acknowledgments.</w:t>
      </w:r>
    </w:p>
    <w:p w:rsidR="00257422" w:rsidRDefault="00257422">
      <w:pPr>
        <w:pStyle w:val="BodyTextKeep"/>
      </w:pPr>
      <w:r>
        <w:t>Key individuals that reviewed, provided input, managed, and determined how to utilize inputs coming from all over the world, and really made this document happen were:</w:t>
      </w:r>
    </w:p>
    <w:p w:rsidR="00257422" w:rsidRDefault="00257422">
      <w:pPr>
        <w:ind w:left="2160"/>
        <w:rPr>
          <w:color w:val="000000"/>
          <w:sz w:val="22"/>
        </w:rPr>
      </w:pPr>
    </w:p>
    <w:tbl>
      <w:tblPr>
        <w:tblW w:w="0" w:type="auto"/>
        <w:tblInd w:w="1488" w:type="dxa"/>
        <w:tblLayout w:type="fixed"/>
        <w:tblCellMar>
          <w:left w:w="70" w:type="dxa"/>
          <w:right w:w="70" w:type="dxa"/>
        </w:tblCellMar>
        <w:tblLook w:val="0000" w:firstRow="0" w:lastRow="0" w:firstColumn="0" w:lastColumn="0" w:noHBand="0" w:noVBand="0"/>
      </w:tblPr>
      <w:tblGrid>
        <w:gridCol w:w="3719"/>
        <w:gridCol w:w="3073"/>
      </w:tblGrid>
      <w:tr w:rsidR="00257422">
        <w:tc>
          <w:tcPr>
            <w:tcW w:w="3719" w:type="dxa"/>
            <w:shd w:val="clear" w:color="auto" w:fill="auto"/>
          </w:tcPr>
          <w:p w:rsidR="00257422" w:rsidRDefault="00257422">
            <w:pPr>
              <w:snapToGrid w:val="0"/>
              <w:ind w:left="90"/>
              <w:rPr>
                <w:b/>
                <w:color w:val="000000"/>
                <w:sz w:val="28"/>
              </w:rPr>
            </w:pPr>
            <w:r>
              <w:rPr>
                <w:b/>
                <w:color w:val="000000"/>
                <w:sz w:val="28"/>
              </w:rPr>
              <w:t>Name</w:t>
            </w:r>
          </w:p>
        </w:tc>
        <w:tc>
          <w:tcPr>
            <w:tcW w:w="3073" w:type="dxa"/>
            <w:shd w:val="clear" w:color="auto" w:fill="auto"/>
          </w:tcPr>
          <w:p w:rsidR="00257422" w:rsidRDefault="00257422">
            <w:pPr>
              <w:snapToGrid w:val="0"/>
              <w:ind w:left="-77"/>
              <w:rPr>
                <w:b/>
                <w:color w:val="000000"/>
                <w:sz w:val="28"/>
              </w:rPr>
            </w:pPr>
            <w:r>
              <w:rPr>
                <w:b/>
                <w:color w:val="000000"/>
                <w:sz w:val="28"/>
              </w:rPr>
              <w:t>Affiliation</w:t>
            </w:r>
          </w:p>
        </w:tc>
      </w:tr>
      <w:tr w:rsidR="00257422">
        <w:tc>
          <w:tcPr>
            <w:tcW w:w="3719" w:type="dxa"/>
            <w:shd w:val="clear" w:color="auto" w:fill="auto"/>
          </w:tcPr>
          <w:p w:rsidR="00257422" w:rsidRDefault="00257422">
            <w:pPr>
              <w:snapToGrid w:val="0"/>
              <w:ind w:left="90"/>
              <w:rPr>
                <w:color w:val="000000"/>
              </w:rPr>
            </w:pPr>
            <w:r>
              <w:rPr>
                <w:color w:val="000000"/>
              </w:rPr>
              <w:t>Christian Kämmerer</w:t>
            </w:r>
          </w:p>
        </w:tc>
        <w:tc>
          <w:tcPr>
            <w:tcW w:w="3073" w:type="dxa"/>
            <w:shd w:val="clear" w:color="auto" w:fill="auto"/>
          </w:tcPr>
          <w:p w:rsidR="00257422" w:rsidRDefault="00404432">
            <w:pPr>
              <w:snapToGrid w:val="0"/>
              <w:ind w:left="-77"/>
              <w:rPr>
                <w:color w:val="000000"/>
              </w:rPr>
            </w:pPr>
            <w:r>
              <w:rPr>
                <w:color w:val="000000"/>
              </w:rPr>
              <w:t>Mediaan/abs bv</w:t>
            </w:r>
          </w:p>
        </w:tc>
      </w:tr>
      <w:tr w:rsidR="00257422">
        <w:tc>
          <w:tcPr>
            <w:tcW w:w="3719" w:type="dxa"/>
            <w:shd w:val="clear" w:color="auto" w:fill="auto"/>
          </w:tcPr>
          <w:p w:rsidR="00257422" w:rsidRDefault="00257422">
            <w:pPr>
              <w:snapToGrid w:val="0"/>
              <w:ind w:left="90"/>
              <w:rPr>
                <w:color w:val="000000"/>
              </w:rPr>
            </w:pPr>
            <w:r>
              <w:rPr>
                <w:color w:val="000000"/>
              </w:rPr>
              <w:t>Jan Singer</w:t>
            </w:r>
          </w:p>
        </w:tc>
        <w:tc>
          <w:tcPr>
            <w:tcW w:w="3073" w:type="dxa"/>
            <w:shd w:val="clear" w:color="auto" w:fill="auto"/>
          </w:tcPr>
          <w:p w:rsidR="00257422" w:rsidRDefault="00257422">
            <w:pPr>
              <w:snapToGrid w:val="0"/>
              <w:ind w:left="-77"/>
              <w:rPr>
                <w:color w:val="000000"/>
              </w:rPr>
            </w:pPr>
            <w:r>
              <w:rPr>
                <w:color w:val="000000"/>
              </w:rPr>
              <w:t>Singer-TC GmbH</w:t>
            </w:r>
          </w:p>
        </w:tc>
      </w:tr>
      <w:tr w:rsidR="00257422">
        <w:tc>
          <w:tcPr>
            <w:tcW w:w="3719" w:type="dxa"/>
            <w:shd w:val="clear" w:color="auto" w:fill="auto"/>
          </w:tcPr>
          <w:p w:rsidR="00257422" w:rsidRDefault="00257422">
            <w:pPr>
              <w:snapToGrid w:val="0"/>
              <w:ind w:left="90"/>
              <w:rPr>
                <w:rFonts w:cs="Arial"/>
                <w:color w:val="000000"/>
              </w:rPr>
            </w:pPr>
            <w:r>
              <w:rPr>
                <w:rFonts w:cs="Arial"/>
                <w:color w:val="000000"/>
              </w:rPr>
              <w:t>Elmar Rode</w:t>
            </w:r>
          </w:p>
        </w:tc>
        <w:tc>
          <w:tcPr>
            <w:tcW w:w="3073" w:type="dxa"/>
            <w:shd w:val="clear" w:color="auto" w:fill="auto"/>
          </w:tcPr>
          <w:p w:rsidR="00257422" w:rsidRDefault="00257422">
            <w:pPr>
              <w:snapToGrid w:val="0"/>
              <w:ind w:left="-77"/>
              <w:rPr>
                <w:color w:val="000000"/>
              </w:rPr>
            </w:pPr>
            <w:r>
              <w:rPr>
                <w:color w:val="000000"/>
              </w:rPr>
              <w:t>Oracle Inc.</w:t>
            </w:r>
          </w:p>
        </w:tc>
      </w:tr>
    </w:tbl>
    <w:p w:rsidR="00257422" w:rsidRDefault="00257422"/>
    <w:p w:rsidR="00257422" w:rsidRDefault="00257422"/>
    <w:p w:rsidR="00257422" w:rsidRDefault="00257422"/>
    <w:sectPr w:rsidR="00257422">
      <w:headerReference w:type="even" r:id="rId33"/>
      <w:footerReference w:type="even" r:id="rId34"/>
      <w:headerReference w:type="first" r:id="rId35"/>
      <w:footerReference w:type="first" r:id="rId36"/>
      <w:pgSz w:w="12240" w:h="15840"/>
      <w:pgMar w:top="1440" w:right="56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476" w:rsidRDefault="00352476">
      <w:r>
        <w:separator/>
      </w:r>
    </w:p>
  </w:endnote>
  <w:endnote w:type="continuationSeparator" w:id="0">
    <w:p w:rsidR="00352476" w:rsidRDefault="0035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ans">
    <w:altName w:val="Arial Unicode MS"/>
    <w:charset w:val="80"/>
    <w:family w:val="swiss"/>
    <w:pitch w:val="variable"/>
  </w:font>
  <w:font w:name="DejaVu Sans">
    <w:altName w:val="Arial"/>
    <w:charset w:val="00"/>
    <w:family w:val="swiss"/>
    <w:pitch w:val="variable"/>
    <w:sig w:usb0="00000000" w:usb1="D200FDFF" w:usb2="0A246029" w:usb3="00000000" w:csb0="0000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pPr>
      <w:pStyle w:val="Footer"/>
    </w:pPr>
    <w:r>
      <w:t xml:space="preserve">                                                                       © TM Forum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pPr>
      <w:pStyle w:val="Footer"/>
      <w:tabs>
        <w:tab w:val="left" w:pos="3828"/>
      </w:tabs>
      <w:ind w:left="-993"/>
    </w:pPr>
    <w:r>
      <w:rPr>
        <w:color w:val="262626"/>
      </w:rPr>
      <w:t xml:space="preserve">                   </w:t>
    </w:r>
    <w:r w:rsidR="00585CC7">
      <w:rPr>
        <w:color w:val="262626"/>
      </w:rPr>
      <w:t>GB922 Addendum 8, Version 2.3</w:t>
    </w:r>
    <w:r>
      <w:rPr>
        <w:color w:val="262626"/>
      </w:rPr>
      <w:tab/>
      <w:t xml:space="preserve"> © TM Forum 2012</w:t>
    </w:r>
    <w:r>
      <w:rPr>
        <w:color w:val="262626"/>
      </w:rPr>
      <w:tab/>
    </w:r>
    <w:r>
      <w:rPr>
        <w:color w:val="262626"/>
      </w:rPr>
      <w:tab/>
    </w:r>
    <w:r>
      <w:rPr>
        <w:color w:val="262626"/>
      </w:rPr>
      <w:tab/>
    </w:r>
    <w:r>
      <w:rPr>
        <w:color w:val="262626"/>
      </w:rPr>
      <w:tab/>
      <w:t xml:space="preserve"> Page </w:t>
    </w:r>
    <w:r>
      <w:rPr>
        <w:rStyle w:val="PageNumber"/>
        <w:color w:val="262626"/>
      </w:rPr>
      <w:fldChar w:fldCharType="begin"/>
    </w:r>
    <w:r>
      <w:rPr>
        <w:rStyle w:val="PageNumber"/>
        <w:color w:val="262626"/>
      </w:rPr>
      <w:instrText xml:space="preserve"> PAGE </w:instrText>
    </w:r>
    <w:r>
      <w:rPr>
        <w:rStyle w:val="PageNumber"/>
        <w:color w:val="262626"/>
      </w:rPr>
      <w:fldChar w:fldCharType="separate"/>
    </w:r>
    <w:r w:rsidR="000A36EF">
      <w:rPr>
        <w:rStyle w:val="PageNumber"/>
        <w:noProof/>
        <w:color w:val="262626"/>
      </w:rPr>
      <w:t>5</w:t>
    </w:r>
    <w:r>
      <w:rPr>
        <w:rStyle w:val="PageNumber"/>
        <w:color w:val="262626"/>
      </w:rPr>
      <w:fldChar w:fldCharType="end"/>
    </w:r>
    <w:r>
      <w:rPr>
        <w:rStyle w:val="PageNumber"/>
        <w:color w:val="262626"/>
      </w:rPr>
      <w:t xml:space="preserve"> of </w:t>
    </w:r>
    <w:r>
      <w:rPr>
        <w:rStyle w:val="PageNumber"/>
        <w:color w:val="262626"/>
      </w:rPr>
      <w:fldChar w:fldCharType="begin"/>
    </w:r>
    <w:r>
      <w:rPr>
        <w:rStyle w:val="PageNumber"/>
        <w:color w:val="262626"/>
      </w:rPr>
      <w:instrText xml:space="preserve"> NUMPAGES \*Arabic </w:instrText>
    </w:r>
    <w:r>
      <w:rPr>
        <w:rStyle w:val="PageNumber"/>
        <w:color w:val="262626"/>
      </w:rPr>
      <w:fldChar w:fldCharType="separate"/>
    </w:r>
    <w:r w:rsidR="000A36EF">
      <w:rPr>
        <w:rStyle w:val="PageNumber"/>
        <w:noProof/>
        <w:color w:val="262626"/>
      </w:rPr>
      <w:t>46</w:t>
    </w:r>
    <w:r>
      <w:rPr>
        <w:rStyle w:val="PageNumber"/>
        <w:color w:val="262626"/>
      </w:rPr>
      <w:fldChar w:fldCharType="end"/>
    </w:r>
  </w:p>
  <w:p w:rsidR="00682ED8" w:rsidRDefault="00682E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476" w:rsidRDefault="00352476">
      <w:r>
        <w:separator/>
      </w:r>
    </w:p>
  </w:footnote>
  <w:footnote w:type="continuationSeparator" w:id="0">
    <w:p w:rsidR="00352476" w:rsidRDefault="00352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pPr>
      <w:pStyle w:val="Header"/>
    </w:pPr>
    <w:r>
      <w:t>Information Framework (SID) – Supplier/Partner Business Entity Definitions</w:t>
    </w:r>
  </w:p>
  <w:p w:rsidR="00682ED8" w:rsidRDefault="00682ED8">
    <w:pPr>
      <w:pStyle w:val="Header"/>
      <w:jc w:val="right"/>
    </w:pPr>
    <w:r>
      <w:rPr>
        <w:noProof/>
        <w:lang w:eastAsia="en-US"/>
      </w:rPr>
      <w:drawing>
        <wp:inline distT="0" distB="0" distL="0" distR="0">
          <wp:extent cx="1619250" cy="390525"/>
          <wp:effectExtent l="0" t="0" r="0" b="9525"/>
          <wp:docPr id="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90525"/>
                  </a:xfrm>
                  <a:prstGeom prst="rect">
                    <a:avLst/>
                  </a:prstGeom>
                  <a:solidFill>
                    <a:srgbClr val="FFFFFF"/>
                  </a:solid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D8" w:rsidRDefault="00682E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pStyle w:val="Heading2"/>
      <w:lvlText w:val="%1.%2."/>
      <w:lvlJc w:val="left"/>
      <w:pPr>
        <w:tabs>
          <w:tab w:val="num" w:pos="716"/>
        </w:tabs>
        <w:ind w:left="716"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2"/>
    <w:lvl w:ilvl="0">
      <w:start w:val="1"/>
      <w:numFmt w:val="bullet"/>
      <w:lvlText w:val=""/>
      <w:lvlJc w:val="left"/>
      <w:pPr>
        <w:tabs>
          <w:tab w:val="num" w:pos="0"/>
        </w:tabs>
        <w:ind w:left="2880" w:hanging="360"/>
      </w:pPr>
      <w:rPr>
        <w:rFonts w:ascii="Symbol" w:hAnsi="Symbol"/>
      </w:rPr>
    </w:lvl>
  </w:abstractNum>
  <w:abstractNum w:abstractNumId="2">
    <w:nsid w:val="00000003"/>
    <w:multiLevelType w:val="singleLevel"/>
    <w:tmpl w:val="00000003"/>
    <w:name w:val="WW8Num3"/>
    <w:lvl w:ilvl="0">
      <w:numFmt w:val="bullet"/>
      <w:pStyle w:val="HeaderLeft"/>
      <w:lvlText w:val=""/>
      <w:lvlJc w:val="left"/>
      <w:pPr>
        <w:tabs>
          <w:tab w:val="num" w:pos="0"/>
        </w:tabs>
        <w:ind w:left="1080" w:firstLine="0"/>
      </w:pPr>
      <w:rPr>
        <w:rFonts w:ascii="Symbol" w:hAnsi="Symbol"/>
        <w:sz w:val="20"/>
      </w:rPr>
    </w:lvl>
  </w:abstractNum>
  <w:abstractNum w:abstractNumId="3">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962918"/>
    <w:multiLevelType w:val="hybridMultilevel"/>
    <w:tmpl w:val="7C2C3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2B56195"/>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16CE006C"/>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nsid w:val="19836848"/>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3A0624E6"/>
    <w:multiLevelType w:val="hybridMultilevel"/>
    <w:tmpl w:val="8998282C"/>
    <w:lvl w:ilvl="0" w:tplc="F8D6B9E4">
      <w:start w:val="2"/>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1338AA"/>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4C9241B7"/>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64EB538D"/>
    <w:multiLevelType w:val="hybridMultilevel"/>
    <w:tmpl w:val="617E801C"/>
    <w:lvl w:ilvl="0" w:tplc="F8D6B9E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0BF2099"/>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nsid w:val="74CF6775"/>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761B3C02"/>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16"/>
        </w:tabs>
        <w:ind w:left="716"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7"/>
  </w:num>
  <w:num w:numId="5">
    <w:abstractNumId w:val="6"/>
  </w:num>
  <w:num w:numId="6">
    <w:abstractNumId w:val="10"/>
  </w:num>
  <w:num w:numId="7">
    <w:abstractNumId w:val="5"/>
  </w:num>
  <w:num w:numId="8">
    <w:abstractNumId w:val="14"/>
  </w:num>
  <w:num w:numId="9">
    <w:abstractNumId w:val="13"/>
  </w:num>
  <w:num w:numId="10">
    <w:abstractNumId w:val="0"/>
  </w:num>
  <w:num w:numId="11">
    <w:abstractNumId w:val="0"/>
  </w:num>
  <w:num w:numId="12">
    <w:abstractNumId w:val="0"/>
  </w:num>
  <w:num w:numId="13">
    <w:abstractNumId w:val="9"/>
  </w:num>
  <w:num w:numId="14">
    <w:abstractNumId w:val="0"/>
  </w:num>
  <w:num w:numId="15">
    <w:abstractNumId w:val="12"/>
  </w:num>
  <w:num w:numId="16">
    <w:abstractNumId w:val="0"/>
  </w:num>
  <w:num w:numId="17">
    <w:abstractNumId w:val="0"/>
  </w:num>
  <w:num w:numId="18">
    <w:abstractNumId w:val="0"/>
  </w:num>
  <w:num w:numId="19">
    <w:abstractNumId w:val="0"/>
  </w:num>
  <w:num w:numId="20">
    <w:abstractNumId w:val="3"/>
  </w:num>
  <w:num w:numId="21">
    <w:abstractNumId w:val="4"/>
  </w:num>
  <w:num w:numId="22">
    <w:abstractNumId w:val="11"/>
  </w:num>
  <w:num w:numId="23">
    <w:abstractNumId w:val="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807"/>
    <w:rsid w:val="00023BD4"/>
    <w:rsid w:val="000251FA"/>
    <w:rsid w:val="00030F96"/>
    <w:rsid w:val="00035A24"/>
    <w:rsid w:val="00041086"/>
    <w:rsid w:val="00041FC2"/>
    <w:rsid w:val="000466FA"/>
    <w:rsid w:val="0009113B"/>
    <w:rsid w:val="000A36EF"/>
    <w:rsid w:val="000A64AD"/>
    <w:rsid w:val="000B02B8"/>
    <w:rsid w:val="000B59EE"/>
    <w:rsid w:val="000C66CE"/>
    <w:rsid w:val="000E27ED"/>
    <w:rsid w:val="000F2788"/>
    <w:rsid w:val="000F47FD"/>
    <w:rsid w:val="00122775"/>
    <w:rsid w:val="001228EC"/>
    <w:rsid w:val="00127222"/>
    <w:rsid w:val="00131A75"/>
    <w:rsid w:val="00136B1F"/>
    <w:rsid w:val="00151B76"/>
    <w:rsid w:val="00153F01"/>
    <w:rsid w:val="001543BE"/>
    <w:rsid w:val="001603B5"/>
    <w:rsid w:val="001607F7"/>
    <w:rsid w:val="0016462E"/>
    <w:rsid w:val="001679FB"/>
    <w:rsid w:val="001849F6"/>
    <w:rsid w:val="001C35CB"/>
    <w:rsid w:val="001D0EF1"/>
    <w:rsid w:val="001E0152"/>
    <w:rsid w:val="001E4D5C"/>
    <w:rsid w:val="001F01A7"/>
    <w:rsid w:val="00223F23"/>
    <w:rsid w:val="002327D5"/>
    <w:rsid w:val="00236688"/>
    <w:rsid w:val="00254A88"/>
    <w:rsid w:val="00257422"/>
    <w:rsid w:val="00284DB1"/>
    <w:rsid w:val="00286DA1"/>
    <w:rsid w:val="00292722"/>
    <w:rsid w:val="002A291C"/>
    <w:rsid w:val="002D0B8B"/>
    <w:rsid w:val="003100ED"/>
    <w:rsid w:val="00325766"/>
    <w:rsid w:val="003416F6"/>
    <w:rsid w:val="003472A2"/>
    <w:rsid w:val="00351FBA"/>
    <w:rsid w:val="00352476"/>
    <w:rsid w:val="0037310E"/>
    <w:rsid w:val="003A7A31"/>
    <w:rsid w:val="003C4A2E"/>
    <w:rsid w:val="003C7271"/>
    <w:rsid w:val="003E6B0B"/>
    <w:rsid w:val="00404432"/>
    <w:rsid w:val="00413AE9"/>
    <w:rsid w:val="00424C73"/>
    <w:rsid w:val="00424CC4"/>
    <w:rsid w:val="0043694C"/>
    <w:rsid w:val="00446D61"/>
    <w:rsid w:val="00452EE6"/>
    <w:rsid w:val="00467D1F"/>
    <w:rsid w:val="004831D7"/>
    <w:rsid w:val="00494BF7"/>
    <w:rsid w:val="004B4853"/>
    <w:rsid w:val="004E6181"/>
    <w:rsid w:val="005027BB"/>
    <w:rsid w:val="00533ECA"/>
    <w:rsid w:val="005528B1"/>
    <w:rsid w:val="00565CEF"/>
    <w:rsid w:val="0057539B"/>
    <w:rsid w:val="00585CC7"/>
    <w:rsid w:val="005A49EC"/>
    <w:rsid w:val="005A7046"/>
    <w:rsid w:val="005C35DC"/>
    <w:rsid w:val="005C360E"/>
    <w:rsid w:val="005E0A5A"/>
    <w:rsid w:val="005E795A"/>
    <w:rsid w:val="005F0863"/>
    <w:rsid w:val="005F1629"/>
    <w:rsid w:val="005F294D"/>
    <w:rsid w:val="00607807"/>
    <w:rsid w:val="00611C3E"/>
    <w:rsid w:val="0061449D"/>
    <w:rsid w:val="00615C6B"/>
    <w:rsid w:val="00633EDF"/>
    <w:rsid w:val="00646DE4"/>
    <w:rsid w:val="006629B3"/>
    <w:rsid w:val="006664CF"/>
    <w:rsid w:val="00682ED8"/>
    <w:rsid w:val="00684963"/>
    <w:rsid w:val="006905CB"/>
    <w:rsid w:val="00691EBB"/>
    <w:rsid w:val="006A2F6E"/>
    <w:rsid w:val="006B2F32"/>
    <w:rsid w:val="006C5B68"/>
    <w:rsid w:val="006C667B"/>
    <w:rsid w:val="006C764A"/>
    <w:rsid w:val="006D7597"/>
    <w:rsid w:val="006E32F8"/>
    <w:rsid w:val="0071600E"/>
    <w:rsid w:val="00764A79"/>
    <w:rsid w:val="0076552F"/>
    <w:rsid w:val="00771A24"/>
    <w:rsid w:val="00777565"/>
    <w:rsid w:val="0079703B"/>
    <w:rsid w:val="007C7960"/>
    <w:rsid w:val="007D72B8"/>
    <w:rsid w:val="007E0945"/>
    <w:rsid w:val="007E38B0"/>
    <w:rsid w:val="007F1A7C"/>
    <w:rsid w:val="007F4D86"/>
    <w:rsid w:val="007F56DB"/>
    <w:rsid w:val="00806F1F"/>
    <w:rsid w:val="00807F42"/>
    <w:rsid w:val="00817CE7"/>
    <w:rsid w:val="008279FB"/>
    <w:rsid w:val="0083028C"/>
    <w:rsid w:val="0083518D"/>
    <w:rsid w:val="008371FE"/>
    <w:rsid w:val="008375EA"/>
    <w:rsid w:val="008476F0"/>
    <w:rsid w:val="00852348"/>
    <w:rsid w:val="00853F53"/>
    <w:rsid w:val="0085689D"/>
    <w:rsid w:val="008A2E6D"/>
    <w:rsid w:val="008B2689"/>
    <w:rsid w:val="008C2272"/>
    <w:rsid w:val="008D5A0B"/>
    <w:rsid w:val="008D69CE"/>
    <w:rsid w:val="00915B4D"/>
    <w:rsid w:val="00923D17"/>
    <w:rsid w:val="0094268E"/>
    <w:rsid w:val="0096490A"/>
    <w:rsid w:val="00965255"/>
    <w:rsid w:val="009669C0"/>
    <w:rsid w:val="009B63A3"/>
    <w:rsid w:val="009C3CF0"/>
    <w:rsid w:val="009E3D78"/>
    <w:rsid w:val="009E7187"/>
    <w:rsid w:val="009E7E7C"/>
    <w:rsid w:val="00A10413"/>
    <w:rsid w:val="00A33983"/>
    <w:rsid w:val="00A65359"/>
    <w:rsid w:val="00A70062"/>
    <w:rsid w:val="00A751CE"/>
    <w:rsid w:val="00A82D86"/>
    <w:rsid w:val="00A831DC"/>
    <w:rsid w:val="00A95F81"/>
    <w:rsid w:val="00AA0300"/>
    <w:rsid w:val="00AB1427"/>
    <w:rsid w:val="00AB2ACD"/>
    <w:rsid w:val="00AD1965"/>
    <w:rsid w:val="00AD6202"/>
    <w:rsid w:val="00AE4E5F"/>
    <w:rsid w:val="00AE657F"/>
    <w:rsid w:val="00B151CA"/>
    <w:rsid w:val="00B17594"/>
    <w:rsid w:val="00B17A1B"/>
    <w:rsid w:val="00B640A9"/>
    <w:rsid w:val="00B65A21"/>
    <w:rsid w:val="00B8372E"/>
    <w:rsid w:val="00B92D29"/>
    <w:rsid w:val="00B961A7"/>
    <w:rsid w:val="00BA1846"/>
    <w:rsid w:val="00BB77C3"/>
    <w:rsid w:val="00BC1F39"/>
    <w:rsid w:val="00C1010F"/>
    <w:rsid w:val="00C25D58"/>
    <w:rsid w:val="00C33A45"/>
    <w:rsid w:val="00C4358F"/>
    <w:rsid w:val="00C50371"/>
    <w:rsid w:val="00C50E64"/>
    <w:rsid w:val="00C641C1"/>
    <w:rsid w:val="00C71E4D"/>
    <w:rsid w:val="00C8039D"/>
    <w:rsid w:val="00CD20B6"/>
    <w:rsid w:val="00CE5ADB"/>
    <w:rsid w:val="00CF1603"/>
    <w:rsid w:val="00D03104"/>
    <w:rsid w:val="00D209C2"/>
    <w:rsid w:val="00D411BF"/>
    <w:rsid w:val="00D43AA2"/>
    <w:rsid w:val="00D54557"/>
    <w:rsid w:val="00DA0281"/>
    <w:rsid w:val="00DB41DA"/>
    <w:rsid w:val="00DC0C9D"/>
    <w:rsid w:val="00DC6EF8"/>
    <w:rsid w:val="00E25FB7"/>
    <w:rsid w:val="00E3705F"/>
    <w:rsid w:val="00E86D6B"/>
    <w:rsid w:val="00EA7DF1"/>
    <w:rsid w:val="00EB1D12"/>
    <w:rsid w:val="00EE10E5"/>
    <w:rsid w:val="00EE1991"/>
    <w:rsid w:val="00EF0292"/>
    <w:rsid w:val="00EF25F5"/>
    <w:rsid w:val="00EF59C0"/>
    <w:rsid w:val="00F13444"/>
    <w:rsid w:val="00F146BE"/>
    <w:rsid w:val="00F64D9A"/>
    <w:rsid w:val="00F8701F"/>
    <w:rsid w:val="00FA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1080"/>
    </w:pPr>
    <w:rPr>
      <w:rFonts w:ascii="Arial" w:hAnsi="Arial"/>
      <w:spacing w:val="-5"/>
      <w:lang w:eastAsia="ar-SA"/>
    </w:rPr>
  </w:style>
  <w:style w:type="paragraph" w:styleId="Heading1">
    <w:name w:val="heading 1"/>
    <w:basedOn w:val="HeadingBase"/>
    <w:next w:val="Normal"/>
    <w:qFormat/>
    <w:pPr>
      <w:pageBreakBefore/>
      <w:spacing w:before="720" w:after="720" w:line="240" w:lineRule="atLeast"/>
      <w:jc w:val="right"/>
      <w:outlineLvl w:val="0"/>
    </w:pPr>
    <w:rPr>
      <w:rFonts w:ascii="Antique Olive" w:hAnsi="Antique Olive"/>
      <w:b/>
      <w:color w:val="000080"/>
      <w:spacing w:val="-10"/>
      <w:position w:val="34"/>
      <w:sz w:val="36"/>
    </w:rPr>
  </w:style>
  <w:style w:type="paragraph" w:styleId="Heading2">
    <w:name w:val="heading 2"/>
    <w:basedOn w:val="HeadingBase"/>
    <w:next w:val="Normal"/>
    <w:qFormat/>
    <w:pPr>
      <w:numPr>
        <w:ilvl w:val="1"/>
        <w:numId w:val="1"/>
      </w:numPr>
      <w:spacing w:before="600" w:after="240" w:line="240" w:lineRule="atLeast"/>
      <w:ind w:right="4320"/>
      <w:outlineLvl w:val="1"/>
    </w:pPr>
    <w:rPr>
      <w:b/>
      <w:color w:val="204D84"/>
      <w:spacing w:val="-15"/>
      <w:sz w:val="28"/>
    </w:rPr>
  </w:style>
  <w:style w:type="paragraph" w:styleId="Heading3">
    <w:name w:val="heading 3"/>
    <w:basedOn w:val="HeadingBase"/>
    <w:next w:val="Normal"/>
    <w:link w:val="Heading3Char1"/>
    <w:qFormat/>
    <w:pPr>
      <w:numPr>
        <w:ilvl w:val="2"/>
        <w:numId w:val="1"/>
      </w:numPr>
      <w:spacing w:before="240" w:after="120" w:line="240" w:lineRule="auto"/>
      <w:outlineLvl w:val="2"/>
    </w:pPr>
    <w:rPr>
      <w:b/>
      <w:color w:val="F79646"/>
      <w:spacing w:val="-10"/>
      <w:sz w:val="24"/>
    </w:rPr>
  </w:style>
  <w:style w:type="paragraph" w:styleId="Heading4">
    <w:name w:val="heading 4"/>
    <w:basedOn w:val="HeadingBase"/>
    <w:next w:val="Normal"/>
    <w:link w:val="Heading4Char"/>
    <w:qFormat/>
    <w:pPr>
      <w:spacing w:before="120" w:after="240" w:line="240" w:lineRule="atLeast"/>
      <w:outlineLvl w:val="3"/>
    </w:pPr>
    <w:rPr>
      <w:b/>
      <w:sz w:val="24"/>
    </w:rPr>
  </w:style>
  <w:style w:type="paragraph" w:styleId="Heading5">
    <w:name w:val="heading 5"/>
    <w:basedOn w:val="HeadingBase"/>
    <w:next w:val="Normal"/>
    <w:qFormat/>
    <w:pPr>
      <w:spacing w:before="0" w:after="240" w:line="240" w:lineRule="atLeast"/>
      <w:ind w:left="1800"/>
      <w:outlineLvl w:val="4"/>
    </w:pPr>
    <w:rPr>
      <w:rFonts w:ascii="Helvetica" w:hAnsi="Helvetica"/>
      <w:sz w:val="18"/>
    </w:rPr>
  </w:style>
  <w:style w:type="paragraph" w:styleId="Heading6">
    <w:name w:val="heading 6"/>
    <w:basedOn w:val="HeadingBase"/>
    <w:next w:val="Normal"/>
    <w:qFormat/>
    <w:pPr>
      <w:spacing w:before="120" w:after="120"/>
      <w:ind w:left="1440"/>
      <w:outlineLvl w:val="5"/>
    </w:pPr>
    <w:rPr>
      <w:i/>
      <w:spacing w:val="0"/>
    </w:rPr>
  </w:style>
  <w:style w:type="paragraph" w:styleId="Heading7">
    <w:name w:val="heading 7"/>
    <w:basedOn w:val="HeadingBase"/>
    <w:next w:val="Normal"/>
    <w:qFormat/>
    <w:pPr>
      <w:outlineLvl w:val="6"/>
    </w:pPr>
    <w:rPr>
      <w:sz w:val="20"/>
    </w:rPr>
  </w:style>
  <w:style w:type="paragraph" w:styleId="Heading8">
    <w:name w:val="heading 8"/>
    <w:basedOn w:val="HeadingBase"/>
    <w:next w:val="Normal"/>
    <w:qFormat/>
    <w:pPr>
      <w:outlineLvl w:val="7"/>
    </w:pPr>
    <w:rPr>
      <w:i/>
      <w:sz w:val="18"/>
    </w:rPr>
  </w:style>
  <w:style w:type="paragraph" w:styleId="Heading9">
    <w:name w:val="heading 9"/>
    <w:basedOn w:val="HeadingBase"/>
    <w:next w:val="Normal"/>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sz w:val="20"/>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0">
    <w:name w:val="WW8Num10z0"/>
    <w:rPr>
      <w:rFonts w:ascii="Symbol" w:hAnsi="Symbol"/>
      <w:sz w:val="28"/>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St2z0">
    <w:name w:val="WW8NumSt2z0"/>
    <w:rPr>
      <w:rFonts w:ascii="Symbol" w:hAnsi="Symbol"/>
    </w:rPr>
  </w:style>
  <w:style w:type="character" w:customStyle="1" w:styleId="WW8NumSt8z0">
    <w:name w:val="WW8NumSt8z0"/>
    <w:rPr>
      <w:rFonts w:ascii="Geneva" w:hAnsi="Geneva"/>
    </w:rPr>
  </w:style>
  <w:style w:type="character" w:customStyle="1" w:styleId="DefaultParagraphFont1">
    <w:name w:val="Default Paragraph Font1"/>
  </w:style>
  <w:style w:type="character" w:styleId="PageNumber">
    <w:name w:val="page number"/>
    <w:rPr>
      <w:rFonts w:ascii="Arial" w:hAnsi="Arial"/>
      <w:i/>
      <w:strike w:val="0"/>
      <w:dstrike w:val="0"/>
      <w:color w:val="auto"/>
      <w:spacing w:val="-10"/>
      <w:position w:val="0"/>
      <w:sz w:val="18"/>
      <w:vertAlign w:val="baseline"/>
    </w:rPr>
  </w:style>
  <w:style w:type="character" w:styleId="Hyperlink">
    <w:name w:val="Hyperlink"/>
    <w:basedOn w:val="DefaultParagraphFont1"/>
    <w:uiPriority w:val="99"/>
    <w:rPr>
      <w:color w:val="0000FF"/>
      <w:u w:val="single"/>
    </w:rPr>
  </w:style>
  <w:style w:type="character" w:styleId="FollowedHyperlink">
    <w:name w:val="FollowedHyperlink"/>
    <w:basedOn w:val="DefaultParagraphFont1"/>
    <w:rPr>
      <w:color w:val="800080"/>
      <w:u w:val="single"/>
    </w:rPr>
  </w:style>
  <w:style w:type="character" w:customStyle="1" w:styleId="FootnoteCharacters">
    <w:name w:val="Footnote Characters"/>
    <w:rPr>
      <w:vertAlign w:val="superscript"/>
    </w:rPr>
  </w:style>
  <w:style w:type="character" w:customStyle="1" w:styleId="resultbody1">
    <w:name w:val="resultbody1"/>
    <w:basedOn w:val="DefaultParagraphFont1"/>
    <w:rPr>
      <w:rFonts w:ascii="Verdana" w:hAnsi="Verdana"/>
      <w:b w:val="0"/>
      <w:bCs w:val="0"/>
      <w:color w:val="333333"/>
      <w:sz w:val="22"/>
      <w:szCs w:val="22"/>
    </w:rPr>
  </w:style>
  <w:style w:type="character" w:customStyle="1" w:styleId="CommentReference1">
    <w:name w:val="Comment Reference1"/>
    <w:basedOn w:val="DefaultParagraphFont1"/>
    <w:rPr>
      <w:sz w:val="16"/>
      <w:szCs w:val="16"/>
    </w:rPr>
  </w:style>
  <w:style w:type="character" w:customStyle="1" w:styleId="Heading3Char">
    <w:name w:val="Heading 3 Char"/>
    <w:basedOn w:val="DefaultParagraphFont1"/>
    <w:rPr>
      <w:rFonts w:ascii="Arial" w:hAnsi="Arial"/>
      <w:b/>
      <w:color w:val="000000"/>
      <w:spacing w:val="-10"/>
      <w:kern w:val="1"/>
      <w:sz w:val="24"/>
      <w:lang w:val="en-US" w:eastAsia="ar-SA" w:bidi="ar-SA"/>
    </w:rPr>
  </w:style>
  <w:style w:type="character" w:customStyle="1" w:styleId="HeadingBaseChar">
    <w:name w:val="Heading Base Char"/>
    <w:basedOn w:val="DefaultParagraphFont1"/>
    <w:rPr>
      <w:rFonts w:ascii="Arial" w:hAnsi="Arial"/>
      <w:spacing w:val="-4"/>
      <w:kern w:val="1"/>
      <w:sz w:val="22"/>
      <w:lang w:val="en-US" w:eastAsia="ar-SA" w:bidi="ar-SA"/>
    </w:rPr>
  </w:style>
  <w:style w:type="character" w:styleId="Emphasis">
    <w:name w:val="Emphasis"/>
    <w:basedOn w:val="DefaultParagraphFont1"/>
    <w:qFormat/>
    <w:rPr>
      <w:i/>
      <w:iCs/>
    </w:rPr>
  </w:style>
  <w:style w:type="paragraph" w:customStyle="1" w:styleId="berschrift">
    <w:name w:val="Überschrift"/>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120"/>
    </w:pPr>
    <w:rPr>
      <w:sz w:val="16"/>
    </w:rPr>
  </w:style>
  <w:style w:type="paragraph" w:styleId="List">
    <w:name w:val="List"/>
    <w:basedOn w:val="Normal"/>
    <w:pPr>
      <w:ind w:left="360" w:hanging="360"/>
    </w:pPr>
  </w:style>
  <w:style w:type="paragraph" w:customStyle="1" w:styleId="Beschriftung1">
    <w:name w:val="Beschriftung1"/>
    <w:basedOn w:val="Normal"/>
    <w:pPr>
      <w:suppressLineNumbers/>
      <w:spacing w:before="120" w:after="120"/>
    </w:pPr>
    <w:rPr>
      <w:i/>
      <w:iCs/>
      <w:sz w:val="24"/>
      <w:szCs w:val="24"/>
    </w:rPr>
  </w:style>
  <w:style w:type="paragraph" w:customStyle="1" w:styleId="Verzeichnis">
    <w:name w:val="Verzeichnis"/>
    <w:basedOn w:val="Normal"/>
    <w:pPr>
      <w:suppressLineNumbers/>
    </w:pPr>
  </w:style>
  <w:style w:type="paragraph" w:customStyle="1" w:styleId="HeadingBase">
    <w:name w:val="Heading Base"/>
    <w:basedOn w:val="Normal"/>
    <w:next w:val="Normal"/>
    <w:pPr>
      <w:keepNext/>
      <w:keepLines/>
      <w:spacing w:before="140" w:line="220" w:lineRule="atLeast"/>
    </w:pPr>
    <w:rPr>
      <w:spacing w:val="-4"/>
      <w:kern w:val="1"/>
      <w:sz w:val="22"/>
    </w:rPr>
  </w:style>
  <w:style w:type="paragraph" w:customStyle="1" w:styleId="Heading">
    <w:name w:val="Heading"/>
    <w:basedOn w:val="Normal"/>
    <w:next w:val="BodyText"/>
    <w:pPr>
      <w:keepNext/>
      <w:spacing w:before="240" w:after="120"/>
    </w:pPr>
    <w:rPr>
      <w:rFonts w:eastAsia="DejaVu Sans" w:cs="DejaVu Sans"/>
      <w:sz w:val="28"/>
      <w:szCs w:val="28"/>
    </w:rPr>
  </w:style>
  <w:style w:type="paragraph" w:customStyle="1" w:styleId="Caption1">
    <w:name w:val="Caption1"/>
    <w:basedOn w:val="Normal"/>
    <w:next w:val="Normal"/>
    <w:pPr>
      <w:spacing w:before="120" w:after="120" w:line="220" w:lineRule="atLeast"/>
      <w:ind w:left="1800"/>
      <w:jc w:val="center"/>
    </w:pPr>
    <w:rPr>
      <w:b/>
      <w:sz w:val="22"/>
    </w:rPr>
  </w:style>
  <w:style w:type="paragraph" w:customStyle="1" w:styleId="Index">
    <w:name w:val="Index"/>
    <w:basedOn w:val="Normal"/>
    <w:pPr>
      <w:suppressLineNumbers/>
    </w:pPr>
  </w:style>
  <w:style w:type="paragraph" w:customStyle="1" w:styleId="TOCBase">
    <w:name w:val="TOC Base"/>
    <w:basedOn w:val="Normal"/>
    <w:pPr>
      <w:spacing w:after="240" w:line="240" w:lineRule="atLeast"/>
      <w:ind w:left="0"/>
    </w:pPr>
  </w:style>
  <w:style w:type="paragraph" w:styleId="TOC1">
    <w:name w:val="toc 1"/>
    <w:basedOn w:val="TOCBase"/>
    <w:uiPriority w:val="39"/>
    <w:pPr>
      <w:spacing w:before="120" w:after="0"/>
      <w:ind w:left="446"/>
    </w:pPr>
    <w:rPr>
      <w:b/>
    </w:rPr>
  </w:style>
  <w:style w:type="paragraph" w:customStyle="1" w:styleId="HeaderBase">
    <w:name w:val="Header Base"/>
    <w:basedOn w:val="Normal"/>
    <w:pPr>
      <w:keepLines/>
      <w:spacing w:line="190" w:lineRule="atLeast"/>
    </w:pPr>
    <w:rPr>
      <w:caps/>
      <w:sz w:val="15"/>
    </w:rPr>
  </w:style>
  <w:style w:type="paragraph" w:styleId="Footer">
    <w:name w:val="footer"/>
    <w:basedOn w:val="HeaderBase"/>
    <w:pPr>
      <w:ind w:left="0"/>
    </w:pPr>
    <w:rPr>
      <w:caps w:val="0"/>
      <w:sz w:val="18"/>
    </w:rPr>
  </w:style>
  <w:style w:type="paragraph" w:styleId="Header">
    <w:name w:val="header"/>
    <w:basedOn w:val="HeaderBase"/>
    <w:pPr>
      <w:ind w:left="0"/>
    </w:pPr>
    <w:rPr>
      <w:i/>
      <w:caps w:val="0"/>
      <w:sz w:val="18"/>
    </w:rPr>
  </w:style>
  <w:style w:type="paragraph" w:customStyle="1" w:styleId="Titlesubtitle">
    <w:name w:val="Title subtitle"/>
    <w:basedOn w:val="Normal"/>
    <w:pPr>
      <w:spacing w:before="120"/>
      <w:ind w:left="-835"/>
    </w:pPr>
    <w:rPr>
      <w:i/>
      <w:color w:val="000080"/>
      <w:sz w:val="36"/>
    </w:rPr>
  </w:style>
  <w:style w:type="paragraph" w:customStyle="1" w:styleId="TitleCover">
    <w:name w:val="Title Cover"/>
    <w:basedOn w:val="HeadingBase"/>
    <w:next w:val="Normal"/>
    <w:pPr>
      <w:keepNext w:val="0"/>
      <w:keepLines w:val="0"/>
      <w:widowControl w:val="0"/>
      <w:spacing w:before="3000" w:after="500" w:line="640" w:lineRule="exact"/>
      <w:ind w:left="-835"/>
    </w:pPr>
    <w:rPr>
      <w:rFonts w:ascii="Arial Black" w:hAnsi="Arial Black"/>
      <w:b/>
      <w:color w:val="262626"/>
      <w:spacing w:val="0"/>
      <w:sz w:val="64"/>
    </w:rPr>
  </w:style>
  <w:style w:type="paragraph" w:customStyle="1" w:styleId="Notice">
    <w:name w:val="Notice"/>
    <w:basedOn w:val="Normal"/>
    <w:pPr>
      <w:spacing w:before="120" w:after="120"/>
      <w:ind w:left="4320"/>
      <w:jc w:val="both"/>
    </w:pPr>
    <w:rPr>
      <w:sz w:val="22"/>
    </w:rPr>
  </w:style>
  <w:style w:type="paragraph" w:customStyle="1" w:styleId="ChapterSubtitle">
    <w:name w:val="Chapter Subtitle"/>
    <w:basedOn w:val="Normal"/>
    <w:pPr>
      <w:keepNext/>
      <w:keepLines/>
      <w:spacing w:before="60" w:after="360" w:line="340" w:lineRule="atLeast"/>
    </w:pPr>
    <w:rPr>
      <w:spacing w:val="-16"/>
      <w:kern w:val="1"/>
      <w:sz w:val="32"/>
    </w:rPr>
  </w:style>
  <w:style w:type="paragraph" w:customStyle="1" w:styleId="TitleSubtitle0">
    <w:name w:val="Title Subtitle"/>
    <w:basedOn w:val="ChapterSubtitle"/>
    <w:pPr>
      <w:spacing w:after="120"/>
      <w:ind w:left="-835"/>
    </w:pPr>
    <w:rPr>
      <w:b/>
      <w:color w:val="000080"/>
      <w:sz w:val="36"/>
    </w:rPr>
  </w:style>
  <w:style w:type="paragraph" w:customStyle="1" w:styleId="Covercopyright">
    <w:name w:val="Cover copyright"/>
    <w:basedOn w:val="Normal"/>
    <w:pPr>
      <w:widowControl w:val="0"/>
      <w:spacing w:before="240"/>
      <w:ind w:left="0"/>
      <w:jc w:val="center"/>
    </w:pPr>
    <w:rPr>
      <w:rFonts w:eastAsia="MS Mincho"/>
      <w:sz w:val="22"/>
    </w:rPr>
  </w:style>
  <w:style w:type="paragraph" w:customStyle="1" w:styleId="Picture">
    <w:name w:val="Picture"/>
    <w:basedOn w:val="Normal"/>
    <w:next w:val="Caption1"/>
    <w:pPr>
      <w:keepNext/>
    </w:pPr>
    <w:rPr>
      <w:sz w:val="22"/>
    </w:rPr>
  </w:style>
  <w:style w:type="paragraph" w:customStyle="1" w:styleId="BodyTextKeep">
    <w:name w:val="Body Text Keep"/>
    <w:basedOn w:val="Normal"/>
    <w:pPr>
      <w:spacing w:before="120" w:after="120"/>
      <w:ind w:left="1440"/>
      <w:jc w:val="both"/>
    </w:pPr>
    <w:rPr>
      <w:sz w:val="22"/>
    </w:rPr>
  </w:style>
  <w:style w:type="paragraph" w:customStyle="1" w:styleId="Bullist">
    <w:name w:val="Bullist"/>
    <w:basedOn w:val="Normal"/>
    <w:pPr>
      <w:spacing w:before="60" w:after="60"/>
      <w:ind w:left="0"/>
      <w:jc w:val="both"/>
    </w:pPr>
    <w:rPr>
      <w:sz w:val="22"/>
    </w:rPr>
  </w:style>
  <w:style w:type="paragraph" w:customStyle="1" w:styleId="TableText">
    <w:name w:val="Table Text"/>
    <w:basedOn w:val="Normal"/>
    <w:pPr>
      <w:spacing w:before="60"/>
      <w:ind w:left="0"/>
    </w:pPr>
  </w:style>
  <w:style w:type="paragraph" w:customStyle="1" w:styleId="Body">
    <w:name w:val="Body"/>
    <w:pPr>
      <w:suppressAutoHyphens/>
      <w:spacing w:line="280" w:lineRule="atLeast"/>
    </w:pPr>
    <w:rPr>
      <w:rFonts w:ascii="Tms Rmn" w:eastAsia="Arial" w:hAnsi="Tms Rmn"/>
      <w:color w:val="000000"/>
      <w:sz w:val="24"/>
      <w:lang w:eastAsia="ar-SA"/>
    </w:rPr>
  </w:style>
  <w:style w:type="paragraph" w:styleId="BodyTextIndent">
    <w:name w:val="Body Text Indent"/>
    <w:basedOn w:val="Normal"/>
    <w:pPr>
      <w:ind w:left="1152"/>
    </w:pPr>
    <w:rPr>
      <w:rFonts w:ascii="Times New Roman" w:hAnsi="Times New Roman"/>
      <w:sz w:val="22"/>
    </w:rPr>
  </w:style>
  <w:style w:type="paragraph" w:customStyle="1" w:styleId="Bullet">
    <w:name w:val="Bullet"/>
    <w:basedOn w:val="BodyTextKeep"/>
    <w:pPr>
      <w:spacing w:before="0" w:after="60"/>
      <w:ind w:left="2880"/>
    </w:pPr>
  </w:style>
  <w:style w:type="paragraph" w:customStyle="1" w:styleId="Bulleted">
    <w:name w:val="Bulleted"/>
    <w:pPr>
      <w:tabs>
        <w:tab w:val="left" w:pos="360"/>
      </w:tabs>
      <w:suppressAutoHyphens/>
      <w:spacing w:line="280" w:lineRule="atLeast"/>
      <w:ind w:left="360" w:hanging="360"/>
    </w:pPr>
    <w:rPr>
      <w:rFonts w:ascii="Tms Rmn" w:eastAsia="Arial" w:hAnsi="Tms Rmn"/>
      <w:color w:val="000000"/>
      <w:sz w:val="24"/>
      <w:lang w:eastAsia="ar-SA"/>
    </w:rPr>
  </w:style>
  <w:style w:type="paragraph" w:customStyle="1" w:styleId="BullistLast">
    <w:name w:val="Bullist Last"/>
    <w:basedOn w:val="Bullist"/>
    <w:pPr>
      <w:spacing w:after="120"/>
    </w:pPr>
  </w:style>
  <w:style w:type="paragraph" w:customStyle="1" w:styleId="ChapterTitle">
    <w:name w:val="Chapter Title"/>
    <w:basedOn w:val="Normal"/>
    <w:pPr>
      <w:shd w:val="clear" w:color="auto" w:fill="000000"/>
      <w:spacing w:after="240" w:line="660" w:lineRule="exact"/>
      <w:ind w:right="7656"/>
      <w:jc w:val="center"/>
    </w:pPr>
    <w:rPr>
      <w:rFonts w:ascii="Arial Black" w:hAnsi="Arial Black"/>
      <w:color w:val="FFFFFF"/>
      <w:spacing w:val="-40"/>
      <w:position w:val="-83"/>
      <w:sz w:val="84"/>
    </w:rPr>
  </w:style>
  <w:style w:type="paragraph" w:customStyle="1" w:styleId="FooterEven">
    <w:name w:val="Footer Even"/>
    <w:basedOn w:val="Footer"/>
    <w:pPr>
      <w:spacing w:before="600"/>
    </w:pPr>
  </w:style>
  <w:style w:type="paragraph" w:customStyle="1" w:styleId="FooterFirst">
    <w:name w:val="Footer First"/>
    <w:basedOn w:val="Footer"/>
    <w:pPr>
      <w:spacing w:before="600"/>
    </w:pPr>
  </w:style>
  <w:style w:type="paragraph" w:customStyle="1" w:styleId="FooterOdd">
    <w:name w:val="Footer Odd"/>
    <w:basedOn w:val="Footer"/>
    <w:pPr>
      <w:spacing w:before="600"/>
    </w:pPr>
  </w:style>
  <w:style w:type="paragraph" w:customStyle="1" w:styleId="FootnoteBase">
    <w:name w:val="Footnote Base"/>
    <w:basedOn w:val="Normal"/>
    <w:pPr>
      <w:keepLines/>
      <w:spacing w:line="200" w:lineRule="atLeast"/>
    </w:pPr>
    <w:rPr>
      <w:sz w:val="16"/>
    </w:rPr>
  </w:style>
  <w:style w:type="paragraph" w:styleId="FootnoteText">
    <w:name w:val="footnote text"/>
    <w:basedOn w:val="FootnoteBase"/>
  </w:style>
  <w:style w:type="paragraph" w:customStyle="1" w:styleId="HeaderEven">
    <w:name w:val="Header Even"/>
    <w:basedOn w:val="Header"/>
    <w:pPr>
      <w:spacing w:after="600"/>
    </w:pPr>
  </w:style>
  <w:style w:type="paragraph" w:customStyle="1" w:styleId="HeaderFirst">
    <w:name w:val="Header First"/>
    <w:basedOn w:val="Header"/>
    <w:pPr>
      <w:jc w:val="right"/>
    </w:pPr>
  </w:style>
  <w:style w:type="paragraph" w:customStyle="1" w:styleId="HeaderOdd">
    <w:name w:val="Header Odd"/>
    <w:basedOn w:val="Header"/>
    <w:pPr>
      <w:spacing w:after="600"/>
    </w:pPr>
  </w:style>
  <w:style w:type="paragraph" w:customStyle="1" w:styleId="HeaderLeft">
    <w:name w:val="Header Left"/>
    <w:basedOn w:val="HeaderOdd"/>
    <w:pPr>
      <w:numPr>
        <w:numId w:val="3"/>
      </w:numPr>
      <w:ind w:left="-360"/>
    </w:pPr>
    <w:rPr>
      <w:caps/>
    </w:rPr>
  </w:style>
  <w:style w:type="paragraph" w:customStyle="1" w:styleId="HeaderRight">
    <w:name w:val="Header Right"/>
    <w:basedOn w:val="HeaderOdd"/>
    <w:pPr>
      <w:ind w:left="-360"/>
      <w:jc w:val="right"/>
    </w:pPr>
    <w:rPr>
      <w:caps/>
    </w:rPr>
  </w:style>
  <w:style w:type="paragraph" w:styleId="Index3">
    <w:name w:val="index 3"/>
    <w:basedOn w:val="Normal"/>
    <w:pPr>
      <w:ind w:left="600" w:hanging="200"/>
    </w:pPr>
    <w:rPr>
      <w:rFonts w:ascii="Times New Roman" w:hAnsi="Times New Roman"/>
    </w:rPr>
  </w:style>
  <w:style w:type="paragraph" w:customStyle="1" w:styleId="List51">
    <w:name w:val="List 51"/>
    <w:basedOn w:val="Normal"/>
  </w:style>
  <w:style w:type="paragraph" w:customStyle="1" w:styleId="ListBullet51">
    <w:name w:val="List Bullet 51"/>
    <w:basedOn w:val="Normal"/>
  </w:style>
  <w:style w:type="paragraph" w:customStyle="1" w:styleId="ListBulletNMF">
    <w:name w:val="List Bullet NMF"/>
    <w:basedOn w:val="Normal"/>
  </w:style>
  <w:style w:type="paragraph" w:customStyle="1" w:styleId="listnestedlast">
    <w:name w:val="list nested last"/>
    <w:basedOn w:val="Normal"/>
    <w:pPr>
      <w:widowControl w:val="0"/>
      <w:spacing w:line="260" w:lineRule="atLeast"/>
      <w:ind w:left="720" w:hanging="360"/>
    </w:pPr>
    <w:rPr>
      <w:rFonts w:ascii="Times New Roman" w:hAnsi="Times New Roman"/>
      <w:sz w:val="24"/>
    </w:rPr>
  </w:style>
  <w:style w:type="paragraph" w:customStyle="1" w:styleId="Listennummer1">
    <w:name w:val="Listennummer1"/>
    <w:basedOn w:val="Normal"/>
    <w:pPr>
      <w:widowControl w:val="0"/>
      <w:spacing w:line="260" w:lineRule="atLeast"/>
      <w:ind w:hanging="720"/>
    </w:pPr>
    <w:rPr>
      <w:rFonts w:ascii="Times New Roman" w:hAnsi="Times New Roman"/>
      <w:sz w:val="24"/>
    </w:rPr>
  </w:style>
  <w:style w:type="paragraph" w:customStyle="1" w:styleId="listnumberfirst">
    <w:name w:val="list number first"/>
    <w:basedOn w:val="Normal"/>
    <w:pPr>
      <w:widowControl w:val="0"/>
      <w:spacing w:line="260" w:lineRule="atLeast"/>
      <w:ind w:hanging="720"/>
    </w:pPr>
    <w:rPr>
      <w:rFonts w:ascii="Times New Roman" w:hAnsi="Times New Roman"/>
      <w:sz w:val="24"/>
    </w:rPr>
  </w:style>
  <w:style w:type="paragraph" w:customStyle="1" w:styleId="numbercascade">
    <w:name w:val="number cascade"/>
    <w:basedOn w:val="BodyTextKeep"/>
    <w:rPr>
      <w:spacing w:val="0"/>
    </w:rPr>
  </w:style>
  <w:style w:type="paragraph" w:customStyle="1" w:styleId="SectionHeading">
    <w:name w:val="Section Heading"/>
    <w:basedOn w:val="Heading1"/>
  </w:style>
  <w:style w:type="paragraph" w:customStyle="1" w:styleId="SectionLabel">
    <w:name w:val="Section Label"/>
    <w:basedOn w:val="HeadingBase"/>
    <w:next w:val="Normal"/>
    <w:pPr>
      <w:spacing w:before="360" w:after="960"/>
      <w:ind w:left="0"/>
    </w:pPr>
    <w:rPr>
      <w:rFonts w:ascii="Arial Black" w:hAnsi="Arial Black"/>
      <w:spacing w:val="-35"/>
      <w:sz w:val="54"/>
    </w:rPr>
  </w:style>
  <w:style w:type="paragraph" w:customStyle="1" w:styleId="TableofFigures1">
    <w:name w:val="Table of Figures1"/>
    <w:basedOn w:val="Caption1"/>
    <w:pPr>
      <w:spacing w:before="0" w:line="240" w:lineRule="auto"/>
      <w:ind w:left="403" w:hanging="403"/>
      <w:jc w:val="left"/>
    </w:pPr>
    <w:rPr>
      <w:b w:val="0"/>
      <w:spacing w:val="0"/>
    </w:rPr>
  </w:style>
  <w:style w:type="paragraph" w:customStyle="1" w:styleId="Tablecaption">
    <w:name w:val="Table caption"/>
    <w:basedOn w:val="TableofFigures1"/>
    <w:pPr>
      <w:spacing w:before="120"/>
      <w:jc w:val="center"/>
    </w:pPr>
    <w:rPr>
      <w:b/>
    </w:rPr>
  </w:style>
  <w:style w:type="paragraph" w:customStyle="1" w:styleId="TableHeader">
    <w:name w:val="Table Header"/>
    <w:basedOn w:val="Normal"/>
    <w:pPr>
      <w:spacing w:before="60"/>
      <w:ind w:left="0"/>
      <w:jc w:val="center"/>
    </w:pPr>
    <w:rPr>
      <w:b/>
      <w:sz w:val="22"/>
    </w:rPr>
  </w:style>
  <w:style w:type="paragraph" w:styleId="Title">
    <w:name w:val="Title"/>
    <w:basedOn w:val="HeadingBase"/>
    <w:next w:val="Normal"/>
    <w:qFormat/>
    <w:pPr>
      <w:spacing w:before="220" w:after="60" w:line="320" w:lineRule="atLeast"/>
      <w:ind w:left="0"/>
    </w:pPr>
    <w:rPr>
      <w:rFonts w:ascii="Arial Black" w:hAnsi="Arial Black"/>
      <w:spacing w:val="-30"/>
      <w:sz w:val="40"/>
    </w:rPr>
  </w:style>
  <w:style w:type="paragraph" w:styleId="Subtitle">
    <w:name w:val="Subtitle"/>
    <w:basedOn w:val="Heading"/>
    <w:next w:val="BodyText"/>
    <w:qFormat/>
    <w:pPr>
      <w:jc w:val="center"/>
    </w:pPr>
    <w:rPr>
      <w:i/>
      <w:iCs/>
    </w:rPr>
  </w:style>
  <w:style w:type="paragraph" w:customStyle="1" w:styleId="Titlestatus">
    <w:name w:val="Title status"/>
    <w:basedOn w:val="Normal"/>
    <w:pPr>
      <w:jc w:val="center"/>
    </w:pPr>
    <w:rPr>
      <w:rFonts w:ascii="Helvetica" w:hAnsi="Helvetica"/>
      <w:i/>
    </w:rPr>
  </w:style>
  <w:style w:type="paragraph" w:customStyle="1" w:styleId="TOAHeading1">
    <w:name w:val="TOA Heading1"/>
    <w:basedOn w:val="Normal"/>
    <w:next w:val="Normal"/>
    <w:pPr>
      <w:keepNext/>
      <w:spacing w:line="480" w:lineRule="atLeast"/>
    </w:pPr>
    <w:rPr>
      <w:rFonts w:ascii="Arial Black" w:hAnsi="Arial Black"/>
      <w:b/>
      <w:spacing w:val="-10"/>
      <w:kern w:val="1"/>
    </w:rPr>
  </w:style>
  <w:style w:type="paragraph" w:styleId="TOC2">
    <w:name w:val="toc 2"/>
    <w:basedOn w:val="TOCBase"/>
    <w:uiPriority w:val="39"/>
    <w:pPr>
      <w:spacing w:after="0" w:line="240" w:lineRule="auto"/>
      <w:ind w:left="907"/>
    </w:pPr>
  </w:style>
  <w:style w:type="paragraph" w:styleId="TOC3">
    <w:name w:val="toc 3"/>
    <w:basedOn w:val="TOCBase"/>
    <w:uiPriority w:val="39"/>
    <w:pPr>
      <w:spacing w:after="0" w:line="240" w:lineRule="auto"/>
      <w:ind w:left="1152"/>
    </w:pPr>
  </w:style>
  <w:style w:type="paragraph" w:styleId="TOC4">
    <w:name w:val="toc 4"/>
    <w:basedOn w:val="TOCBase"/>
    <w:uiPriority w:val="39"/>
    <w:pPr>
      <w:spacing w:after="0" w:line="240" w:lineRule="auto"/>
      <w:ind w:left="400"/>
    </w:pPr>
    <w:rPr>
      <w:rFonts w:ascii="Times New Roman" w:hAnsi="Times New Roman"/>
    </w:rPr>
  </w:style>
  <w:style w:type="paragraph" w:styleId="TOC5">
    <w:name w:val="toc 5"/>
    <w:basedOn w:val="TOCBase"/>
    <w:pPr>
      <w:spacing w:after="0" w:line="240" w:lineRule="auto"/>
      <w:ind w:left="600"/>
    </w:pPr>
    <w:rPr>
      <w:rFonts w:ascii="Times New Roman" w:hAnsi="Times New Roman"/>
    </w:rPr>
  </w:style>
  <w:style w:type="paragraph" w:styleId="TOC6">
    <w:name w:val="toc 6"/>
    <w:basedOn w:val="Normal"/>
    <w:next w:val="Normal"/>
    <w:pPr>
      <w:ind w:left="800"/>
    </w:pPr>
    <w:rPr>
      <w:rFonts w:ascii="Times New Roman" w:hAnsi="Times New Roman"/>
    </w:rPr>
  </w:style>
  <w:style w:type="paragraph" w:styleId="TOC7">
    <w:name w:val="toc 7"/>
    <w:basedOn w:val="Normal"/>
    <w:next w:val="Normal"/>
    <w:pPr>
      <w:ind w:left="1000"/>
    </w:pPr>
    <w:rPr>
      <w:rFonts w:ascii="Times New Roman" w:hAnsi="Times New Roman"/>
    </w:rPr>
  </w:style>
  <w:style w:type="paragraph" w:styleId="TOC8">
    <w:name w:val="toc 8"/>
    <w:basedOn w:val="Normal"/>
    <w:next w:val="Normal"/>
    <w:pPr>
      <w:ind w:left="1200"/>
    </w:pPr>
    <w:rPr>
      <w:rFonts w:ascii="Times New Roman" w:hAnsi="Times New Roman"/>
    </w:rPr>
  </w:style>
  <w:style w:type="paragraph" w:styleId="TOC9">
    <w:name w:val="toc 9"/>
    <w:basedOn w:val="Normal"/>
    <w:next w:val="Normal"/>
    <w:pPr>
      <w:ind w:left="1400"/>
    </w:pPr>
    <w:rPr>
      <w:rFonts w:ascii="Times New Roman" w:hAnsi="Times New Roman"/>
    </w:rPr>
  </w:style>
  <w:style w:type="paragraph" w:customStyle="1" w:styleId="TOCHead">
    <w:name w:val="TOCHead"/>
    <w:basedOn w:val="Heading2"/>
    <w:pPr>
      <w:numPr>
        <w:ilvl w:val="0"/>
        <w:numId w:val="0"/>
      </w:numPr>
      <w:ind w:left="1080"/>
    </w:pPr>
    <w:rPr>
      <w:sz w:val="32"/>
    </w:rPr>
  </w:style>
  <w:style w:type="paragraph" w:customStyle="1" w:styleId="TOCHead3">
    <w:name w:val="TOCHead 3"/>
    <w:basedOn w:val="Heading3"/>
    <w:pPr>
      <w:numPr>
        <w:ilvl w:val="0"/>
        <w:numId w:val="0"/>
      </w:numPr>
      <w:ind w:left="1080"/>
    </w:pPr>
    <w:rPr>
      <w:sz w:val="26"/>
    </w:rPr>
  </w:style>
  <w:style w:type="paragraph" w:customStyle="1" w:styleId="BodyTextIndent21">
    <w:name w:val="Body Text Indent 21"/>
    <w:basedOn w:val="Normal"/>
    <w:rPr>
      <w:i/>
    </w:rPr>
  </w:style>
  <w:style w:type="paragraph" w:customStyle="1" w:styleId="ListBullet21">
    <w:name w:val="List Bullet 21"/>
    <w:basedOn w:val="Normal"/>
    <w:pPr>
      <w:widowControl w:val="0"/>
      <w:spacing w:after="120"/>
      <w:jc w:val="both"/>
    </w:pPr>
    <w:rPr>
      <w:rFonts w:eastAsia="MS Mincho"/>
      <w:spacing w:val="0"/>
    </w:rPr>
  </w:style>
  <w:style w:type="paragraph" w:customStyle="1" w:styleId="BodyTextIndent31">
    <w:name w:val="Body Text Indent 31"/>
    <w:basedOn w:val="Normal"/>
  </w:style>
  <w:style w:type="paragraph" w:customStyle="1" w:styleId="TableHeader0">
    <w:name w:val="TableHeader"/>
    <w:basedOn w:val="Normal"/>
    <w:pPr>
      <w:ind w:left="0"/>
    </w:pPr>
    <w:rPr>
      <w:b/>
      <w:spacing w:val="0"/>
    </w:rPr>
  </w:style>
  <w:style w:type="paragraph" w:customStyle="1" w:styleId="EntityName">
    <w:name w:val="EntityName"/>
    <w:basedOn w:val="Normal"/>
    <w:pPr>
      <w:ind w:left="0"/>
    </w:pPr>
    <w:rPr>
      <w:b/>
      <w:spacing w:val="0"/>
      <w:sz w:val="24"/>
    </w:rPr>
  </w:style>
  <w:style w:type="paragraph" w:customStyle="1" w:styleId="TableText0">
    <w:name w:val="TableText"/>
    <w:basedOn w:val="Normal"/>
    <w:pPr>
      <w:ind w:left="0"/>
    </w:pPr>
    <w:rPr>
      <w:spacing w:val="0"/>
    </w:rPr>
  </w:style>
  <w:style w:type="paragraph" w:customStyle="1" w:styleId="BodyText21">
    <w:name w:val="Body Text 21"/>
    <w:basedOn w:val="Normal"/>
    <w:pPr>
      <w:ind w:left="0"/>
    </w:pPr>
    <w:rPr>
      <w:sz w:val="16"/>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ListBullet1">
    <w:name w:val="List Bullet1"/>
    <w:basedOn w:val="List"/>
    <w:pPr>
      <w:keepLines/>
      <w:spacing w:after="120"/>
      <w:ind w:left="720" w:hanging="288"/>
    </w:pPr>
    <w:rPr>
      <w:rFonts w:ascii="Times New Roman" w:hAnsi="Times New Roman"/>
      <w:spacing w:val="0"/>
      <w:sz w:val="24"/>
    </w:rPr>
  </w:style>
  <w:style w:type="paragraph" w:customStyle="1" w:styleId="ListBullet41">
    <w:name w:val="List Bullet 41"/>
    <w:basedOn w:val="ListBullet1"/>
    <w:pPr>
      <w:ind w:left="360" w:hanging="360"/>
    </w:pPr>
  </w:style>
  <w:style w:type="paragraph" w:customStyle="1" w:styleId="Notes">
    <w:name w:val="Notes"/>
    <w:basedOn w:val="Normal"/>
    <w:pPr>
      <w:ind w:left="0"/>
    </w:pPr>
    <w:rPr>
      <w:i/>
      <w:spacing w:val="0"/>
    </w:rPr>
  </w:style>
  <w:style w:type="paragraph" w:customStyle="1" w:styleId="Heading1-nonum">
    <w:name w:val="Heading 1 - no num"/>
    <w:basedOn w:val="Heading1"/>
    <w:pPr>
      <w:spacing w:before="480" w:after="120"/>
      <w:ind w:left="0"/>
      <w:jc w:val="left"/>
    </w:pPr>
    <w:rPr>
      <w:rFonts w:ascii="Arial" w:hAnsi="Arial"/>
      <w:sz w:val="32"/>
    </w:rPr>
  </w:style>
  <w:style w:type="paragraph" w:customStyle="1" w:styleId="DocumentNumber">
    <w:name w:val="Document Number"/>
    <w:basedOn w:val="TitleSubtitle0"/>
    <w:pPr>
      <w:ind w:left="0"/>
    </w:pPr>
  </w:style>
  <w:style w:type="paragraph" w:customStyle="1" w:styleId="PhaseVersion">
    <w:name w:val="Phase Version"/>
    <w:basedOn w:val="TitleSubtitle0"/>
    <w:pPr>
      <w:ind w:left="0"/>
    </w:pPr>
  </w:style>
  <w:style w:type="paragraph" w:customStyle="1" w:styleId="TOCHeading1">
    <w:name w:val="TOC Heading1"/>
    <w:basedOn w:val="Heading1"/>
    <w:next w:val="Normal"/>
    <w:pPr>
      <w:pageBreakBefore w:val="0"/>
      <w:spacing w:before="480" w:after="0" w:line="276" w:lineRule="auto"/>
      <w:ind w:left="0"/>
      <w:jc w:val="left"/>
    </w:pPr>
    <w:rPr>
      <w:rFonts w:ascii="Cambria" w:hAnsi="Cambria"/>
      <w:bCs/>
      <w:color w:val="365F91"/>
      <w:spacing w:val="0"/>
      <w:position w:val="0"/>
      <w:sz w:val="28"/>
      <w:szCs w:val="28"/>
    </w:rPr>
  </w:style>
  <w:style w:type="paragraph" w:customStyle="1" w:styleId="ListParagraph1">
    <w:name w:val="List Paragraph1"/>
    <w:basedOn w:val="Normal"/>
    <w:pPr>
      <w:spacing w:before="160" w:line="260" w:lineRule="atLeast"/>
      <w:ind w:left="720"/>
    </w:pPr>
    <w:rPr>
      <w:spacing w:val="0"/>
    </w:rPr>
  </w:style>
  <w:style w:type="paragraph" w:customStyle="1" w:styleId="Note">
    <w:name w:val="Note"/>
    <w:pPr>
      <w:keepNext/>
      <w:widowControl w:val="0"/>
      <w:suppressAutoHyphens/>
      <w:spacing w:after="240" w:line="260" w:lineRule="atLeast"/>
    </w:pPr>
    <w:rPr>
      <w:rFonts w:eastAsia="Arial"/>
      <w:b/>
      <w:color w:val="000000"/>
      <w:sz w:val="24"/>
      <w:lang w:eastAsia="ar-SA"/>
    </w:rPr>
  </w:style>
  <w:style w:type="paragraph" w:customStyle="1" w:styleId="NormalWeb1">
    <w:name w:val="Normal (Web)1"/>
    <w:basedOn w:val="Normal"/>
    <w:pPr>
      <w:spacing w:before="100" w:after="100"/>
      <w:ind w:left="0"/>
    </w:pPr>
    <w:rPr>
      <w:rFonts w:cs="Arial"/>
      <w:spacing w:val="0"/>
      <w:lang w:eastAsia="he-IL" w:bidi="he-IL"/>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5E795A"/>
    <w:rPr>
      <w:rFonts w:ascii="Tahoma" w:hAnsi="Tahoma" w:cs="Tahoma"/>
      <w:sz w:val="16"/>
      <w:szCs w:val="16"/>
    </w:rPr>
  </w:style>
  <w:style w:type="character" w:customStyle="1" w:styleId="BalloonTextChar">
    <w:name w:val="Balloon Text Char"/>
    <w:basedOn w:val="DefaultParagraphFont"/>
    <w:link w:val="BalloonText"/>
    <w:uiPriority w:val="99"/>
    <w:semiHidden/>
    <w:rsid w:val="005E795A"/>
    <w:rPr>
      <w:rFonts w:ascii="Tahoma" w:hAnsi="Tahoma" w:cs="Tahoma"/>
      <w:spacing w:val="-5"/>
      <w:sz w:val="16"/>
      <w:szCs w:val="16"/>
      <w:lang w:val="en-US" w:eastAsia="ar-SA"/>
    </w:rPr>
  </w:style>
  <w:style w:type="character" w:styleId="CommentReference">
    <w:name w:val="annotation reference"/>
    <w:basedOn w:val="DefaultParagraphFont"/>
    <w:uiPriority w:val="99"/>
    <w:semiHidden/>
    <w:unhideWhenUsed/>
    <w:rsid w:val="00D209C2"/>
    <w:rPr>
      <w:sz w:val="16"/>
      <w:szCs w:val="16"/>
    </w:rPr>
  </w:style>
  <w:style w:type="paragraph" w:styleId="CommentText">
    <w:name w:val="annotation text"/>
    <w:basedOn w:val="Normal"/>
    <w:link w:val="CommentTextChar"/>
    <w:uiPriority w:val="99"/>
    <w:semiHidden/>
    <w:unhideWhenUsed/>
    <w:rsid w:val="00D209C2"/>
  </w:style>
  <w:style w:type="character" w:customStyle="1" w:styleId="CommentTextChar">
    <w:name w:val="Comment Text Char"/>
    <w:basedOn w:val="DefaultParagraphFont"/>
    <w:link w:val="CommentText"/>
    <w:uiPriority w:val="99"/>
    <w:semiHidden/>
    <w:rsid w:val="00D209C2"/>
    <w:rPr>
      <w:rFonts w:ascii="Arial" w:hAnsi="Arial"/>
      <w:spacing w:val="-5"/>
      <w:lang w:val="en-US" w:eastAsia="ar-SA"/>
    </w:rPr>
  </w:style>
  <w:style w:type="paragraph" w:styleId="CommentSubject">
    <w:name w:val="annotation subject"/>
    <w:basedOn w:val="CommentText"/>
    <w:next w:val="CommentText"/>
    <w:link w:val="CommentSubjectChar"/>
    <w:uiPriority w:val="99"/>
    <w:semiHidden/>
    <w:unhideWhenUsed/>
    <w:rsid w:val="00D209C2"/>
    <w:rPr>
      <w:b/>
      <w:bCs/>
    </w:rPr>
  </w:style>
  <w:style w:type="character" w:customStyle="1" w:styleId="CommentSubjectChar">
    <w:name w:val="Comment Subject Char"/>
    <w:basedOn w:val="CommentTextChar"/>
    <w:link w:val="CommentSubject"/>
    <w:uiPriority w:val="99"/>
    <w:semiHidden/>
    <w:rsid w:val="00D209C2"/>
    <w:rPr>
      <w:rFonts w:ascii="Arial" w:hAnsi="Arial"/>
      <w:b/>
      <w:bCs/>
      <w:spacing w:val="-5"/>
      <w:lang w:val="en-US" w:eastAsia="ar-SA"/>
    </w:rPr>
  </w:style>
  <w:style w:type="character" w:customStyle="1" w:styleId="Heading3Char1">
    <w:name w:val="Heading 3 Char1"/>
    <w:basedOn w:val="DefaultParagraphFont"/>
    <w:link w:val="Heading3"/>
    <w:rsid w:val="00CE5ADB"/>
    <w:rPr>
      <w:rFonts w:ascii="Arial" w:hAnsi="Arial"/>
      <w:b/>
      <w:color w:val="F79646"/>
      <w:spacing w:val="-10"/>
      <w:kern w:val="1"/>
      <w:sz w:val="24"/>
      <w:lang w:eastAsia="ar-SA"/>
    </w:rPr>
  </w:style>
  <w:style w:type="character" w:customStyle="1" w:styleId="Heading4Char">
    <w:name w:val="Heading 4 Char"/>
    <w:basedOn w:val="DefaultParagraphFont"/>
    <w:link w:val="Heading4"/>
    <w:rsid w:val="00CE5ADB"/>
    <w:rPr>
      <w:rFonts w:ascii="Arial" w:hAnsi="Arial"/>
      <w:b/>
      <w:spacing w:val="-4"/>
      <w:kern w:val="1"/>
      <w:sz w:val="24"/>
      <w:lang w:val="en-US" w:eastAsia="ar-SA"/>
    </w:rPr>
  </w:style>
  <w:style w:type="paragraph" w:styleId="Revision">
    <w:name w:val="Revision"/>
    <w:hidden/>
    <w:uiPriority w:val="99"/>
    <w:semiHidden/>
    <w:rsid w:val="00136B1F"/>
    <w:rPr>
      <w:rFonts w:ascii="Arial" w:hAnsi="Arial"/>
      <w:spacing w:val="-5"/>
      <w:lang w:eastAsia="ar-SA"/>
    </w:rPr>
  </w:style>
  <w:style w:type="paragraph" w:styleId="Caption">
    <w:name w:val="caption"/>
    <w:basedOn w:val="Normal"/>
    <w:next w:val="Normal"/>
    <w:uiPriority w:val="35"/>
    <w:unhideWhenUsed/>
    <w:qFormat/>
    <w:rsid w:val="00446D61"/>
    <w:rPr>
      <w:b/>
      <w:bCs/>
    </w:rPr>
  </w:style>
  <w:style w:type="paragraph" w:styleId="NormalWeb">
    <w:name w:val="Normal (Web)"/>
    <w:basedOn w:val="Normal"/>
    <w:uiPriority w:val="99"/>
    <w:semiHidden/>
    <w:unhideWhenUsed/>
    <w:rsid w:val="006C764A"/>
    <w:pPr>
      <w:suppressAutoHyphens w:val="0"/>
      <w:spacing w:before="100" w:beforeAutospacing="1" w:after="100" w:afterAutospacing="1"/>
      <w:ind w:left="0"/>
    </w:pPr>
    <w:rPr>
      <w:rFonts w:ascii="Times New Roman" w:eastAsiaTheme="minorEastAsia" w:hAnsi="Times New Roman"/>
      <w:spacing w:val="0"/>
      <w:sz w:val="24"/>
      <w:szCs w:val="24"/>
      <w:lang w:eastAsia="en-US"/>
    </w:rPr>
  </w:style>
  <w:style w:type="paragraph" w:styleId="TableofFigures">
    <w:name w:val="table of figures"/>
    <w:basedOn w:val="Normal"/>
    <w:next w:val="Normal"/>
    <w:uiPriority w:val="99"/>
    <w:unhideWhenUsed/>
    <w:rsid w:val="00EF25F5"/>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1080"/>
    </w:pPr>
    <w:rPr>
      <w:rFonts w:ascii="Arial" w:hAnsi="Arial"/>
      <w:spacing w:val="-5"/>
      <w:lang w:eastAsia="ar-SA"/>
    </w:rPr>
  </w:style>
  <w:style w:type="paragraph" w:styleId="Heading1">
    <w:name w:val="heading 1"/>
    <w:basedOn w:val="HeadingBase"/>
    <w:next w:val="Normal"/>
    <w:qFormat/>
    <w:pPr>
      <w:pageBreakBefore/>
      <w:spacing w:before="720" w:after="720" w:line="240" w:lineRule="atLeast"/>
      <w:jc w:val="right"/>
      <w:outlineLvl w:val="0"/>
    </w:pPr>
    <w:rPr>
      <w:rFonts w:ascii="Antique Olive" w:hAnsi="Antique Olive"/>
      <w:b/>
      <w:color w:val="000080"/>
      <w:spacing w:val="-10"/>
      <w:position w:val="34"/>
      <w:sz w:val="36"/>
    </w:rPr>
  </w:style>
  <w:style w:type="paragraph" w:styleId="Heading2">
    <w:name w:val="heading 2"/>
    <w:basedOn w:val="HeadingBase"/>
    <w:next w:val="Normal"/>
    <w:qFormat/>
    <w:pPr>
      <w:numPr>
        <w:ilvl w:val="1"/>
        <w:numId w:val="1"/>
      </w:numPr>
      <w:spacing w:before="600" w:after="240" w:line="240" w:lineRule="atLeast"/>
      <w:ind w:right="4320"/>
      <w:outlineLvl w:val="1"/>
    </w:pPr>
    <w:rPr>
      <w:b/>
      <w:color w:val="204D84"/>
      <w:spacing w:val="-15"/>
      <w:sz w:val="28"/>
    </w:rPr>
  </w:style>
  <w:style w:type="paragraph" w:styleId="Heading3">
    <w:name w:val="heading 3"/>
    <w:basedOn w:val="HeadingBase"/>
    <w:next w:val="Normal"/>
    <w:link w:val="Heading3Char1"/>
    <w:qFormat/>
    <w:pPr>
      <w:numPr>
        <w:ilvl w:val="2"/>
        <w:numId w:val="1"/>
      </w:numPr>
      <w:spacing w:before="240" w:after="120" w:line="240" w:lineRule="auto"/>
      <w:outlineLvl w:val="2"/>
    </w:pPr>
    <w:rPr>
      <w:b/>
      <w:color w:val="F79646"/>
      <w:spacing w:val="-10"/>
      <w:sz w:val="24"/>
    </w:rPr>
  </w:style>
  <w:style w:type="paragraph" w:styleId="Heading4">
    <w:name w:val="heading 4"/>
    <w:basedOn w:val="HeadingBase"/>
    <w:next w:val="Normal"/>
    <w:link w:val="Heading4Char"/>
    <w:qFormat/>
    <w:pPr>
      <w:spacing w:before="120" w:after="240" w:line="240" w:lineRule="atLeast"/>
      <w:outlineLvl w:val="3"/>
    </w:pPr>
    <w:rPr>
      <w:b/>
      <w:sz w:val="24"/>
    </w:rPr>
  </w:style>
  <w:style w:type="paragraph" w:styleId="Heading5">
    <w:name w:val="heading 5"/>
    <w:basedOn w:val="HeadingBase"/>
    <w:next w:val="Normal"/>
    <w:qFormat/>
    <w:pPr>
      <w:spacing w:before="0" w:after="240" w:line="240" w:lineRule="atLeast"/>
      <w:ind w:left="1800"/>
      <w:outlineLvl w:val="4"/>
    </w:pPr>
    <w:rPr>
      <w:rFonts w:ascii="Helvetica" w:hAnsi="Helvetica"/>
      <w:sz w:val="18"/>
    </w:rPr>
  </w:style>
  <w:style w:type="paragraph" w:styleId="Heading6">
    <w:name w:val="heading 6"/>
    <w:basedOn w:val="HeadingBase"/>
    <w:next w:val="Normal"/>
    <w:qFormat/>
    <w:pPr>
      <w:spacing w:before="120" w:after="120"/>
      <w:ind w:left="1440"/>
      <w:outlineLvl w:val="5"/>
    </w:pPr>
    <w:rPr>
      <w:i/>
      <w:spacing w:val="0"/>
    </w:rPr>
  </w:style>
  <w:style w:type="paragraph" w:styleId="Heading7">
    <w:name w:val="heading 7"/>
    <w:basedOn w:val="HeadingBase"/>
    <w:next w:val="Normal"/>
    <w:qFormat/>
    <w:pPr>
      <w:outlineLvl w:val="6"/>
    </w:pPr>
    <w:rPr>
      <w:sz w:val="20"/>
    </w:rPr>
  </w:style>
  <w:style w:type="paragraph" w:styleId="Heading8">
    <w:name w:val="heading 8"/>
    <w:basedOn w:val="HeadingBase"/>
    <w:next w:val="Normal"/>
    <w:qFormat/>
    <w:pPr>
      <w:outlineLvl w:val="7"/>
    </w:pPr>
    <w:rPr>
      <w:i/>
      <w:sz w:val="18"/>
    </w:rPr>
  </w:style>
  <w:style w:type="paragraph" w:styleId="Heading9">
    <w:name w:val="heading 9"/>
    <w:basedOn w:val="HeadingBase"/>
    <w:next w:val="Normal"/>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sz w:val="20"/>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0">
    <w:name w:val="WW8Num10z0"/>
    <w:rPr>
      <w:rFonts w:ascii="Symbol" w:hAnsi="Symbol"/>
      <w:sz w:val="28"/>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4z0">
    <w:name w:val="WW8Num14z0"/>
    <w:rPr>
      <w:rFonts w:ascii="Symbol" w:hAnsi="Symbol"/>
    </w:rPr>
  </w:style>
  <w:style w:type="character" w:customStyle="1" w:styleId="WW8Num14z2">
    <w:name w:val="WW8Num14z2"/>
    <w:rPr>
      <w:rFonts w:ascii="Wingdings" w:hAnsi="Wingdings"/>
    </w:rPr>
  </w:style>
  <w:style w:type="character" w:customStyle="1" w:styleId="WW8Num14z4">
    <w:name w:val="WW8Num14z4"/>
    <w:rPr>
      <w:rFonts w:ascii="Courier New" w:hAnsi="Courier New"/>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St2z0">
    <w:name w:val="WW8NumSt2z0"/>
    <w:rPr>
      <w:rFonts w:ascii="Symbol" w:hAnsi="Symbol"/>
    </w:rPr>
  </w:style>
  <w:style w:type="character" w:customStyle="1" w:styleId="WW8NumSt8z0">
    <w:name w:val="WW8NumSt8z0"/>
    <w:rPr>
      <w:rFonts w:ascii="Geneva" w:hAnsi="Geneva"/>
    </w:rPr>
  </w:style>
  <w:style w:type="character" w:customStyle="1" w:styleId="DefaultParagraphFont1">
    <w:name w:val="Default Paragraph Font1"/>
  </w:style>
  <w:style w:type="character" w:styleId="PageNumber">
    <w:name w:val="page number"/>
    <w:rPr>
      <w:rFonts w:ascii="Arial" w:hAnsi="Arial"/>
      <w:i/>
      <w:strike w:val="0"/>
      <w:dstrike w:val="0"/>
      <w:color w:val="auto"/>
      <w:spacing w:val="-10"/>
      <w:position w:val="0"/>
      <w:sz w:val="18"/>
      <w:vertAlign w:val="baseline"/>
    </w:rPr>
  </w:style>
  <w:style w:type="character" w:styleId="Hyperlink">
    <w:name w:val="Hyperlink"/>
    <w:basedOn w:val="DefaultParagraphFont1"/>
    <w:uiPriority w:val="99"/>
    <w:rPr>
      <w:color w:val="0000FF"/>
      <w:u w:val="single"/>
    </w:rPr>
  </w:style>
  <w:style w:type="character" w:styleId="FollowedHyperlink">
    <w:name w:val="FollowedHyperlink"/>
    <w:basedOn w:val="DefaultParagraphFont1"/>
    <w:rPr>
      <w:color w:val="800080"/>
      <w:u w:val="single"/>
    </w:rPr>
  </w:style>
  <w:style w:type="character" w:customStyle="1" w:styleId="FootnoteCharacters">
    <w:name w:val="Footnote Characters"/>
    <w:rPr>
      <w:vertAlign w:val="superscript"/>
    </w:rPr>
  </w:style>
  <w:style w:type="character" w:customStyle="1" w:styleId="resultbody1">
    <w:name w:val="resultbody1"/>
    <w:basedOn w:val="DefaultParagraphFont1"/>
    <w:rPr>
      <w:rFonts w:ascii="Verdana" w:hAnsi="Verdana"/>
      <w:b w:val="0"/>
      <w:bCs w:val="0"/>
      <w:color w:val="333333"/>
      <w:sz w:val="22"/>
      <w:szCs w:val="22"/>
    </w:rPr>
  </w:style>
  <w:style w:type="character" w:customStyle="1" w:styleId="CommentReference1">
    <w:name w:val="Comment Reference1"/>
    <w:basedOn w:val="DefaultParagraphFont1"/>
    <w:rPr>
      <w:sz w:val="16"/>
      <w:szCs w:val="16"/>
    </w:rPr>
  </w:style>
  <w:style w:type="character" w:customStyle="1" w:styleId="Heading3Char">
    <w:name w:val="Heading 3 Char"/>
    <w:basedOn w:val="DefaultParagraphFont1"/>
    <w:rPr>
      <w:rFonts w:ascii="Arial" w:hAnsi="Arial"/>
      <w:b/>
      <w:color w:val="000000"/>
      <w:spacing w:val="-10"/>
      <w:kern w:val="1"/>
      <w:sz w:val="24"/>
      <w:lang w:val="en-US" w:eastAsia="ar-SA" w:bidi="ar-SA"/>
    </w:rPr>
  </w:style>
  <w:style w:type="character" w:customStyle="1" w:styleId="HeadingBaseChar">
    <w:name w:val="Heading Base Char"/>
    <w:basedOn w:val="DefaultParagraphFont1"/>
    <w:rPr>
      <w:rFonts w:ascii="Arial" w:hAnsi="Arial"/>
      <w:spacing w:val="-4"/>
      <w:kern w:val="1"/>
      <w:sz w:val="22"/>
      <w:lang w:val="en-US" w:eastAsia="ar-SA" w:bidi="ar-SA"/>
    </w:rPr>
  </w:style>
  <w:style w:type="character" w:styleId="Emphasis">
    <w:name w:val="Emphasis"/>
    <w:basedOn w:val="DefaultParagraphFont1"/>
    <w:qFormat/>
    <w:rPr>
      <w:i/>
      <w:iCs/>
    </w:rPr>
  </w:style>
  <w:style w:type="paragraph" w:customStyle="1" w:styleId="berschrift">
    <w:name w:val="Überschrift"/>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120"/>
    </w:pPr>
    <w:rPr>
      <w:sz w:val="16"/>
    </w:rPr>
  </w:style>
  <w:style w:type="paragraph" w:styleId="List">
    <w:name w:val="List"/>
    <w:basedOn w:val="Normal"/>
    <w:pPr>
      <w:ind w:left="360" w:hanging="360"/>
    </w:pPr>
  </w:style>
  <w:style w:type="paragraph" w:customStyle="1" w:styleId="Beschriftung1">
    <w:name w:val="Beschriftung1"/>
    <w:basedOn w:val="Normal"/>
    <w:pPr>
      <w:suppressLineNumbers/>
      <w:spacing w:before="120" w:after="120"/>
    </w:pPr>
    <w:rPr>
      <w:i/>
      <w:iCs/>
      <w:sz w:val="24"/>
      <w:szCs w:val="24"/>
    </w:rPr>
  </w:style>
  <w:style w:type="paragraph" w:customStyle="1" w:styleId="Verzeichnis">
    <w:name w:val="Verzeichnis"/>
    <w:basedOn w:val="Normal"/>
    <w:pPr>
      <w:suppressLineNumbers/>
    </w:pPr>
  </w:style>
  <w:style w:type="paragraph" w:customStyle="1" w:styleId="HeadingBase">
    <w:name w:val="Heading Base"/>
    <w:basedOn w:val="Normal"/>
    <w:next w:val="Normal"/>
    <w:pPr>
      <w:keepNext/>
      <w:keepLines/>
      <w:spacing w:before="140" w:line="220" w:lineRule="atLeast"/>
    </w:pPr>
    <w:rPr>
      <w:spacing w:val="-4"/>
      <w:kern w:val="1"/>
      <w:sz w:val="22"/>
    </w:rPr>
  </w:style>
  <w:style w:type="paragraph" w:customStyle="1" w:styleId="Heading">
    <w:name w:val="Heading"/>
    <w:basedOn w:val="Normal"/>
    <w:next w:val="BodyText"/>
    <w:pPr>
      <w:keepNext/>
      <w:spacing w:before="240" w:after="120"/>
    </w:pPr>
    <w:rPr>
      <w:rFonts w:eastAsia="DejaVu Sans" w:cs="DejaVu Sans"/>
      <w:sz w:val="28"/>
      <w:szCs w:val="28"/>
    </w:rPr>
  </w:style>
  <w:style w:type="paragraph" w:customStyle="1" w:styleId="Caption1">
    <w:name w:val="Caption1"/>
    <w:basedOn w:val="Normal"/>
    <w:next w:val="Normal"/>
    <w:pPr>
      <w:spacing w:before="120" w:after="120" w:line="220" w:lineRule="atLeast"/>
      <w:ind w:left="1800"/>
      <w:jc w:val="center"/>
    </w:pPr>
    <w:rPr>
      <w:b/>
      <w:sz w:val="22"/>
    </w:rPr>
  </w:style>
  <w:style w:type="paragraph" w:customStyle="1" w:styleId="Index">
    <w:name w:val="Index"/>
    <w:basedOn w:val="Normal"/>
    <w:pPr>
      <w:suppressLineNumbers/>
    </w:pPr>
  </w:style>
  <w:style w:type="paragraph" w:customStyle="1" w:styleId="TOCBase">
    <w:name w:val="TOC Base"/>
    <w:basedOn w:val="Normal"/>
    <w:pPr>
      <w:spacing w:after="240" w:line="240" w:lineRule="atLeast"/>
      <w:ind w:left="0"/>
    </w:pPr>
  </w:style>
  <w:style w:type="paragraph" w:styleId="TOC1">
    <w:name w:val="toc 1"/>
    <w:basedOn w:val="TOCBase"/>
    <w:uiPriority w:val="39"/>
    <w:pPr>
      <w:spacing w:before="120" w:after="0"/>
      <w:ind w:left="446"/>
    </w:pPr>
    <w:rPr>
      <w:b/>
    </w:rPr>
  </w:style>
  <w:style w:type="paragraph" w:customStyle="1" w:styleId="HeaderBase">
    <w:name w:val="Header Base"/>
    <w:basedOn w:val="Normal"/>
    <w:pPr>
      <w:keepLines/>
      <w:spacing w:line="190" w:lineRule="atLeast"/>
    </w:pPr>
    <w:rPr>
      <w:caps/>
      <w:sz w:val="15"/>
    </w:rPr>
  </w:style>
  <w:style w:type="paragraph" w:styleId="Footer">
    <w:name w:val="footer"/>
    <w:basedOn w:val="HeaderBase"/>
    <w:pPr>
      <w:ind w:left="0"/>
    </w:pPr>
    <w:rPr>
      <w:caps w:val="0"/>
      <w:sz w:val="18"/>
    </w:rPr>
  </w:style>
  <w:style w:type="paragraph" w:styleId="Header">
    <w:name w:val="header"/>
    <w:basedOn w:val="HeaderBase"/>
    <w:pPr>
      <w:ind w:left="0"/>
    </w:pPr>
    <w:rPr>
      <w:i/>
      <w:caps w:val="0"/>
      <w:sz w:val="18"/>
    </w:rPr>
  </w:style>
  <w:style w:type="paragraph" w:customStyle="1" w:styleId="Titlesubtitle">
    <w:name w:val="Title subtitle"/>
    <w:basedOn w:val="Normal"/>
    <w:pPr>
      <w:spacing w:before="120"/>
      <w:ind w:left="-835"/>
    </w:pPr>
    <w:rPr>
      <w:i/>
      <w:color w:val="000080"/>
      <w:sz w:val="36"/>
    </w:rPr>
  </w:style>
  <w:style w:type="paragraph" w:customStyle="1" w:styleId="TitleCover">
    <w:name w:val="Title Cover"/>
    <w:basedOn w:val="HeadingBase"/>
    <w:next w:val="Normal"/>
    <w:pPr>
      <w:keepNext w:val="0"/>
      <w:keepLines w:val="0"/>
      <w:widowControl w:val="0"/>
      <w:spacing w:before="3000" w:after="500" w:line="640" w:lineRule="exact"/>
      <w:ind w:left="-835"/>
    </w:pPr>
    <w:rPr>
      <w:rFonts w:ascii="Arial Black" w:hAnsi="Arial Black"/>
      <w:b/>
      <w:color w:val="262626"/>
      <w:spacing w:val="0"/>
      <w:sz w:val="64"/>
    </w:rPr>
  </w:style>
  <w:style w:type="paragraph" w:customStyle="1" w:styleId="Notice">
    <w:name w:val="Notice"/>
    <w:basedOn w:val="Normal"/>
    <w:pPr>
      <w:spacing w:before="120" w:after="120"/>
      <w:ind w:left="4320"/>
      <w:jc w:val="both"/>
    </w:pPr>
    <w:rPr>
      <w:sz w:val="22"/>
    </w:rPr>
  </w:style>
  <w:style w:type="paragraph" w:customStyle="1" w:styleId="ChapterSubtitle">
    <w:name w:val="Chapter Subtitle"/>
    <w:basedOn w:val="Normal"/>
    <w:pPr>
      <w:keepNext/>
      <w:keepLines/>
      <w:spacing w:before="60" w:after="360" w:line="340" w:lineRule="atLeast"/>
    </w:pPr>
    <w:rPr>
      <w:spacing w:val="-16"/>
      <w:kern w:val="1"/>
      <w:sz w:val="32"/>
    </w:rPr>
  </w:style>
  <w:style w:type="paragraph" w:customStyle="1" w:styleId="TitleSubtitle0">
    <w:name w:val="Title Subtitle"/>
    <w:basedOn w:val="ChapterSubtitle"/>
    <w:pPr>
      <w:spacing w:after="120"/>
      <w:ind w:left="-835"/>
    </w:pPr>
    <w:rPr>
      <w:b/>
      <w:color w:val="000080"/>
      <w:sz w:val="36"/>
    </w:rPr>
  </w:style>
  <w:style w:type="paragraph" w:customStyle="1" w:styleId="Covercopyright">
    <w:name w:val="Cover copyright"/>
    <w:basedOn w:val="Normal"/>
    <w:pPr>
      <w:widowControl w:val="0"/>
      <w:spacing w:before="240"/>
      <w:ind w:left="0"/>
      <w:jc w:val="center"/>
    </w:pPr>
    <w:rPr>
      <w:rFonts w:eastAsia="MS Mincho"/>
      <w:sz w:val="22"/>
    </w:rPr>
  </w:style>
  <w:style w:type="paragraph" w:customStyle="1" w:styleId="Picture">
    <w:name w:val="Picture"/>
    <w:basedOn w:val="Normal"/>
    <w:next w:val="Caption1"/>
    <w:pPr>
      <w:keepNext/>
    </w:pPr>
    <w:rPr>
      <w:sz w:val="22"/>
    </w:rPr>
  </w:style>
  <w:style w:type="paragraph" w:customStyle="1" w:styleId="BodyTextKeep">
    <w:name w:val="Body Text Keep"/>
    <w:basedOn w:val="Normal"/>
    <w:pPr>
      <w:spacing w:before="120" w:after="120"/>
      <w:ind w:left="1440"/>
      <w:jc w:val="both"/>
    </w:pPr>
    <w:rPr>
      <w:sz w:val="22"/>
    </w:rPr>
  </w:style>
  <w:style w:type="paragraph" w:customStyle="1" w:styleId="Bullist">
    <w:name w:val="Bullist"/>
    <w:basedOn w:val="Normal"/>
    <w:pPr>
      <w:spacing w:before="60" w:after="60"/>
      <w:ind w:left="0"/>
      <w:jc w:val="both"/>
    </w:pPr>
    <w:rPr>
      <w:sz w:val="22"/>
    </w:rPr>
  </w:style>
  <w:style w:type="paragraph" w:customStyle="1" w:styleId="TableText">
    <w:name w:val="Table Text"/>
    <w:basedOn w:val="Normal"/>
    <w:pPr>
      <w:spacing w:before="60"/>
      <w:ind w:left="0"/>
    </w:pPr>
  </w:style>
  <w:style w:type="paragraph" w:customStyle="1" w:styleId="Body">
    <w:name w:val="Body"/>
    <w:pPr>
      <w:suppressAutoHyphens/>
      <w:spacing w:line="280" w:lineRule="atLeast"/>
    </w:pPr>
    <w:rPr>
      <w:rFonts w:ascii="Tms Rmn" w:eastAsia="Arial" w:hAnsi="Tms Rmn"/>
      <w:color w:val="000000"/>
      <w:sz w:val="24"/>
      <w:lang w:eastAsia="ar-SA"/>
    </w:rPr>
  </w:style>
  <w:style w:type="paragraph" w:styleId="BodyTextIndent">
    <w:name w:val="Body Text Indent"/>
    <w:basedOn w:val="Normal"/>
    <w:pPr>
      <w:ind w:left="1152"/>
    </w:pPr>
    <w:rPr>
      <w:rFonts w:ascii="Times New Roman" w:hAnsi="Times New Roman"/>
      <w:sz w:val="22"/>
    </w:rPr>
  </w:style>
  <w:style w:type="paragraph" w:customStyle="1" w:styleId="Bullet">
    <w:name w:val="Bullet"/>
    <w:basedOn w:val="BodyTextKeep"/>
    <w:pPr>
      <w:spacing w:before="0" w:after="60"/>
      <w:ind w:left="2880"/>
    </w:pPr>
  </w:style>
  <w:style w:type="paragraph" w:customStyle="1" w:styleId="Bulleted">
    <w:name w:val="Bulleted"/>
    <w:pPr>
      <w:tabs>
        <w:tab w:val="left" w:pos="360"/>
      </w:tabs>
      <w:suppressAutoHyphens/>
      <w:spacing w:line="280" w:lineRule="atLeast"/>
      <w:ind w:left="360" w:hanging="360"/>
    </w:pPr>
    <w:rPr>
      <w:rFonts w:ascii="Tms Rmn" w:eastAsia="Arial" w:hAnsi="Tms Rmn"/>
      <w:color w:val="000000"/>
      <w:sz w:val="24"/>
      <w:lang w:eastAsia="ar-SA"/>
    </w:rPr>
  </w:style>
  <w:style w:type="paragraph" w:customStyle="1" w:styleId="BullistLast">
    <w:name w:val="Bullist Last"/>
    <w:basedOn w:val="Bullist"/>
    <w:pPr>
      <w:spacing w:after="120"/>
    </w:pPr>
  </w:style>
  <w:style w:type="paragraph" w:customStyle="1" w:styleId="ChapterTitle">
    <w:name w:val="Chapter Title"/>
    <w:basedOn w:val="Normal"/>
    <w:pPr>
      <w:shd w:val="clear" w:color="auto" w:fill="000000"/>
      <w:spacing w:after="240" w:line="660" w:lineRule="exact"/>
      <w:ind w:right="7656"/>
      <w:jc w:val="center"/>
    </w:pPr>
    <w:rPr>
      <w:rFonts w:ascii="Arial Black" w:hAnsi="Arial Black"/>
      <w:color w:val="FFFFFF"/>
      <w:spacing w:val="-40"/>
      <w:position w:val="-83"/>
      <w:sz w:val="84"/>
    </w:rPr>
  </w:style>
  <w:style w:type="paragraph" w:customStyle="1" w:styleId="FooterEven">
    <w:name w:val="Footer Even"/>
    <w:basedOn w:val="Footer"/>
    <w:pPr>
      <w:spacing w:before="600"/>
    </w:pPr>
  </w:style>
  <w:style w:type="paragraph" w:customStyle="1" w:styleId="FooterFirst">
    <w:name w:val="Footer First"/>
    <w:basedOn w:val="Footer"/>
    <w:pPr>
      <w:spacing w:before="600"/>
    </w:pPr>
  </w:style>
  <w:style w:type="paragraph" w:customStyle="1" w:styleId="FooterOdd">
    <w:name w:val="Footer Odd"/>
    <w:basedOn w:val="Footer"/>
    <w:pPr>
      <w:spacing w:before="600"/>
    </w:pPr>
  </w:style>
  <w:style w:type="paragraph" w:customStyle="1" w:styleId="FootnoteBase">
    <w:name w:val="Footnote Base"/>
    <w:basedOn w:val="Normal"/>
    <w:pPr>
      <w:keepLines/>
      <w:spacing w:line="200" w:lineRule="atLeast"/>
    </w:pPr>
    <w:rPr>
      <w:sz w:val="16"/>
    </w:rPr>
  </w:style>
  <w:style w:type="paragraph" w:styleId="FootnoteText">
    <w:name w:val="footnote text"/>
    <w:basedOn w:val="FootnoteBase"/>
  </w:style>
  <w:style w:type="paragraph" w:customStyle="1" w:styleId="HeaderEven">
    <w:name w:val="Header Even"/>
    <w:basedOn w:val="Header"/>
    <w:pPr>
      <w:spacing w:after="600"/>
    </w:pPr>
  </w:style>
  <w:style w:type="paragraph" w:customStyle="1" w:styleId="HeaderFirst">
    <w:name w:val="Header First"/>
    <w:basedOn w:val="Header"/>
    <w:pPr>
      <w:jc w:val="right"/>
    </w:pPr>
  </w:style>
  <w:style w:type="paragraph" w:customStyle="1" w:styleId="HeaderOdd">
    <w:name w:val="Header Odd"/>
    <w:basedOn w:val="Header"/>
    <w:pPr>
      <w:spacing w:after="600"/>
    </w:pPr>
  </w:style>
  <w:style w:type="paragraph" w:customStyle="1" w:styleId="HeaderLeft">
    <w:name w:val="Header Left"/>
    <w:basedOn w:val="HeaderOdd"/>
    <w:pPr>
      <w:numPr>
        <w:numId w:val="3"/>
      </w:numPr>
      <w:ind w:left="-360"/>
    </w:pPr>
    <w:rPr>
      <w:caps/>
    </w:rPr>
  </w:style>
  <w:style w:type="paragraph" w:customStyle="1" w:styleId="HeaderRight">
    <w:name w:val="Header Right"/>
    <w:basedOn w:val="HeaderOdd"/>
    <w:pPr>
      <w:ind w:left="-360"/>
      <w:jc w:val="right"/>
    </w:pPr>
    <w:rPr>
      <w:caps/>
    </w:rPr>
  </w:style>
  <w:style w:type="paragraph" w:styleId="Index3">
    <w:name w:val="index 3"/>
    <w:basedOn w:val="Normal"/>
    <w:pPr>
      <w:ind w:left="600" w:hanging="200"/>
    </w:pPr>
    <w:rPr>
      <w:rFonts w:ascii="Times New Roman" w:hAnsi="Times New Roman"/>
    </w:rPr>
  </w:style>
  <w:style w:type="paragraph" w:customStyle="1" w:styleId="List51">
    <w:name w:val="List 51"/>
    <w:basedOn w:val="Normal"/>
  </w:style>
  <w:style w:type="paragraph" w:customStyle="1" w:styleId="ListBullet51">
    <w:name w:val="List Bullet 51"/>
    <w:basedOn w:val="Normal"/>
  </w:style>
  <w:style w:type="paragraph" w:customStyle="1" w:styleId="ListBulletNMF">
    <w:name w:val="List Bullet NMF"/>
    <w:basedOn w:val="Normal"/>
  </w:style>
  <w:style w:type="paragraph" w:customStyle="1" w:styleId="listnestedlast">
    <w:name w:val="list nested last"/>
    <w:basedOn w:val="Normal"/>
    <w:pPr>
      <w:widowControl w:val="0"/>
      <w:spacing w:line="260" w:lineRule="atLeast"/>
      <w:ind w:left="720" w:hanging="360"/>
    </w:pPr>
    <w:rPr>
      <w:rFonts w:ascii="Times New Roman" w:hAnsi="Times New Roman"/>
      <w:sz w:val="24"/>
    </w:rPr>
  </w:style>
  <w:style w:type="paragraph" w:customStyle="1" w:styleId="Listennummer1">
    <w:name w:val="Listennummer1"/>
    <w:basedOn w:val="Normal"/>
    <w:pPr>
      <w:widowControl w:val="0"/>
      <w:spacing w:line="260" w:lineRule="atLeast"/>
      <w:ind w:hanging="720"/>
    </w:pPr>
    <w:rPr>
      <w:rFonts w:ascii="Times New Roman" w:hAnsi="Times New Roman"/>
      <w:sz w:val="24"/>
    </w:rPr>
  </w:style>
  <w:style w:type="paragraph" w:customStyle="1" w:styleId="listnumberfirst">
    <w:name w:val="list number first"/>
    <w:basedOn w:val="Normal"/>
    <w:pPr>
      <w:widowControl w:val="0"/>
      <w:spacing w:line="260" w:lineRule="atLeast"/>
      <w:ind w:hanging="720"/>
    </w:pPr>
    <w:rPr>
      <w:rFonts w:ascii="Times New Roman" w:hAnsi="Times New Roman"/>
      <w:sz w:val="24"/>
    </w:rPr>
  </w:style>
  <w:style w:type="paragraph" w:customStyle="1" w:styleId="numbercascade">
    <w:name w:val="number cascade"/>
    <w:basedOn w:val="BodyTextKeep"/>
    <w:rPr>
      <w:spacing w:val="0"/>
    </w:rPr>
  </w:style>
  <w:style w:type="paragraph" w:customStyle="1" w:styleId="SectionHeading">
    <w:name w:val="Section Heading"/>
    <w:basedOn w:val="Heading1"/>
  </w:style>
  <w:style w:type="paragraph" w:customStyle="1" w:styleId="SectionLabel">
    <w:name w:val="Section Label"/>
    <w:basedOn w:val="HeadingBase"/>
    <w:next w:val="Normal"/>
    <w:pPr>
      <w:spacing w:before="360" w:after="960"/>
      <w:ind w:left="0"/>
    </w:pPr>
    <w:rPr>
      <w:rFonts w:ascii="Arial Black" w:hAnsi="Arial Black"/>
      <w:spacing w:val="-35"/>
      <w:sz w:val="54"/>
    </w:rPr>
  </w:style>
  <w:style w:type="paragraph" w:customStyle="1" w:styleId="TableofFigures1">
    <w:name w:val="Table of Figures1"/>
    <w:basedOn w:val="Caption1"/>
    <w:pPr>
      <w:spacing w:before="0" w:line="240" w:lineRule="auto"/>
      <w:ind w:left="403" w:hanging="403"/>
      <w:jc w:val="left"/>
    </w:pPr>
    <w:rPr>
      <w:b w:val="0"/>
      <w:spacing w:val="0"/>
    </w:rPr>
  </w:style>
  <w:style w:type="paragraph" w:customStyle="1" w:styleId="Tablecaption">
    <w:name w:val="Table caption"/>
    <w:basedOn w:val="TableofFigures1"/>
    <w:pPr>
      <w:spacing w:before="120"/>
      <w:jc w:val="center"/>
    </w:pPr>
    <w:rPr>
      <w:b/>
    </w:rPr>
  </w:style>
  <w:style w:type="paragraph" w:customStyle="1" w:styleId="TableHeader">
    <w:name w:val="Table Header"/>
    <w:basedOn w:val="Normal"/>
    <w:pPr>
      <w:spacing w:before="60"/>
      <w:ind w:left="0"/>
      <w:jc w:val="center"/>
    </w:pPr>
    <w:rPr>
      <w:b/>
      <w:sz w:val="22"/>
    </w:rPr>
  </w:style>
  <w:style w:type="paragraph" w:styleId="Title">
    <w:name w:val="Title"/>
    <w:basedOn w:val="HeadingBase"/>
    <w:next w:val="Normal"/>
    <w:qFormat/>
    <w:pPr>
      <w:spacing w:before="220" w:after="60" w:line="320" w:lineRule="atLeast"/>
      <w:ind w:left="0"/>
    </w:pPr>
    <w:rPr>
      <w:rFonts w:ascii="Arial Black" w:hAnsi="Arial Black"/>
      <w:spacing w:val="-30"/>
      <w:sz w:val="40"/>
    </w:rPr>
  </w:style>
  <w:style w:type="paragraph" w:styleId="Subtitle">
    <w:name w:val="Subtitle"/>
    <w:basedOn w:val="Heading"/>
    <w:next w:val="BodyText"/>
    <w:qFormat/>
    <w:pPr>
      <w:jc w:val="center"/>
    </w:pPr>
    <w:rPr>
      <w:i/>
      <w:iCs/>
    </w:rPr>
  </w:style>
  <w:style w:type="paragraph" w:customStyle="1" w:styleId="Titlestatus">
    <w:name w:val="Title status"/>
    <w:basedOn w:val="Normal"/>
    <w:pPr>
      <w:jc w:val="center"/>
    </w:pPr>
    <w:rPr>
      <w:rFonts w:ascii="Helvetica" w:hAnsi="Helvetica"/>
      <w:i/>
    </w:rPr>
  </w:style>
  <w:style w:type="paragraph" w:customStyle="1" w:styleId="TOAHeading1">
    <w:name w:val="TOA Heading1"/>
    <w:basedOn w:val="Normal"/>
    <w:next w:val="Normal"/>
    <w:pPr>
      <w:keepNext/>
      <w:spacing w:line="480" w:lineRule="atLeast"/>
    </w:pPr>
    <w:rPr>
      <w:rFonts w:ascii="Arial Black" w:hAnsi="Arial Black"/>
      <w:b/>
      <w:spacing w:val="-10"/>
      <w:kern w:val="1"/>
    </w:rPr>
  </w:style>
  <w:style w:type="paragraph" w:styleId="TOC2">
    <w:name w:val="toc 2"/>
    <w:basedOn w:val="TOCBase"/>
    <w:uiPriority w:val="39"/>
    <w:pPr>
      <w:spacing w:after="0" w:line="240" w:lineRule="auto"/>
      <w:ind w:left="907"/>
    </w:pPr>
  </w:style>
  <w:style w:type="paragraph" w:styleId="TOC3">
    <w:name w:val="toc 3"/>
    <w:basedOn w:val="TOCBase"/>
    <w:uiPriority w:val="39"/>
    <w:pPr>
      <w:spacing w:after="0" w:line="240" w:lineRule="auto"/>
      <w:ind w:left="1152"/>
    </w:pPr>
  </w:style>
  <w:style w:type="paragraph" w:styleId="TOC4">
    <w:name w:val="toc 4"/>
    <w:basedOn w:val="TOCBase"/>
    <w:uiPriority w:val="39"/>
    <w:pPr>
      <w:spacing w:after="0" w:line="240" w:lineRule="auto"/>
      <w:ind w:left="400"/>
    </w:pPr>
    <w:rPr>
      <w:rFonts w:ascii="Times New Roman" w:hAnsi="Times New Roman"/>
    </w:rPr>
  </w:style>
  <w:style w:type="paragraph" w:styleId="TOC5">
    <w:name w:val="toc 5"/>
    <w:basedOn w:val="TOCBase"/>
    <w:pPr>
      <w:spacing w:after="0" w:line="240" w:lineRule="auto"/>
      <w:ind w:left="600"/>
    </w:pPr>
    <w:rPr>
      <w:rFonts w:ascii="Times New Roman" w:hAnsi="Times New Roman"/>
    </w:rPr>
  </w:style>
  <w:style w:type="paragraph" w:styleId="TOC6">
    <w:name w:val="toc 6"/>
    <w:basedOn w:val="Normal"/>
    <w:next w:val="Normal"/>
    <w:pPr>
      <w:ind w:left="800"/>
    </w:pPr>
    <w:rPr>
      <w:rFonts w:ascii="Times New Roman" w:hAnsi="Times New Roman"/>
    </w:rPr>
  </w:style>
  <w:style w:type="paragraph" w:styleId="TOC7">
    <w:name w:val="toc 7"/>
    <w:basedOn w:val="Normal"/>
    <w:next w:val="Normal"/>
    <w:pPr>
      <w:ind w:left="1000"/>
    </w:pPr>
    <w:rPr>
      <w:rFonts w:ascii="Times New Roman" w:hAnsi="Times New Roman"/>
    </w:rPr>
  </w:style>
  <w:style w:type="paragraph" w:styleId="TOC8">
    <w:name w:val="toc 8"/>
    <w:basedOn w:val="Normal"/>
    <w:next w:val="Normal"/>
    <w:pPr>
      <w:ind w:left="1200"/>
    </w:pPr>
    <w:rPr>
      <w:rFonts w:ascii="Times New Roman" w:hAnsi="Times New Roman"/>
    </w:rPr>
  </w:style>
  <w:style w:type="paragraph" w:styleId="TOC9">
    <w:name w:val="toc 9"/>
    <w:basedOn w:val="Normal"/>
    <w:next w:val="Normal"/>
    <w:pPr>
      <w:ind w:left="1400"/>
    </w:pPr>
    <w:rPr>
      <w:rFonts w:ascii="Times New Roman" w:hAnsi="Times New Roman"/>
    </w:rPr>
  </w:style>
  <w:style w:type="paragraph" w:customStyle="1" w:styleId="TOCHead">
    <w:name w:val="TOCHead"/>
    <w:basedOn w:val="Heading2"/>
    <w:pPr>
      <w:numPr>
        <w:ilvl w:val="0"/>
        <w:numId w:val="0"/>
      </w:numPr>
      <w:ind w:left="1080"/>
    </w:pPr>
    <w:rPr>
      <w:sz w:val="32"/>
    </w:rPr>
  </w:style>
  <w:style w:type="paragraph" w:customStyle="1" w:styleId="TOCHead3">
    <w:name w:val="TOCHead 3"/>
    <w:basedOn w:val="Heading3"/>
    <w:pPr>
      <w:numPr>
        <w:ilvl w:val="0"/>
        <w:numId w:val="0"/>
      </w:numPr>
      <w:ind w:left="1080"/>
    </w:pPr>
    <w:rPr>
      <w:sz w:val="26"/>
    </w:rPr>
  </w:style>
  <w:style w:type="paragraph" w:customStyle="1" w:styleId="BodyTextIndent21">
    <w:name w:val="Body Text Indent 21"/>
    <w:basedOn w:val="Normal"/>
    <w:rPr>
      <w:i/>
    </w:rPr>
  </w:style>
  <w:style w:type="paragraph" w:customStyle="1" w:styleId="ListBullet21">
    <w:name w:val="List Bullet 21"/>
    <w:basedOn w:val="Normal"/>
    <w:pPr>
      <w:widowControl w:val="0"/>
      <w:spacing w:after="120"/>
      <w:jc w:val="both"/>
    </w:pPr>
    <w:rPr>
      <w:rFonts w:eastAsia="MS Mincho"/>
      <w:spacing w:val="0"/>
    </w:rPr>
  </w:style>
  <w:style w:type="paragraph" w:customStyle="1" w:styleId="BodyTextIndent31">
    <w:name w:val="Body Text Indent 31"/>
    <w:basedOn w:val="Normal"/>
  </w:style>
  <w:style w:type="paragraph" w:customStyle="1" w:styleId="TableHeader0">
    <w:name w:val="TableHeader"/>
    <w:basedOn w:val="Normal"/>
    <w:pPr>
      <w:ind w:left="0"/>
    </w:pPr>
    <w:rPr>
      <w:b/>
      <w:spacing w:val="0"/>
    </w:rPr>
  </w:style>
  <w:style w:type="paragraph" w:customStyle="1" w:styleId="EntityName">
    <w:name w:val="EntityName"/>
    <w:basedOn w:val="Normal"/>
    <w:pPr>
      <w:ind w:left="0"/>
    </w:pPr>
    <w:rPr>
      <w:b/>
      <w:spacing w:val="0"/>
      <w:sz w:val="24"/>
    </w:rPr>
  </w:style>
  <w:style w:type="paragraph" w:customStyle="1" w:styleId="TableText0">
    <w:name w:val="TableText"/>
    <w:basedOn w:val="Normal"/>
    <w:pPr>
      <w:ind w:left="0"/>
    </w:pPr>
    <w:rPr>
      <w:spacing w:val="0"/>
    </w:rPr>
  </w:style>
  <w:style w:type="paragraph" w:customStyle="1" w:styleId="BodyText21">
    <w:name w:val="Body Text 21"/>
    <w:basedOn w:val="Normal"/>
    <w:pPr>
      <w:ind w:left="0"/>
    </w:pPr>
    <w:rPr>
      <w:sz w:val="16"/>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ListBullet1">
    <w:name w:val="List Bullet1"/>
    <w:basedOn w:val="List"/>
    <w:pPr>
      <w:keepLines/>
      <w:spacing w:after="120"/>
      <w:ind w:left="720" w:hanging="288"/>
    </w:pPr>
    <w:rPr>
      <w:rFonts w:ascii="Times New Roman" w:hAnsi="Times New Roman"/>
      <w:spacing w:val="0"/>
      <w:sz w:val="24"/>
    </w:rPr>
  </w:style>
  <w:style w:type="paragraph" w:customStyle="1" w:styleId="ListBullet41">
    <w:name w:val="List Bullet 41"/>
    <w:basedOn w:val="ListBullet1"/>
    <w:pPr>
      <w:ind w:left="360" w:hanging="360"/>
    </w:pPr>
  </w:style>
  <w:style w:type="paragraph" w:customStyle="1" w:styleId="Notes">
    <w:name w:val="Notes"/>
    <w:basedOn w:val="Normal"/>
    <w:pPr>
      <w:ind w:left="0"/>
    </w:pPr>
    <w:rPr>
      <w:i/>
      <w:spacing w:val="0"/>
    </w:rPr>
  </w:style>
  <w:style w:type="paragraph" w:customStyle="1" w:styleId="Heading1-nonum">
    <w:name w:val="Heading 1 - no num"/>
    <w:basedOn w:val="Heading1"/>
    <w:pPr>
      <w:spacing w:before="480" w:after="120"/>
      <w:ind w:left="0"/>
      <w:jc w:val="left"/>
    </w:pPr>
    <w:rPr>
      <w:rFonts w:ascii="Arial" w:hAnsi="Arial"/>
      <w:sz w:val="32"/>
    </w:rPr>
  </w:style>
  <w:style w:type="paragraph" w:customStyle="1" w:styleId="DocumentNumber">
    <w:name w:val="Document Number"/>
    <w:basedOn w:val="TitleSubtitle0"/>
    <w:pPr>
      <w:ind w:left="0"/>
    </w:pPr>
  </w:style>
  <w:style w:type="paragraph" w:customStyle="1" w:styleId="PhaseVersion">
    <w:name w:val="Phase Version"/>
    <w:basedOn w:val="TitleSubtitle0"/>
    <w:pPr>
      <w:ind w:left="0"/>
    </w:pPr>
  </w:style>
  <w:style w:type="paragraph" w:customStyle="1" w:styleId="TOCHeading1">
    <w:name w:val="TOC Heading1"/>
    <w:basedOn w:val="Heading1"/>
    <w:next w:val="Normal"/>
    <w:pPr>
      <w:pageBreakBefore w:val="0"/>
      <w:spacing w:before="480" w:after="0" w:line="276" w:lineRule="auto"/>
      <w:ind w:left="0"/>
      <w:jc w:val="left"/>
    </w:pPr>
    <w:rPr>
      <w:rFonts w:ascii="Cambria" w:hAnsi="Cambria"/>
      <w:bCs/>
      <w:color w:val="365F91"/>
      <w:spacing w:val="0"/>
      <w:position w:val="0"/>
      <w:sz w:val="28"/>
      <w:szCs w:val="28"/>
    </w:rPr>
  </w:style>
  <w:style w:type="paragraph" w:customStyle="1" w:styleId="ListParagraph1">
    <w:name w:val="List Paragraph1"/>
    <w:basedOn w:val="Normal"/>
    <w:pPr>
      <w:spacing w:before="160" w:line="260" w:lineRule="atLeast"/>
      <w:ind w:left="720"/>
    </w:pPr>
    <w:rPr>
      <w:spacing w:val="0"/>
    </w:rPr>
  </w:style>
  <w:style w:type="paragraph" w:customStyle="1" w:styleId="Note">
    <w:name w:val="Note"/>
    <w:pPr>
      <w:keepNext/>
      <w:widowControl w:val="0"/>
      <w:suppressAutoHyphens/>
      <w:spacing w:after="240" w:line="260" w:lineRule="atLeast"/>
    </w:pPr>
    <w:rPr>
      <w:rFonts w:eastAsia="Arial"/>
      <w:b/>
      <w:color w:val="000000"/>
      <w:sz w:val="24"/>
      <w:lang w:eastAsia="ar-SA"/>
    </w:rPr>
  </w:style>
  <w:style w:type="paragraph" w:customStyle="1" w:styleId="NormalWeb1">
    <w:name w:val="Normal (Web)1"/>
    <w:basedOn w:val="Normal"/>
    <w:pPr>
      <w:spacing w:before="100" w:after="100"/>
      <w:ind w:left="0"/>
    </w:pPr>
    <w:rPr>
      <w:rFonts w:cs="Arial"/>
      <w:spacing w:val="0"/>
      <w:lang w:eastAsia="he-IL" w:bidi="he-IL"/>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haltsverzeichnis10">
    <w:name w:val="Inhaltsverzeichnis 10"/>
    <w:basedOn w:val="Verzeichnis"/>
    <w:pPr>
      <w:tabs>
        <w:tab w:val="right" w:leader="dot" w:pos="7091"/>
      </w:tabs>
      <w:ind w:left="2547"/>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5E795A"/>
    <w:rPr>
      <w:rFonts w:ascii="Tahoma" w:hAnsi="Tahoma" w:cs="Tahoma"/>
      <w:sz w:val="16"/>
      <w:szCs w:val="16"/>
    </w:rPr>
  </w:style>
  <w:style w:type="character" w:customStyle="1" w:styleId="BalloonTextChar">
    <w:name w:val="Balloon Text Char"/>
    <w:basedOn w:val="DefaultParagraphFont"/>
    <w:link w:val="BalloonText"/>
    <w:uiPriority w:val="99"/>
    <w:semiHidden/>
    <w:rsid w:val="005E795A"/>
    <w:rPr>
      <w:rFonts w:ascii="Tahoma" w:hAnsi="Tahoma" w:cs="Tahoma"/>
      <w:spacing w:val="-5"/>
      <w:sz w:val="16"/>
      <w:szCs w:val="16"/>
      <w:lang w:val="en-US" w:eastAsia="ar-SA"/>
    </w:rPr>
  </w:style>
  <w:style w:type="character" w:styleId="CommentReference">
    <w:name w:val="annotation reference"/>
    <w:basedOn w:val="DefaultParagraphFont"/>
    <w:uiPriority w:val="99"/>
    <w:semiHidden/>
    <w:unhideWhenUsed/>
    <w:rsid w:val="00D209C2"/>
    <w:rPr>
      <w:sz w:val="16"/>
      <w:szCs w:val="16"/>
    </w:rPr>
  </w:style>
  <w:style w:type="paragraph" w:styleId="CommentText">
    <w:name w:val="annotation text"/>
    <w:basedOn w:val="Normal"/>
    <w:link w:val="CommentTextChar"/>
    <w:uiPriority w:val="99"/>
    <w:semiHidden/>
    <w:unhideWhenUsed/>
    <w:rsid w:val="00D209C2"/>
  </w:style>
  <w:style w:type="character" w:customStyle="1" w:styleId="CommentTextChar">
    <w:name w:val="Comment Text Char"/>
    <w:basedOn w:val="DefaultParagraphFont"/>
    <w:link w:val="CommentText"/>
    <w:uiPriority w:val="99"/>
    <w:semiHidden/>
    <w:rsid w:val="00D209C2"/>
    <w:rPr>
      <w:rFonts w:ascii="Arial" w:hAnsi="Arial"/>
      <w:spacing w:val="-5"/>
      <w:lang w:val="en-US" w:eastAsia="ar-SA"/>
    </w:rPr>
  </w:style>
  <w:style w:type="paragraph" w:styleId="CommentSubject">
    <w:name w:val="annotation subject"/>
    <w:basedOn w:val="CommentText"/>
    <w:next w:val="CommentText"/>
    <w:link w:val="CommentSubjectChar"/>
    <w:uiPriority w:val="99"/>
    <w:semiHidden/>
    <w:unhideWhenUsed/>
    <w:rsid w:val="00D209C2"/>
    <w:rPr>
      <w:b/>
      <w:bCs/>
    </w:rPr>
  </w:style>
  <w:style w:type="character" w:customStyle="1" w:styleId="CommentSubjectChar">
    <w:name w:val="Comment Subject Char"/>
    <w:basedOn w:val="CommentTextChar"/>
    <w:link w:val="CommentSubject"/>
    <w:uiPriority w:val="99"/>
    <w:semiHidden/>
    <w:rsid w:val="00D209C2"/>
    <w:rPr>
      <w:rFonts w:ascii="Arial" w:hAnsi="Arial"/>
      <w:b/>
      <w:bCs/>
      <w:spacing w:val="-5"/>
      <w:lang w:val="en-US" w:eastAsia="ar-SA"/>
    </w:rPr>
  </w:style>
  <w:style w:type="character" w:customStyle="1" w:styleId="Heading3Char1">
    <w:name w:val="Heading 3 Char1"/>
    <w:basedOn w:val="DefaultParagraphFont"/>
    <w:link w:val="Heading3"/>
    <w:rsid w:val="00CE5ADB"/>
    <w:rPr>
      <w:rFonts w:ascii="Arial" w:hAnsi="Arial"/>
      <w:b/>
      <w:color w:val="F79646"/>
      <w:spacing w:val="-10"/>
      <w:kern w:val="1"/>
      <w:sz w:val="24"/>
      <w:lang w:eastAsia="ar-SA"/>
    </w:rPr>
  </w:style>
  <w:style w:type="character" w:customStyle="1" w:styleId="Heading4Char">
    <w:name w:val="Heading 4 Char"/>
    <w:basedOn w:val="DefaultParagraphFont"/>
    <w:link w:val="Heading4"/>
    <w:rsid w:val="00CE5ADB"/>
    <w:rPr>
      <w:rFonts w:ascii="Arial" w:hAnsi="Arial"/>
      <w:b/>
      <w:spacing w:val="-4"/>
      <w:kern w:val="1"/>
      <w:sz w:val="24"/>
      <w:lang w:val="en-US" w:eastAsia="ar-SA"/>
    </w:rPr>
  </w:style>
  <w:style w:type="paragraph" w:styleId="Revision">
    <w:name w:val="Revision"/>
    <w:hidden/>
    <w:uiPriority w:val="99"/>
    <w:semiHidden/>
    <w:rsid w:val="00136B1F"/>
    <w:rPr>
      <w:rFonts w:ascii="Arial" w:hAnsi="Arial"/>
      <w:spacing w:val="-5"/>
      <w:lang w:eastAsia="ar-SA"/>
    </w:rPr>
  </w:style>
  <w:style w:type="paragraph" w:styleId="Caption">
    <w:name w:val="caption"/>
    <w:basedOn w:val="Normal"/>
    <w:next w:val="Normal"/>
    <w:uiPriority w:val="35"/>
    <w:unhideWhenUsed/>
    <w:qFormat/>
    <w:rsid w:val="00446D61"/>
    <w:rPr>
      <w:b/>
      <w:bCs/>
    </w:rPr>
  </w:style>
  <w:style w:type="paragraph" w:styleId="NormalWeb">
    <w:name w:val="Normal (Web)"/>
    <w:basedOn w:val="Normal"/>
    <w:uiPriority w:val="99"/>
    <w:semiHidden/>
    <w:unhideWhenUsed/>
    <w:rsid w:val="006C764A"/>
    <w:pPr>
      <w:suppressAutoHyphens w:val="0"/>
      <w:spacing w:before="100" w:beforeAutospacing="1" w:after="100" w:afterAutospacing="1"/>
      <w:ind w:left="0"/>
    </w:pPr>
    <w:rPr>
      <w:rFonts w:ascii="Times New Roman" w:eastAsiaTheme="minorEastAsia" w:hAnsi="Times New Roman"/>
      <w:spacing w:val="0"/>
      <w:sz w:val="24"/>
      <w:szCs w:val="24"/>
      <w:lang w:eastAsia="en-US"/>
    </w:rPr>
  </w:style>
  <w:style w:type="paragraph" w:styleId="TableofFigures">
    <w:name w:val="table of figures"/>
    <w:basedOn w:val="Normal"/>
    <w:next w:val="Normal"/>
    <w:uiPriority w:val="99"/>
    <w:unhideWhenUsed/>
    <w:rsid w:val="00EF25F5"/>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yperlink" Target="http://www.tmforum.org/" TargetMode="Externa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mforum.org/Bylaws/1094/home.html" TargetMode="External"/><Relationship Id="rId24" Type="http://schemas.openxmlformats.org/officeDocument/2006/relationships/image" Target="media/image7.jpeg"/><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footer" Target="footer5.xml"/><Relationship Id="rId35"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A0137-04C5-4C81-99E0-A3B22BE8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46</Pages>
  <Words>5891</Words>
  <Characters>33579</Characters>
  <Application>Microsoft Office Word</Application>
  <DocSecurity>0</DocSecurity>
  <Lines>279</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SID Supplier/Partner</vt:lpstr>
      <vt:lpstr>SID Supplier/Partner</vt:lpstr>
    </vt:vector>
  </TitlesOfParts>
  <Company>Microsoft</Company>
  <LinksUpToDate>false</LinksUpToDate>
  <CharactersWithSpaces>39392</CharactersWithSpaces>
  <SharedDoc>false</SharedDoc>
  <HLinks>
    <vt:vector size="228" baseType="variant">
      <vt:variant>
        <vt:i4>1572925</vt:i4>
      </vt:variant>
      <vt:variant>
        <vt:i4>218</vt:i4>
      </vt:variant>
      <vt:variant>
        <vt:i4>0</vt:i4>
      </vt:variant>
      <vt:variant>
        <vt:i4>5</vt:i4>
      </vt:variant>
      <vt:variant>
        <vt:lpwstr/>
      </vt:variant>
      <vt:variant>
        <vt:lpwstr>_Toc288747376</vt:lpwstr>
      </vt:variant>
      <vt:variant>
        <vt:i4>1572925</vt:i4>
      </vt:variant>
      <vt:variant>
        <vt:i4>212</vt:i4>
      </vt:variant>
      <vt:variant>
        <vt:i4>0</vt:i4>
      </vt:variant>
      <vt:variant>
        <vt:i4>5</vt:i4>
      </vt:variant>
      <vt:variant>
        <vt:lpwstr/>
      </vt:variant>
      <vt:variant>
        <vt:lpwstr>_Toc288747375</vt:lpwstr>
      </vt:variant>
      <vt:variant>
        <vt:i4>1572925</vt:i4>
      </vt:variant>
      <vt:variant>
        <vt:i4>206</vt:i4>
      </vt:variant>
      <vt:variant>
        <vt:i4>0</vt:i4>
      </vt:variant>
      <vt:variant>
        <vt:i4>5</vt:i4>
      </vt:variant>
      <vt:variant>
        <vt:lpwstr/>
      </vt:variant>
      <vt:variant>
        <vt:lpwstr>_Toc288747374</vt:lpwstr>
      </vt:variant>
      <vt:variant>
        <vt:i4>1572925</vt:i4>
      </vt:variant>
      <vt:variant>
        <vt:i4>200</vt:i4>
      </vt:variant>
      <vt:variant>
        <vt:i4>0</vt:i4>
      </vt:variant>
      <vt:variant>
        <vt:i4>5</vt:i4>
      </vt:variant>
      <vt:variant>
        <vt:lpwstr/>
      </vt:variant>
      <vt:variant>
        <vt:lpwstr>_Toc288747373</vt:lpwstr>
      </vt:variant>
      <vt:variant>
        <vt:i4>1572925</vt:i4>
      </vt:variant>
      <vt:variant>
        <vt:i4>194</vt:i4>
      </vt:variant>
      <vt:variant>
        <vt:i4>0</vt:i4>
      </vt:variant>
      <vt:variant>
        <vt:i4>5</vt:i4>
      </vt:variant>
      <vt:variant>
        <vt:lpwstr/>
      </vt:variant>
      <vt:variant>
        <vt:lpwstr>_Toc288747372</vt:lpwstr>
      </vt:variant>
      <vt:variant>
        <vt:i4>1572925</vt:i4>
      </vt:variant>
      <vt:variant>
        <vt:i4>188</vt:i4>
      </vt:variant>
      <vt:variant>
        <vt:i4>0</vt:i4>
      </vt:variant>
      <vt:variant>
        <vt:i4>5</vt:i4>
      </vt:variant>
      <vt:variant>
        <vt:lpwstr/>
      </vt:variant>
      <vt:variant>
        <vt:lpwstr>_Toc288747371</vt:lpwstr>
      </vt:variant>
      <vt:variant>
        <vt:i4>1572925</vt:i4>
      </vt:variant>
      <vt:variant>
        <vt:i4>182</vt:i4>
      </vt:variant>
      <vt:variant>
        <vt:i4>0</vt:i4>
      </vt:variant>
      <vt:variant>
        <vt:i4>5</vt:i4>
      </vt:variant>
      <vt:variant>
        <vt:lpwstr/>
      </vt:variant>
      <vt:variant>
        <vt:lpwstr>_Toc288747370</vt:lpwstr>
      </vt:variant>
      <vt:variant>
        <vt:i4>1638461</vt:i4>
      </vt:variant>
      <vt:variant>
        <vt:i4>176</vt:i4>
      </vt:variant>
      <vt:variant>
        <vt:i4>0</vt:i4>
      </vt:variant>
      <vt:variant>
        <vt:i4>5</vt:i4>
      </vt:variant>
      <vt:variant>
        <vt:lpwstr/>
      </vt:variant>
      <vt:variant>
        <vt:lpwstr>_Toc288747369</vt:lpwstr>
      </vt:variant>
      <vt:variant>
        <vt:i4>1638461</vt:i4>
      </vt:variant>
      <vt:variant>
        <vt:i4>170</vt:i4>
      </vt:variant>
      <vt:variant>
        <vt:i4>0</vt:i4>
      </vt:variant>
      <vt:variant>
        <vt:i4>5</vt:i4>
      </vt:variant>
      <vt:variant>
        <vt:lpwstr/>
      </vt:variant>
      <vt:variant>
        <vt:lpwstr>_Toc288747368</vt:lpwstr>
      </vt:variant>
      <vt:variant>
        <vt:i4>1638461</vt:i4>
      </vt:variant>
      <vt:variant>
        <vt:i4>164</vt:i4>
      </vt:variant>
      <vt:variant>
        <vt:i4>0</vt:i4>
      </vt:variant>
      <vt:variant>
        <vt:i4>5</vt:i4>
      </vt:variant>
      <vt:variant>
        <vt:lpwstr/>
      </vt:variant>
      <vt:variant>
        <vt:lpwstr>_Toc288747367</vt:lpwstr>
      </vt:variant>
      <vt:variant>
        <vt:i4>1638461</vt:i4>
      </vt:variant>
      <vt:variant>
        <vt:i4>158</vt:i4>
      </vt:variant>
      <vt:variant>
        <vt:i4>0</vt:i4>
      </vt:variant>
      <vt:variant>
        <vt:i4>5</vt:i4>
      </vt:variant>
      <vt:variant>
        <vt:lpwstr/>
      </vt:variant>
      <vt:variant>
        <vt:lpwstr>_Toc288747366</vt:lpwstr>
      </vt:variant>
      <vt:variant>
        <vt:i4>1638461</vt:i4>
      </vt:variant>
      <vt:variant>
        <vt:i4>152</vt:i4>
      </vt:variant>
      <vt:variant>
        <vt:i4>0</vt:i4>
      </vt:variant>
      <vt:variant>
        <vt:i4>5</vt:i4>
      </vt:variant>
      <vt:variant>
        <vt:lpwstr/>
      </vt:variant>
      <vt:variant>
        <vt:lpwstr>_Toc288747365</vt:lpwstr>
      </vt:variant>
      <vt:variant>
        <vt:i4>1638461</vt:i4>
      </vt:variant>
      <vt:variant>
        <vt:i4>146</vt:i4>
      </vt:variant>
      <vt:variant>
        <vt:i4>0</vt:i4>
      </vt:variant>
      <vt:variant>
        <vt:i4>5</vt:i4>
      </vt:variant>
      <vt:variant>
        <vt:lpwstr/>
      </vt:variant>
      <vt:variant>
        <vt:lpwstr>_Toc288747364</vt:lpwstr>
      </vt:variant>
      <vt:variant>
        <vt:i4>1638461</vt:i4>
      </vt:variant>
      <vt:variant>
        <vt:i4>140</vt:i4>
      </vt:variant>
      <vt:variant>
        <vt:i4>0</vt:i4>
      </vt:variant>
      <vt:variant>
        <vt:i4>5</vt:i4>
      </vt:variant>
      <vt:variant>
        <vt:lpwstr/>
      </vt:variant>
      <vt:variant>
        <vt:lpwstr>_Toc288747363</vt:lpwstr>
      </vt:variant>
      <vt:variant>
        <vt:i4>1638461</vt:i4>
      </vt:variant>
      <vt:variant>
        <vt:i4>134</vt:i4>
      </vt:variant>
      <vt:variant>
        <vt:i4>0</vt:i4>
      </vt:variant>
      <vt:variant>
        <vt:i4>5</vt:i4>
      </vt:variant>
      <vt:variant>
        <vt:lpwstr/>
      </vt:variant>
      <vt:variant>
        <vt:lpwstr>_Toc288747362</vt:lpwstr>
      </vt:variant>
      <vt:variant>
        <vt:i4>1638461</vt:i4>
      </vt:variant>
      <vt:variant>
        <vt:i4>128</vt:i4>
      </vt:variant>
      <vt:variant>
        <vt:i4>0</vt:i4>
      </vt:variant>
      <vt:variant>
        <vt:i4>5</vt:i4>
      </vt:variant>
      <vt:variant>
        <vt:lpwstr/>
      </vt:variant>
      <vt:variant>
        <vt:lpwstr>_Toc288747361</vt:lpwstr>
      </vt:variant>
      <vt:variant>
        <vt:i4>1638461</vt:i4>
      </vt:variant>
      <vt:variant>
        <vt:i4>122</vt:i4>
      </vt:variant>
      <vt:variant>
        <vt:i4>0</vt:i4>
      </vt:variant>
      <vt:variant>
        <vt:i4>5</vt:i4>
      </vt:variant>
      <vt:variant>
        <vt:lpwstr/>
      </vt:variant>
      <vt:variant>
        <vt:lpwstr>_Toc288747360</vt:lpwstr>
      </vt:variant>
      <vt:variant>
        <vt:i4>1703997</vt:i4>
      </vt:variant>
      <vt:variant>
        <vt:i4>116</vt:i4>
      </vt:variant>
      <vt:variant>
        <vt:i4>0</vt:i4>
      </vt:variant>
      <vt:variant>
        <vt:i4>5</vt:i4>
      </vt:variant>
      <vt:variant>
        <vt:lpwstr/>
      </vt:variant>
      <vt:variant>
        <vt:lpwstr>_Toc288747359</vt:lpwstr>
      </vt:variant>
      <vt:variant>
        <vt:i4>1703997</vt:i4>
      </vt:variant>
      <vt:variant>
        <vt:i4>110</vt:i4>
      </vt:variant>
      <vt:variant>
        <vt:i4>0</vt:i4>
      </vt:variant>
      <vt:variant>
        <vt:i4>5</vt:i4>
      </vt:variant>
      <vt:variant>
        <vt:lpwstr/>
      </vt:variant>
      <vt:variant>
        <vt:lpwstr>_Toc288747358</vt:lpwstr>
      </vt:variant>
      <vt:variant>
        <vt:i4>1703997</vt:i4>
      </vt:variant>
      <vt:variant>
        <vt:i4>104</vt:i4>
      </vt:variant>
      <vt:variant>
        <vt:i4>0</vt:i4>
      </vt:variant>
      <vt:variant>
        <vt:i4>5</vt:i4>
      </vt:variant>
      <vt:variant>
        <vt:lpwstr/>
      </vt:variant>
      <vt:variant>
        <vt:lpwstr>_Toc288747357</vt:lpwstr>
      </vt:variant>
      <vt:variant>
        <vt:i4>1703997</vt:i4>
      </vt:variant>
      <vt:variant>
        <vt:i4>98</vt:i4>
      </vt:variant>
      <vt:variant>
        <vt:i4>0</vt:i4>
      </vt:variant>
      <vt:variant>
        <vt:i4>5</vt:i4>
      </vt:variant>
      <vt:variant>
        <vt:lpwstr/>
      </vt:variant>
      <vt:variant>
        <vt:lpwstr>_Toc288747356</vt:lpwstr>
      </vt:variant>
      <vt:variant>
        <vt:i4>1703997</vt:i4>
      </vt:variant>
      <vt:variant>
        <vt:i4>92</vt:i4>
      </vt:variant>
      <vt:variant>
        <vt:i4>0</vt:i4>
      </vt:variant>
      <vt:variant>
        <vt:i4>5</vt:i4>
      </vt:variant>
      <vt:variant>
        <vt:lpwstr/>
      </vt:variant>
      <vt:variant>
        <vt:lpwstr>_Toc288747355</vt:lpwstr>
      </vt:variant>
      <vt:variant>
        <vt:i4>1703997</vt:i4>
      </vt:variant>
      <vt:variant>
        <vt:i4>86</vt:i4>
      </vt:variant>
      <vt:variant>
        <vt:i4>0</vt:i4>
      </vt:variant>
      <vt:variant>
        <vt:i4>5</vt:i4>
      </vt:variant>
      <vt:variant>
        <vt:lpwstr/>
      </vt:variant>
      <vt:variant>
        <vt:lpwstr>_Toc288747354</vt:lpwstr>
      </vt:variant>
      <vt:variant>
        <vt:i4>1703997</vt:i4>
      </vt:variant>
      <vt:variant>
        <vt:i4>80</vt:i4>
      </vt:variant>
      <vt:variant>
        <vt:i4>0</vt:i4>
      </vt:variant>
      <vt:variant>
        <vt:i4>5</vt:i4>
      </vt:variant>
      <vt:variant>
        <vt:lpwstr/>
      </vt:variant>
      <vt:variant>
        <vt:lpwstr>_Toc288747353</vt:lpwstr>
      </vt:variant>
      <vt:variant>
        <vt:i4>1703997</vt:i4>
      </vt:variant>
      <vt:variant>
        <vt:i4>74</vt:i4>
      </vt:variant>
      <vt:variant>
        <vt:i4>0</vt:i4>
      </vt:variant>
      <vt:variant>
        <vt:i4>5</vt:i4>
      </vt:variant>
      <vt:variant>
        <vt:lpwstr/>
      </vt:variant>
      <vt:variant>
        <vt:lpwstr>_Toc288747352</vt:lpwstr>
      </vt:variant>
      <vt:variant>
        <vt:i4>1703997</vt:i4>
      </vt:variant>
      <vt:variant>
        <vt:i4>68</vt:i4>
      </vt:variant>
      <vt:variant>
        <vt:i4>0</vt:i4>
      </vt:variant>
      <vt:variant>
        <vt:i4>5</vt:i4>
      </vt:variant>
      <vt:variant>
        <vt:lpwstr/>
      </vt:variant>
      <vt:variant>
        <vt:lpwstr>_Toc288747351</vt:lpwstr>
      </vt:variant>
      <vt:variant>
        <vt:i4>1703997</vt:i4>
      </vt:variant>
      <vt:variant>
        <vt:i4>62</vt:i4>
      </vt:variant>
      <vt:variant>
        <vt:i4>0</vt:i4>
      </vt:variant>
      <vt:variant>
        <vt:i4>5</vt:i4>
      </vt:variant>
      <vt:variant>
        <vt:lpwstr/>
      </vt:variant>
      <vt:variant>
        <vt:lpwstr>_Toc288747350</vt:lpwstr>
      </vt:variant>
      <vt:variant>
        <vt:i4>1769533</vt:i4>
      </vt:variant>
      <vt:variant>
        <vt:i4>56</vt:i4>
      </vt:variant>
      <vt:variant>
        <vt:i4>0</vt:i4>
      </vt:variant>
      <vt:variant>
        <vt:i4>5</vt:i4>
      </vt:variant>
      <vt:variant>
        <vt:lpwstr/>
      </vt:variant>
      <vt:variant>
        <vt:lpwstr>_Toc288747349</vt:lpwstr>
      </vt:variant>
      <vt:variant>
        <vt:i4>1769533</vt:i4>
      </vt:variant>
      <vt:variant>
        <vt:i4>50</vt:i4>
      </vt:variant>
      <vt:variant>
        <vt:i4>0</vt:i4>
      </vt:variant>
      <vt:variant>
        <vt:i4>5</vt:i4>
      </vt:variant>
      <vt:variant>
        <vt:lpwstr/>
      </vt:variant>
      <vt:variant>
        <vt:lpwstr>_Toc288747348</vt:lpwstr>
      </vt:variant>
      <vt:variant>
        <vt:i4>1769533</vt:i4>
      </vt:variant>
      <vt:variant>
        <vt:i4>44</vt:i4>
      </vt:variant>
      <vt:variant>
        <vt:i4>0</vt:i4>
      </vt:variant>
      <vt:variant>
        <vt:i4>5</vt:i4>
      </vt:variant>
      <vt:variant>
        <vt:lpwstr/>
      </vt:variant>
      <vt:variant>
        <vt:lpwstr>_Toc288747347</vt:lpwstr>
      </vt:variant>
      <vt:variant>
        <vt:i4>1769533</vt:i4>
      </vt:variant>
      <vt:variant>
        <vt:i4>38</vt:i4>
      </vt:variant>
      <vt:variant>
        <vt:i4>0</vt:i4>
      </vt:variant>
      <vt:variant>
        <vt:i4>5</vt:i4>
      </vt:variant>
      <vt:variant>
        <vt:lpwstr/>
      </vt:variant>
      <vt:variant>
        <vt:lpwstr>_Toc288747346</vt:lpwstr>
      </vt:variant>
      <vt:variant>
        <vt:i4>1769533</vt:i4>
      </vt:variant>
      <vt:variant>
        <vt:i4>32</vt:i4>
      </vt:variant>
      <vt:variant>
        <vt:i4>0</vt:i4>
      </vt:variant>
      <vt:variant>
        <vt:i4>5</vt:i4>
      </vt:variant>
      <vt:variant>
        <vt:lpwstr/>
      </vt:variant>
      <vt:variant>
        <vt:lpwstr>_Toc288747345</vt:lpwstr>
      </vt:variant>
      <vt:variant>
        <vt:i4>1769533</vt:i4>
      </vt:variant>
      <vt:variant>
        <vt:i4>26</vt:i4>
      </vt:variant>
      <vt:variant>
        <vt:i4>0</vt:i4>
      </vt:variant>
      <vt:variant>
        <vt:i4>5</vt:i4>
      </vt:variant>
      <vt:variant>
        <vt:lpwstr/>
      </vt:variant>
      <vt:variant>
        <vt:lpwstr>_Toc288747344</vt:lpwstr>
      </vt:variant>
      <vt:variant>
        <vt:i4>1769533</vt:i4>
      </vt:variant>
      <vt:variant>
        <vt:i4>20</vt:i4>
      </vt:variant>
      <vt:variant>
        <vt:i4>0</vt:i4>
      </vt:variant>
      <vt:variant>
        <vt:i4>5</vt:i4>
      </vt:variant>
      <vt:variant>
        <vt:lpwstr/>
      </vt:variant>
      <vt:variant>
        <vt:lpwstr>_Toc288747343</vt:lpwstr>
      </vt:variant>
      <vt:variant>
        <vt:i4>1769533</vt:i4>
      </vt:variant>
      <vt:variant>
        <vt:i4>14</vt:i4>
      </vt:variant>
      <vt:variant>
        <vt:i4>0</vt:i4>
      </vt:variant>
      <vt:variant>
        <vt:i4>5</vt:i4>
      </vt:variant>
      <vt:variant>
        <vt:lpwstr/>
      </vt:variant>
      <vt:variant>
        <vt:lpwstr>_Toc288747342</vt:lpwstr>
      </vt:variant>
      <vt:variant>
        <vt:i4>1769533</vt:i4>
      </vt:variant>
      <vt:variant>
        <vt:i4>8</vt:i4>
      </vt:variant>
      <vt:variant>
        <vt:i4>0</vt:i4>
      </vt:variant>
      <vt:variant>
        <vt:i4>5</vt:i4>
      </vt:variant>
      <vt:variant>
        <vt:lpwstr/>
      </vt:variant>
      <vt:variant>
        <vt:lpwstr>_Toc288747341</vt:lpwstr>
      </vt:variant>
      <vt:variant>
        <vt:i4>3014779</vt:i4>
      </vt:variant>
      <vt:variant>
        <vt:i4>3</vt:i4>
      </vt:variant>
      <vt:variant>
        <vt:i4>0</vt:i4>
      </vt:variant>
      <vt:variant>
        <vt:i4>5</vt:i4>
      </vt:variant>
      <vt:variant>
        <vt:lpwstr>http://www.tmforum.org/</vt:lpwstr>
      </vt:variant>
      <vt:variant>
        <vt:lpwstr/>
      </vt:variant>
      <vt:variant>
        <vt:i4>5177367</vt:i4>
      </vt:variant>
      <vt:variant>
        <vt:i4>0</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 Supplier/Partner</dc:title>
  <dc:creator>Dirk Rejahl</dc:creator>
  <cp:lastModifiedBy>Alicja Kawecki</cp:lastModifiedBy>
  <cp:revision>19</cp:revision>
  <cp:lastPrinted>2012-10-26T15:04:00Z</cp:lastPrinted>
  <dcterms:created xsi:type="dcterms:W3CDTF">2012-10-26T14:43:00Z</dcterms:created>
  <dcterms:modified xsi:type="dcterms:W3CDTF">2012-10-26T15:05:00Z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Level 2 - Sensitive</vt:lpwstr>
  </property>
</Properties>
</file>